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27" w:rsidRPr="00AA6941" w:rsidRDefault="00F95E27" w:rsidP="00AA6941">
      <w:pPr>
        <w:pStyle w:val="Subtitle"/>
        <w:spacing w:line="276" w:lineRule="auto"/>
        <w:ind w:left="0" w:firstLine="0"/>
        <w:rPr>
          <w:rFonts w:asciiTheme="majorHAnsi" w:hAnsiTheme="majorHAnsi"/>
          <w:b/>
          <w:sz w:val="40"/>
          <w:szCs w:val="24"/>
          <w:lang w:val="id-ID"/>
        </w:rPr>
      </w:pPr>
      <w:r w:rsidRPr="00AA6941">
        <w:rPr>
          <w:rFonts w:asciiTheme="majorHAnsi" w:hAnsiTheme="majorHAnsi"/>
          <w:b/>
          <w:sz w:val="40"/>
          <w:szCs w:val="24"/>
          <w:lang w:val="id-ID"/>
        </w:rPr>
        <w:t>KONSEP DASAR BASIS DATA</w:t>
      </w:r>
    </w:p>
    <w:p w:rsidR="00F95E27" w:rsidRPr="00AA6941" w:rsidRDefault="00F95E27" w:rsidP="00AA6941">
      <w:pPr>
        <w:pStyle w:val="Subtitle"/>
        <w:spacing w:line="276" w:lineRule="auto"/>
        <w:rPr>
          <w:rFonts w:asciiTheme="majorHAnsi" w:hAnsiTheme="majorHAnsi"/>
          <w:b/>
          <w:sz w:val="24"/>
          <w:szCs w:val="24"/>
          <w:lang w:val="fi-FI"/>
        </w:rPr>
      </w:pPr>
    </w:p>
    <w:p w:rsidR="00F95E27" w:rsidRPr="00AA6941" w:rsidRDefault="00F95E27" w:rsidP="00AA6941">
      <w:pPr>
        <w:spacing w:line="276" w:lineRule="auto"/>
        <w:jc w:val="center"/>
        <w:rPr>
          <w:rFonts w:asciiTheme="majorHAnsi" w:hAnsiTheme="majorHAnsi"/>
          <w:b/>
          <w:lang w:val="fi-FI"/>
        </w:rPr>
      </w:pPr>
      <w:r w:rsidRPr="00AA6941">
        <w:rPr>
          <w:rFonts w:asciiTheme="majorHAnsi" w:hAnsiTheme="majorHAnsi"/>
          <w:b/>
          <w:noProof/>
          <w:lang w:val="id-ID" w:eastAsia="id-ID"/>
        </w:rPr>
        <w:drawing>
          <wp:inline distT="0" distB="0" distL="0" distR="0" wp14:anchorId="05A2F2CC" wp14:editId="5749367F">
            <wp:extent cx="1793728" cy="1743075"/>
            <wp:effectExtent l="0" t="0" r="0" b="0"/>
            <wp:docPr id="2" name="Picture 2" descr="D:\Data\Akademik\Logo-unmul-born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Akademik\Logo-unmul-borne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95558" cy="1744853"/>
                    </a:xfrm>
                    <a:prstGeom prst="rect">
                      <a:avLst/>
                    </a:prstGeom>
                    <a:noFill/>
                    <a:ln>
                      <a:noFill/>
                    </a:ln>
                  </pic:spPr>
                </pic:pic>
              </a:graphicData>
            </a:graphic>
          </wp:inline>
        </w:drawing>
      </w:r>
    </w:p>
    <w:p w:rsidR="00F95E27" w:rsidRPr="00AA6941" w:rsidRDefault="00F95E27" w:rsidP="00AA6941">
      <w:pPr>
        <w:spacing w:line="276" w:lineRule="auto"/>
        <w:jc w:val="center"/>
        <w:rPr>
          <w:rFonts w:asciiTheme="majorHAnsi" w:hAnsiTheme="majorHAnsi"/>
        </w:rPr>
      </w:pPr>
    </w:p>
    <w:p w:rsidR="00F95E27" w:rsidRPr="00AA6941" w:rsidRDefault="00F95E27" w:rsidP="00AA6941">
      <w:pPr>
        <w:spacing w:line="276" w:lineRule="auto"/>
        <w:jc w:val="center"/>
        <w:rPr>
          <w:rFonts w:asciiTheme="majorHAnsi" w:hAnsiTheme="majorHAnsi"/>
          <w:b/>
          <w:lang w:val="fi-FI"/>
        </w:rPr>
      </w:pPr>
    </w:p>
    <w:p w:rsidR="00F95E27" w:rsidRPr="00AA6941" w:rsidRDefault="00F95E27" w:rsidP="00AA6941">
      <w:pPr>
        <w:pStyle w:val="Heading2"/>
        <w:jc w:val="center"/>
        <w:rPr>
          <w:rFonts w:asciiTheme="majorHAnsi" w:hAnsiTheme="majorHAnsi"/>
          <w:color w:val="auto"/>
          <w:sz w:val="32"/>
          <w:szCs w:val="24"/>
          <w:lang w:val="fi-FI"/>
        </w:rPr>
      </w:pPr>
      <w:r w:rsidRPr="00AA6941">
        <w:rPr>
          <w:rFonts w:asciiTheme="majorHAnsi" w:hAnsiTheme="majorHAnsi"/>
          <w:color w:val="auto"/>
          <w:sz w:val="32"/>
          <w:szCs w:val="24"/>
          <w:lang w:val="fi-FI"/>
        </w:rPr>
        <w:t>DISUSUN OLEH   :</w:t>
      </w:r>
    </w:p>
    <w:p w:rsidR="00F95E27" w:rsidRPr="00AA6941" w:rsidRDefault="00F95E27" w:rsidP="00AA6941">
      <w:pPr>
        <w:spacing w:line="276" w:lineRule="auto"/>
        <w:jc w:val="center"/>
        <w:rPr>
          <w:rFonts w:asciiTheme="majorHAnsi" w:hAnsiTheme="majorHAnsi"/>
          <w:lang w:val="fi-FI"/>
        </w:rPr>
      </w:pPr>
    </w:p>
    <w:p w:rsidR="00F95E27" w:rsidRPr="00AA6941" w:rsidRDefault="00F95E27" w:rsidP="00AA6941">
      <w:pPr>
        <w:spacing w:line="276" w:lineRule="auto"/>
        <w:jc w:val="center"/>
        <w:rPr>
          <w:rFonts w:asciiTheme="majorHAnsi" w:hAnsiTheme="majorHAnsi"/>
          <w:b/>
          <w:sz w:val="36"/>
          <w:lang w:val="id-ID"/>
        </w:rPr>
      </w:pPr>
      <w:r w:rsidRPr="00AA6941">
        <w:rPr>
          <w:rFonts w:asciiTheme="majorHAnsi" w:hAnsiTheme="majorHAnsi"/>
          <w:b/>
          <w:sz w:val="36"/>
          <w:lang w:val="id-ID"/>
        </w:rPr>
        <w:t>ILLIYAN AINUN QALBI</w:t>
      </w:r>
    </w:p>
    <w:p w:rsidR="00F95E27" w:rsidRPr="00AA6941" w:rsidRDefault="00F95E27" w:rsidP="00AA6941">
      <w:pPr>
        <w:spacing w:line="276" w:lineRule="auto"/>
        <w:jc w:val="center"/>
        <w:rPr>
          <w:rFonts w:asciiTheme="majorHAnsi" w:hAnsiTheme="majorHAnsi"/>
          <w:b/>
          <w:sz w:val="36"/>
          <w:lang w:val="id-ID"/>
        </w:rPr>
      </w:pPr>
      <w:r w:rsidRPr="00AA6941">
        <w:rPr>
          <w:rFonts w:asciiTheme="majorHAnsi" w:hAnsiTheme="majorHAnsi"/>
          <w:b/>
          <w:sz w:val="36"/>
          <w:lang w:val="id-ID"/>
        </w:rPr>
        <w:t>NIM : 1215015022</w:t>
      </w:r>
    </w:p>
    <w:p w:rsidR="00F95E27" w:rsidRPr="00AA6941" w:rsidRDefault="00F95E27" w:rsidP="00AA6941">
      <w:pPr>
        <w:spacing w:line="276" w:lineRule="auto"/>
        <w:ind w:left="2160" w:firstLine="720"/>
        <w:jc w:val="center"/>
        <w:rPr>
          <w:rFonts w:asciiTheme="majorHAnsi" w:hAnsiTheme="majorHAnsi"/>
          <w:b/>
          <w:lang w:val="sv-SE"/>
        </w:rPr>
      </w:pPr>
    </w:p>
    <w:p w:rsidR="00F95E27" w:rsidRPr="00AA6941" w:rsidRDefault="00F95E27" w:rsidP="00AA6941">
      <w:pPr>
        <w:spacing w:line="276" w:lineRule="auto"/>
        <w:ind w:left="2160" w:firstLine="720"/>
        <w:jc w:val="center"/>
        <w:rPr>
          <w:rFonts w:asciiTheme="majorHAnsi" w:hAnsiTheme="majorHAnsi"/>
          <w:b/>
          <w:lang w:val="sv-SE"/>
        </w:rPr>
      </w:pPr>
    </w:p>
    <w:p w:rsidR="00F95E27" w:rsidRPr="00AA6941" w:rsidRDefault="00F95E27" w:rsidP="00AA6941">
      <w:pPr>
        <w:spacing w:line="276" w:lineRule="auto"/>
        <w:ind w:left="2160" w:firstLine="720"/>
        <w:jc w:val="center"/>
        <w:rPr>
          <w:rFonts w:asciiTheme="majorHAnsi" w:hAnsiTheme="majorHAnsi"/>
          <w:b/>
          <w:lang w:val="sv-SE"/>
        </w:rPr>
      </w:pPr>
    </w:p>
    <w:p w:rsidR="00F95E27" w:rsidRPr="00AA6941" w:rsidRDefault="00F95E27" w:rsidP="00AA6941">
      <w:pPr>
        <w:spacing w:line="276" w:lineRule="auto"/>
        <w:ind w:left="2160" w:firstLine="720"/>
        <w:jc w:val="center"/>
        <w:rPr>
          <w:rFonts w:asciiTheme="majorHAnsi" w:hAnsiTheme="majorHAnsi"/>
          <w:b/>
          <w:lang w:val="sv-SE"/>
        </w:rPr>
      </w:pPr>
    </w:p>
    <w:p w:rsidR="00F95E27" w:rsidRPr="00AA6941" w:rsidRDefault="00F95E27" w:rsidP="00AA6941">
      <w:pPr>
        <w:spacing w:line="276" w:lineRule="auto"/>
        <w:jc w:val="center"/>
        <w:rPr>
          <w:rFonts w:asciiTheme="majorHAnsi" w:hAnsiTheme="majorHAnsi"/>
          <w:b/>
          <w:sz w:val="36"/>
          <w:lang w:val="id-ID"/>
        </w:rPr>
      </w:pPr>
      <w:r w:rsidRPr="00AA6941">
        <w:rPr>
          <w:rFonts w:asciiTheme="majorHAnsi" w:hAnsiTheme="majorHAnsi"/>
          <w:b/>
          <w:sz w:val="36"/>
          <w:lang w:val="id-ID"/>
        </w:rPr>
        <w:t>TEKNIK INFAORMASI, KOMUNIKASI DAN KOMPUTER</w:t>
      </w:r>
    </w:p>
    <w:p w:rsidR="00F95E27" w:rsidRPr="00AA6941" w:rsidRDefault="00F95E27" w:rsidP="00AA6941">
      <w:pPr>
        <w:spacing w:line="276" w:lineRule="auto"/>
        <w:jc w:val="center"/>
        <w:rPr>
          <w:rFonts w:asciiTheme="majorHAnsi" w:hAnsiTheme="majorHAnsi"/>
          <w:b/>
          <w:sz w:val="36"/>
          <w:lang w:val="id-ID"/>
        </w:rPr>
      </w:pPr>
      <w:r w:rsidRPr="00AA6941">
        <w:rPr>
          <w:rFonts w:asciiTheme="majorHAnsi" w:hAnsiTheme="majorHAnsi"/>
          <w:b/>
          <w:sz w:val="36"/>
          <w:lang w:val="sv-SE"/>
        </w:rPr>
        <w:t xml:space="preserve">UNIVERSITAS </w:t>
      </w:r>
      <w:r w:rsidRPr="00AA6941">
        <w:rPr>
          <w:rFonts w:asciiTheme="majorHAnsi" w:hAnsiTheme="majorHAnsi"/>
          <w:b/>
          <w:sz w:val="36"/>
          <w:lang w:val="id-ID"/>
        </w:rPr>
        <w:t>MULAWARMAN</w:t>
      </w:r>
    </w:p>
    <w:p w:rsidR="00F95E27" w:rsidRPr="00AA6941" w:rsidRDefault="00F95E27" w:rsidP="00AA6941">
      <w:pPr>
        <w:spacing w:line="276" w:lineRule="auto"/>
        <w:jc w:val="center"/>
        <w:rPr>
          <w:rFonts w:asciiTheme="majorHAnsi" w:hAnsiTheme="majorHAnsi"/>
          <w:b/>
          <w:sz w:val="36"/>
          <w:lang w:val="id-ID"/>
        </w:rPr>
      </w:pPr>
      <w:r w:rsidRPr="00AA6941">
        <w:rPr>
          <w:rFonts w:asciiTheme="majorHAnsi" w:hAnsiTheme="majorHAnsi"/>
          <w:b/>
          <w:sz w:val="36"/>
          <w:lang w:val="id-ID"/>
        </w:rPr>
        <w:t>SAMARINDA</w:t>
      </w:r>
    </w:p>
    <w:p w:rsidR="00F95E27" w:rsidRPr="00AA6941" w:rsidRDefault="00F95E27" w:rsidP="00AA6941">
      <w:pPr>
        <w:spacing w:line="276" w:lineRule="auto"/>
        <w:ind w:left="3600" w:firstLine="720"/>
        <w:jc w:val="both"/>
        <w:rPr>
          <w:rFonts w:asciiTheme="majorHAnsi" w:hAnsiTheme="majorHAnsi"/>
          <w:b/>
          <w:sz w:val="36"/>
          <w:lang w:val="id-ID"/>
        </w:rPr>
      </w:pPr>
      <w:r w:rsidRPr="00AA6941">
        <w:rPr>
          <w:rFonts w:asciiTheme="majorHAnsi" w:hAnsiTheme="majorHAnsi"/>
          <w:b/>
          <w:sz w:val="36"/>
          <w:lang w:val="sv-SE"/>
        </w:rPr>
        <w:t>201</w:t>
      </w:r>
      <w:r w:rsidRPr="00AA6941">
        <w:rPr>
          <w:rFonts w:asciiTheme="majorHAnsi" w:hAnsiTheme="majorHAnsi"/>
          <w:b/>
          <w:sz w:val="36"/>
          <w:lang w:val="id-ID"/>
        </w:rPr>
        <w:t>4</w:t>
      </w:r>
    </w:p>
    <w:p w:rsidR="00F95E27" w:rsidRPr="00AA6941" w:rsidRDefault="00F95E27" w:rsidP="00AA6941">
      <w:pPr>
        <w:spacing w:line="276" w:lineRule="auto"/>
        <w:ind w:left="3600" w:firstLine="720"/>
        <w:jc w:val="both"/>
        <w:rPr>
          <w:rFonts w:asciiTheme="majorHAnsi" w:hAnsiTheme="majorHAnsi"/>
          <w:b/>
          <w:lang w:val="id-ID"/>
        </w:rPr>
      </w:pPr>
    </w:p>
    <w:p w:rsidR="00F95E27" w:rsidRPr="00AA6941" w:rsidRDefault="00F95E27" w:rsidP="00AA6941">
      <w:pPr>
        <w:spacing w:line="276" w:lineRule="auto"/>
        <w:ind w:left="3600" w:firstLine="720"/>
        <w:jc w:val="both"/>
        <w:rPr>
          <w:rFonts w:asciiTheme="majorHAnsi" w:hAnsiTheme="majorHAnsi"/>
          <w:b/>
          <w:lang w:val="id-ID"/>
        </w:rPr>
      </w:pPr>
    </w:p>
    <w:p w:rsidR="00F95E27" w:rsidRPr="00AA6941" w:rsidRDefault="00F95E27" w:rsidP="00AA6941">
      <w:pPr>
        <w:spacing w:line="276" w:lineRule="auto"/>
        <w:ind w:left="3600" w:firstLine="720"/>
        <w:jc w:val="both"/>
        <w:rPr>
          <w:rFonts w:asciiTheme="majorHAnsi" w:hAnsiTheme="majorHAnsi"/>
          <w:b/>
          <w:lang w:val="id-ID"/>
        </w:rPr>
      </w:pPr>
    </w:p>
    <w:p w:rsidR="00F95E27" w:rsidRPr="00AA6941" w:rsidRDefault="00F95E27" w:rsidP="00AA6941">
      <w:pPr>
        <w:spacing w:line="276" w:lineRule="auto"/>
        <w:ind w:left="3600" w:firstLine="720"/>
        <w:jc w:val="both"/>
        <w:rPr>
          <w:rFonts w:asciiTheme="majorHAnsi" w:hAnsiTheme="majorHAnsi"/>
          <w:b/>
          <w:lang w:val="id-ID"/>
        </w:rPr>
      </w:pPr>
    </w:p>
    <w:p w:rsidR="00F95E27" w:rsidRPr="00AA6941" w:rsidRDefault="00F95E27" w:rsidP="00AA6941">
      <w:pPr>
        <w:spacing w:line="276" w:lineRule="auto"/>
        <w:ind w:left="3600" w:firstLine="720"/>
        <w:jc w:val="both"/>
        <w:rPr>
          <w:rFonts w:asciiTheme="majorHAnsi" w:hAnsiTheme="majorHAnsi"/>
          <w:b/>
          <w:lang w:val="id-ID"/>
        </w:rPr>
      </w:pPr>
    </w:p>
    <w:p w:rsidR="00F95E27" w:rsidRPr="00AA6941" w:rsidRDefault="00F95E27" w:rsidP="00AA6941">
      <w:pPr>
        <w:spacing w:line="276" w:lineRule="auto"/>
        <w:ind w:left="3600" w:firstLine="720"/>
        <w:jc w:val="both"/>
        <w:rPr>
          <w:rFonts w:asciiTheme="majorHAnsi" w:hAnsiTheme="majorHAnsi"/>
          <w:b/>
          <w:lang w:val="id-ID"/>
        </w:rPr>
      </w:pPr>
    </w:p>
    <w:p w:rsidR="00F95E27" w:rsidRPr="00AA6941" w:rsidRDefault="00F95E27" w:rsidP="00AA6941">
      <w:pPr>
        <w:spacing w:line="276" w:lineRule="auto"/>
        <w:ind w:left="3600" w:firstLine="720"/>
        <w:jc w:val="both"/>
        <w:rPr>
          <w:rFonts w:asciiTheme="majorHAnsi" w:hAnsiTheme="majorHAnsi"/>
          <w:b/>
          <w:lang w:val="id-ID"/>
        </w:rPr>
      </w:pPr>
    </w:p>
    <w:p w:rsidR="00F95E27" w:rsidRDefault="00F95E27" w:rsidP="00AA6941">
      <w:pPr>
        <w:spacing w:line="276" w:lineRule="auto"/>
        <w:ind w:left="3600" w:firstLine="720"/>
        <w:jc w:val="both"/>
        <w:rPr>
          <w:rFonts w:asciiTheme="majorHAnsi" w:hAnsiTheme="majorHAnsi"/>
          <w:b/>
          <w:lang w:val="id-ID"/>
        </w:rPr>
      </w:pPr>
    </w:p>
    <w:p w:rsidR="00AA6941" w:rsidRDefault="00AA6941" w:rsidP="00AA6941">
      <w:pPr>
        <w:spacing w:line="276" w:lineRule="auto"/>
        <w:ind w:left="3600" w:firstLine="720"/>
        <w:jc w:val="both"/>
        <w:rPr>
          <w:rFonts w:asciiTheme="majorHAnsi" w:hAnsiTheme="majorHAnsi"/>
          <w:b/>
          <w:lang w:val="id-ID"/>
        </w:rPr>
      </w:pPr>
    </w:p>
    <w:p w:rsidR="00AA6941" w:rsidRDefault="00AA6941" w:rsidP="00AA6941">
      <w:pPr>
        <w:spacing w:line="276" w:lineRule="auto"/>
        <w:ind w:left="3600" w:firstLine="720"/>
        <w:jc w:val="both"/>
        <w:rPr>
          <w:rFonts w:asciiTheme="majorHAnsi" w:hAnsiTheme="majorHAnsi"/>
          <w:b/>
          <w:lang w:val="id-ID"/>
        </w:rPr>
      </w:pPr>
    </w:p>
    <w:p w:rsidR="00AA6941" w:rsidRDefault="00AA6941" w:rsidP="00AA6941">
      <w:pPr>
        <w:spacing w:line="276" w:lineRule="auto"/>
        <w:ind w:left="3600" w:firstLine="720"/>
        <w:jc w:val="both"/>
        <w:rPr>
          <w:rFonts w:asciiTheme="majorHAnsi" w:hAnsiTheme="majorHAnsi"/>
          <w:b/>
          <w:lang w:val="id-ID"/>
        </w:rPr>
      </w:pPr>
    </w:p>
    <w:p w:rsidR="00AA6941" w:rsidRDefault="00AA6941" w:rsidP="00AA6941">
      <w:pPr>
        <w:spacing w:line="276" w:lineRule="auto"/>
        <w:ind w:left="3600" w:firstLine="720"/>
        <w:jc w:val="both"/>
        <w:rPr>
          <w:rFonts w:asciiTheme="majorHAnsi" w:hAnsiTheme="majorHAnsi"/>
          <w:b/>
          <w:lang w:val="id-ID"/>
        </w:rPr>
      </w:pPr>
    </w:p>
    <w:p w:rsidR="00AA6941" w:rsidRDefault="00AA6941" w:rsidP="00AA6941">
      <w:pPr>
        <w:spacing w:line="276" w:lineRule="auto"/>
        <w:ind w:left="3600" w:firstLine="720"/>
        <w:jc w:val="both"/>
        <w:rPr>
          <w:rFonts w:asciiTheme="majorHAnsi" w:hAnsiTheme="majorHAnsi"/>
          <w:b/>
          <w:lang w:val="id-ID"/>
        </w:rPr>
      </w:pPr>
    </w:p>
    <w:p w:rsidR="00F95E27" w:rsidRPr="00AA6941" w:rsidRDefault="00F95E27" w:rsidP="00AA6941">
      <w:pPr>
        <w:spacing w:line="276" w:lineRule="auto"/>
        <w:jc w:val="both"/>
        <w:rPr>
          <w:rFonts w:asciiTheme="majorHAnsi" w:hAnsiTheme="majorHAnsi"/>
          <w:b/>
          <w:lang w:val="id-ID"/>
        </w:rPr>
      </w:pPr>
    </w:p>
    <w:p w:rsidR="00F95E27" w:rsidRPr="00AA6941" w:rsidRDefault="00F95E27" w:rsidP="00AA6941">
      <w:pPr>
        <w:spacing w:line="276" w:lineRule="auto"/>
        <w:ind w:left="3686" w:hanging="3686"/>
        <w:jc w:val="center"/>
        <w:rPr>
          <w:rFonts w:asciiTheme="majorHAnsi" w:hAnsiTheme="majorHAnsi"/>
          <w:b/>
          <w:sz w:val="36"/>
        </w:rPr>
      </w:pPr>
      <w:r w:rsidRPr="00AA6941">
        <w:rPr>
          <w:rFonts w:asciiTheme="majorHAnsi" w:hAnsiTheme="majorHAnsi"/>
          <w:b/>
          <w:sz w:val="36"/>
        </w:rPr>
        <w:lastRenderedPageBreak/>
        <w:t>KATA PENGANTAR</w:t>
      </w:r>
    </w:p>
    <w:p w:rsidR="00F95E27" w:rsidRPr="00AA6941" w:rsidRDefault="00F95E27" w:rsidP="00AA6941">
      <w:pPr>
        <w:spacing w:line="276" w:lineRule="auto"/>
        <w:ind w:left="3686" w:hanging="3686"/>
        <w:jc w:val="center"/>
        <w:rPr>
          <w:rFonts w:asciiTheme="majorHAnsi" w:hAnsiTheme="majorHAnsi"/>
          <w:b/>
        </w:rPr>
      </w:pPr>
    </w:p>
    <w:p w:rsidR="00F95E27" w:rsidRPr="00AA6941" w:rsidRDefault="00F95E27" w:rsidP="00AA6941">
      <w:pPr>
        <w:spacing w:line="276" w:lineRule="auto"/>
        <w:rPr>
          <w:rFonts w:asciiTheme="majorHAnsi" w:hAnsiTheme="majorHAnsi"/>
          <w:b/>
        </w:rPr>
      </w:pPr>
    </w:p>
    <w:p w:rsidR="00F95E27" w:rsidRPr="00AA6941" w:rsidRDefault="00F95E27" w:rsidP="00AA6941">
      <w:pPr>
        <w:spacing w:line="276" w:lineRule="auto"/>
        <w:jc w:val="both"/>
        <w:rPr>
          <w:rFonts w:asciiTheme="majorHAnsi" w:hAnsiTheme="majorHAnsi"/>
        </w:rPr>
      </w:pPr>
      <w:r w:rsidRPr="00AA6941">
        <w:rPr>
          <w:rFonts w:asciiTheme="majorHAnsi" w:hAnsiTheme="majorHAnsi"/>
          <w:b/>
        </w:rPr>
        <w:tab/>
      </w:r>
      <w:proofErr w:type="gramStart"/>
      <w:r w:rsidRPr="00AA6941">
        <w:rPr>
          <w:rFonts w:asciiTheme="majorHAnsi" w:hAnsiTheme="majorHAnsi"/>
        </w:rPr>
        <w:t>Puji syukur kami panjatkan kehadirat Allah S.W</w:t>
      </w:r>
      <w:r w:rsidRPr="00AA6941">
        <w:rPr>
          <w:rFonts w:asciiTheme="majorHAnsi" w:hAnsiTheme="majorHAnsi"/>
          <w:lang w:val="id-ID"/>
        </w:rPr>
        <w:t>.</w:t>
      </w:r>
      <w:r w:rsidRPr="00AA6941">
        <w:rPr>
          <w:rFonts w:asciiTheme="majorHAnsi" w:hAnsiTheme="majorHAnsi"/>
        </w:rPr>
        <w:t xml:space="preserve">T yang telah memberikan rahmat serta karunia-NYA kepada kami sehingga kami berhasil menyelesaikan </w:t>
      </w:r>
      <w:r w:rsidRPr="00AA6941">
        <w:rPr>
          <w:rFonts w:asciiTheme="majorHAnsi" w:hAnsiTheme="majorHAnsi"/>
          <w:lang w:val="id-ID"/>
        </w:rPr>
        <w:t>tugas</w:t>
      </w:r>
      <w:r w:rsidRPr="00AA6941">
        <w:rPr>
          <w:rFonts w:asciiTheme="majorHAnsi" w:hAnsiTheme="majorHAnsi"/>
        </w:rPr>
        <w:t xml:space="preserve"> ini yang berjudul “</w:t>
      </w:r>
      <w:r w:rsidRPr="00AA6941">
        <w:rPr>
          <w:rFonts w:asciiTheme="majorHAnsi" w:hAnsiTheme="majorHAnsi"/>
          <w:lang w:val="id-ID"/>
        </w:rPr>
        <w:t>KONSEP DASAR BASIS DATA</w:t>
      </w:r>
      <w:r w:rsidRPr="00AA6941">
        <w:rPr>
          <w:rFonts w:asciiTheme="majorHAnsi" w:hAnsiTheme="majorHAnsi"/>
        </w:rPr>
        <w:t>”.</w:t>
      </w:r>
      <w:proofErr w:type="gramEnd"/>
    </w:p>
    <w:p w:rsidR="00F95E27" w:rsidRPr="00AA6941" w:rsidRDefault="00F95E27" w:rsidP="00AA6941">
      <w:pPr>
        <w:spacing w:line="276" w:lineRule="auto"/>
        <w:jc w:val="both"/>
        <w:rPr>
          <w:rFonts w:asciiTheme="majorHAnsi" w:hAnsiTheme="majorHAnsi"/>
        </w:rPr>
      </w:pPr>
      <w:r w:rsidRPr="00AA6941">
        <w:rPr>
          <w:rFonts w:asciiTheme="majorHAnsi" w:hAnsiTheme="majorHAnsi"/>
        </w:rPr>
        <w:tab/>
        <w:t xml:space="preserve">Makalah ini berisikan tentang informasi </w:t>
      </w:r>
      <w:r w:rsidRPr="00AA6941">
        <w:rPr>
          <w:rFonts w:asciiTheme="majorHAnsi" w:hAnsiTheme="majorHAnsi"/>
          <w:lang w:val="id-ID"/>
        </w:rPr>
        <w:t>KONSEP DASAR BASIS DATA</w:t>
      </w:r>
      <w:r w:rsidRPr="00AA6941">
        <w:rPr>
          <w:rFonts w:asciiTheme="majorHAnsi" w:hAnsiTheme="majorHAnsi"/>
        </w:rPr>
        <w:t xml:space="preserve"> atau yang lebih khusussnya membahas tentang pengertian, kelebihan maupun kekurangan dari </w:t>
      </w:r>
      <w:r w:rsidRPr="00AA6941">
        <w:rPr>
          <w:rFonts w:asciiTheme="majorHAnsi" w:hAnsiTheme="majorHAnsi"/>
          <w:lang w:val="id-ID"/>
        </w:rPr>
        <w:t>basis data</w:t>
      </w:r>
      <w:r w:rsidRPr="00AA6941">
        <w:rPr>
          <w:rFonts w:asciiTheme="majorHAnsi" w:hAnsiTheme="majorHAnsi"/>
        </w:rPr>
        <w:t xml:space="preserve"> serta pokok bahasan lain yang membahas menggenai </w:t>
      </w:r>
      <w:r w:rsidRPr="00AA6941">
        <w:rPr>
          <w:rFonts w:asciiTheme="majorHAnsi" w:hAnsiTheme="majorHAnsi"/>
          <w:lang w:val="id-ID"/>
        </w:rPr>
        <w:t>basis data</w:t>
      </w:r>
      <w:r w:rsidRPr="00AA6941">
        <w:rPr>
          <w:rFonts w:asciiTheme="majorHAnsi" w:hAnsiTheme="majorHAnsi"/>
        </w:rPr>
        <w:t>.</w:t>
      </w:r>
    </w:p>
    <w:p w:rsidR="00F95E27" w:rsidRPr="00AA6941" w:rsidRDefault="00F95E27" w:rsidP="00AA6941">
      <w:pPr>
        <w:spacing w:line="276" w:lineRule="auto"/>
        <w:jc w:val="both"/>
        <w:rPr>
          <w:rFonts w:asciiTheme="majorHAnsi" w:hAnsiTheme="majorHAnsi"/>
        </w:rPr>
      </w:pPr>
      <w:r w:rsidRPr="00AA6941">
        <w:rPr>
          <w:rFonts w:asciiTheme="majorHAnsi" w:hAnsiTheme="majorHAnsi"/>
        </w:rPr>
        <w:tab/>
      </w:r>
      <w:proofErr w:type="gramStart"/>
      <w:r w:rsidRPr="00AA6941">
        <w:rPr>
          <w:rFonts w:asciiTheme="majorHAnsi" w:hAnsiTheme="majorHAnsi"/>
        </w:rPr>
        <w:t>Diharapkan makalah ini dapat memberikan informasi dan pengetahuan bagi kita semua.</w:t>
      </w:r>
      <w:proofErr w:type="gramEnd"/>
      <w:r w:rsidRPr="00AA6941">
        <w:rPr>
          <w:rFonts w:asciiTheme="majorHAnsi" w:hAnsiTheme="majorHAnsi"/>
        </w:rPr>
        <w:t xml:space="preserve"> </w:t>
      </w:r>
      <w:proofErr w:type="gramStart"/>
      <w:r w:rsidRPr="00AA6941">
        <w:rPr>
          <w:rFonts w:asciiTheme="majorHAnsi" w:hAnsiTheme="majorHAnsi"/>
        </w:rPr>
        <w:t xml:space="preserve">Kami menyadari </w:t>
      </w:r>
      <w:r w:rsidRPr="00AA6941">
        <w:rPr>
          <w:rFonts w:asciiTheme="majorHAnsi" w:hAnsiTheme="majorHAnsi"/>
          <w:lang w:val="id-ID"/>
        </w:rPr>
        <w:t>tugas</w:t>
      </w:r>
      <w:r w:rsidRPr="00AA6941">
        <w:rPr>
          <w:rFonts w:asciiTheme="majorHAnsi" w:hAnsiTheme="majorHAnsi"/>
        </w:rPr>
        <w:t xml:space="preserve"> ini jauh dari sempurna, oleh karena itu kritik dan saran dari semua pihak yang bersifat membenagun selalu kami harapkan demi kesempurnaan </w:t>
      </w:r>
      <w:r w:rsidRPr="00AA6941">
        <w:rPr>
          <w:rFonts w:asciiTheme="majorHAnsi" w:hAnsiTheme="majorHAnsi"/>
          <w:lang w:val="id-ID"/>
        </w:rPr>
        <w:t xml:space="preserve">tugas </w:t>
      </w:r>
      <w:r w:rsidRPr="00AA6941">
        <w:rPr>
          <w:rFonts w:asciiTheme="majorHAnsi" w:hAnsiTheme="majorHAnsi"/>
        </w:rPr>
        <w:t>ini.</w:t>
      </w:r>
      <w:proofErr w:type="gramEnd"/>
    </w:p>
    <w:p w:rsidR="00F95E27" w:rsidRPr="00AA6941" w:rsidRDefault="00F95E27" w:rsidP="00AA6941">
      <w:pPr>
        <w:spacing w:line="276" w:lineRule="auto"/>
        <w:jc w:val="both"/>
        <w:rPr>
          <w:rFonts w:asciiTheme="majorHAnsi" w:hAnsiTheme="majorHAnsi"/>
        </w:rPr>
      </w:pPr>
      <w:r w:rsidRPr="00AA6941">
        <w:rPr>
          <w:rFonts w:asciiTheme="majorHAnsi" w:hAnsiTheme="majorHAnsi"/>
        </w:rPr>
        <w:tab/>
      </w:r>
      <w:proofErr w:type="gramStart"/>
      <w:r w:rsidRPr="00AA6941">
        <w:rPr>
          <w:rFonts w:asciiTheme="majorHAnsi" w:hAnsiTheme="majorHAnsi"/>
        </w:rPr>
        <w:t>Akhir kata kami ucapkan terimakasih kepada semua pihak yang telah berperan dalam penyusunan makalah ini dari awal hingga akhir.</w:t>
      </w:r>
      <w:proofErr w:type="gramEnd"/>
      <w:r w:rsidRPr="00AA6941">
        <w:rPr>
          <w:rFonts w:asciiTheme="majorHAnsi" w:hAnsiTheme="majorHAnsi"/>
        </w:rPr>
        <w:t xml:space="preserve"> </w:t>
      </w:r>
    </w:p>
    <w:p w:rsidR="00F95E27" w:rsidRPr="00AA6941" w:rsidRDefault="00F95E27" w:rsidP="00AA6941">
      <w:pPr>
        <w:spacing w:line="276" w:lineRule="auto"/>
        <w:jc w:val="both"/>
        <w:rPr>
          <w:rFonts w:asciiTheme="majorHAnsi" w:hAnsiTheme="majorHAnsi"/>
        </w:rPr>
      </w:pPr>
      <w:proofErr w:type="gramStart"/>
      <w:r w:rsidRPr="00AA6941">
        <w:rPr>
          <w:rFonts w:asciiTheme="majorHAnsi" w:hAnsiTheme="majorHAnsi"/>
        </w:rPr>
        <w:t>Semoga Allah S.W.T senantiasa meridhai usaha kita, AMIN.</w:t>
      </w:r>
      <w:proofErr w:type="gramEnd"/>
    </w:p>
    <w:p w:rsidR="00F95E27" w:rsidRPr="00AA6941" w:rsidRDefault="00F95E27" w:rsidP="00AA6941">
      <w:pPr>
        <w:spacing w:line="276" w:lineRule="auto"/>
        <w:rPr>
          <w:rFonts w:asciiTheme="majorHAnsi" w:hAnsiTheme="majorHAnsi"/>
        </w:rPr>
      </w:pPr>
    </w:p>
    <w:p w:rsidR="00F95E27" w:rsidRPr="00AA6941" w:rsidRDefault="00F95E27" w:rsidP="00AA6941">
      <w:pPr>
        <w:spacing w:line="276" w:lineRule="auto"/>
        <w:rPr>
          <w:rFonts w:asciiTheme="majorHAnsi" w:hAnsiTheme="majorHAnsi"/>
        </w:rPr>
      </w:pPr>
    </w:p>
    <w:p w:rsidR="00F95E27" w:rsidRPr="00AA6941" w:rsidRDefault="00F95E27" w:rsidP="00AA6941">
      <w:pPr>
        <w:spacing w:line="276" w:lineRule="auto"/>
        <w:rPr>
          <w:rFonts w:asciiTheme="majorHAnsi" w:hAnsiTheme="majorHAnsi"/>
        </w:rPr>
      </w:pPr>
    </w:p>
    <w:p w:rsidR="00F95E27" w:rsidRPr="00AA6941" w:rsidRDefault="00AA6941" w:rsidP="00AA6941">
      <w:pPr>
        <w:spacing w:line="276" w:lineRule="auto"/>
        <w:jc w:val="right"/>
        <w:rPr>
          <w:rFonts w:asciiTheme="majorHAnsi" w:hAnsiTheme="majorHAnsi"/>
          <w:lang w:val="id-ID"/>
        </w:rPr>
      </w:pPr>
      <w:r w:rsidRPr="00AA6941">
        <w:rPr>
          <w:rFonts w:asciiTheme="majorHAnsi" w:hAnsiTheme="majorHAnsi"/>
          <w:lang w:val="id-ID"/>
        </w:rPr>
        <w:t>Sa</w:t>
      </w:r>
      <w:r w:rsidR="00F95E27" w:rsidRPr="00AA6941">
        <w:rPr>
          <w:rFonts w:asciiTheme="majorHAnsi" w:hAnsiTheme="majorHAnsi"/>
          <w:lang w:val="id-ID"/>
        </w:rPr>
        <w:t>marinda</w:t>
      </w:r>
      <w:r w:rsidR="00F95E27" w:rsidRPr="00AA6941">
        <w:rPr>
          <w:rFonts w:asciiTheme="majorHAnsi" w:hAnsiTheme="majorHAnsi"/>
        </w:rPr>
        <w:t>,</w:t>
      </w:r>
      <w:r w:rsidRPr="00AA6941">
        <w:rPr>
          <w:rFonts w:asciiTheme="majorHAnsi" w:hAnsiTheme="majorHAnsi"/>
          <w:lang w:val="id-ID"/>
        </w:rPr>
        <w:t xml:space="preserve"> 17 </w:t>
      </w:r>
      <w:r w:rsidR="00F95E27" w:rsidRPr="00AA6941">
        <w:rPr>
          <w:rFonts w:asciiTheme="majorHAnsi" w:hAnsiTheme="majorHAnsi"/>
        </w:rPr>
        <w:t xml:space="preserve"> </w:t>
      </w:r>
      <w:r w:rsidR="00F95E27" w:rsidRPr="00AA6941">
        <w:rPr>
          <w:rFonts w:asciiTheme="majorHAnsi" w:hAnsiTheme="majorHAnsi"/>
          <w:lang w:val="id-ID"/>
        </w:rPr>
        <w:t>Februari</w:t>
      </w:r>
      <w:r w:rsidR="00F95E27" w:rsidRPr="00AA6941">
        <w:rPr>
          <w:rFonts w:asciiTheme="majorHAnsi" w:hAnsiTheme="majorHAnsi"/>
        </w:rPr>
        <w:t xml:space="preserve"> 201</w:t>
      </w:r>
      <w:r w:rsidR="00F95E27" w:rsidRPr="00AA6941">
        <w:rPr>
          <w:rFonts w:asciiTheme="majorHAnsi" w:hAnsiTheme="majorHAnsi"/>
          <w:lang w:val="id-ID"/>
        </w:rPr>
        <w:t>4</w:t>
      </w:r>
    </w:p>
    <w:p w:rsidR="00F95E27" w:rsidRPr="00AA6941" w:rsidRDefault="00F95E27" w:rsidP="00AA6941">
      <w:pPr>
        <w:spacing w:line="276" w:lineRule="auto"/>
        <w:jc w:val="right"/>
        <w:rPr>
          <w:rFonts w:asciiTheme="majorHAnsi" w:hAnsiTheme="majorHAnsi"/>
        </w:rPr>
      </w:pPr>
    </w:p>
    <w:p w:rsidR="00F95E27" w:rsidRPr="00AA6941" w:rsidRDefault="00F95E27" w:rsidP="00AA6941">
      <w:pPr>
        <w:spacing w:line="276" w:lineRule="auto"/>
        <w:jc w:val="right"/>
        <w:rPr>
          <w:rFonts w:asciiTheme="majorHAnsi" w:hAnsiTheme="majorHAnsi"/>
        </w:rPr>
      </w:pPr>
    </w:p>
    <w:p w:rsidR="00F95E27" w:rsidRPr="00AA6941" w:rsidRDefault="00F95E27" w:rsidP="00AA6941">
      <w:pPr>
        <w:spacing w:line="276" w:lineRule="auto"/>
        <w:jc w:val="right"/>
        <w:rPr>
          <w:rFonts w:asciiTheme="majorHAnsi" w:hAnsiTheme="majorHAnsi"/>
        </w:rPr>
      </w:pPr>
      <w:r w:rsidRPr="00AA6941">
        <w:rPr>
          <w:rFonts w:asciiTheme="majorHAnsi" w:hAnsiTheme="majorHAnsi"/>
        </w:rPr>
        <w:t>Penyusun</w:t>
      </w:r>
    </w:p>
    <w:p w:rsidR="00F95E27" w:rsidRPr="00AA6941" w:rsidRDefault="00F95E27" w:rsidP="00AA6941">
      <w:pPr>
        <w:spacing w:line="276" w:lineRule="auto"/>
        <w:ind w:left="3600" w:firstLine="720"/>
        <w:jc w:val="both"/>
        <w:rPr>
          <w:rFonts w:asciiTheme="majorHAnsi" w:hAnsiTheme="majorHAnsi"/>
          <w:b/>
        </w:rPr>
      </w:pPr>
    </w:p>
    <w:p w:rsidR="00454D21" w:rsidRPr="00AA6941" w:rsidRDefault="00454D21"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Pr="00AA6941" w:rsidRDefault="00F95E27" w:rsidP="00AA6941">
      <w:pPr>
        <w:spacing w:line="276" w:lineRule="auto"/>
        <w:rPr>
          <w:rFonts w:asciiTheme="majorHAnsi" w:hAnsiTheme="majorHAnsi"/>
          <w:lang w:val="id-ID"/>
        </w:rPr>
      </w:pPr>
    </w:p>
    <w:p w:rsidR="00F95E27" w:rsidRDefault="00F95E27" w:rsidP="00AA6941">
      <w:pPr>
        <w:spacing w:line="276" w:lineRule="auto"/>
        <w:rPr>
          <w:rFonts w:asciiTheme="majorHAnsi" w:hAnsiTheme="majorHAnsi"/>
          <w:lang w:val="id-ID"/>
        </w:rPr>
      </w:pPr>
    </w:p>
    <w:p w:rsidR="00AA6941" w:rsidRDefault="00AA6941" w:rsidP="00AA6941">
      <w:pPr>
        <w:spacing w:line="276" w:lineRule="auto"/>
        <w:rPr>
          <w:rFonts w:asciiTheme="majorHAnsi" w:hAnsiTheme="majorHAnsi"/>
          <w:lang w:val="id-ID"/>
        </w:rPr>
      </w:pPr>
    </w:p>
    <w:p w:rsidR="00AA6941" w:rsidRDefault="00AA6941" w:rsidP="00AA6941">
      <w:pPr>
        <w:spacing w:line="276" w:lineRule="auto"/>
        <w:rPr>
          <w:rFonts w:asciiTheme="majorHAnsi" w:hAnsiTheme="majorHAnsi"/>
          <w:lang w:val="id-ID"/>
        </w:rPr>
      </w:pPr>
    </w:p>
    <w:p w:rsidR="00AA6941" w:rsidRDefault="00AA6941" w:rsidP="00AA6941">
      <w:pPr>
        <w:spacing w:line="276" w:lineRule="auto"/>
        <w:rPr>
          <w:rFonts w:asciiTheme="majorHAnsi" w:hAnsiTheme="majorHAnsi"/>
          <w:lang w:val="id-ID"/>
        </w:rPr>
      </w:pPr>
    </w:p>
    <w:p w:rsidR="00AA6941" w:rsidRDefault="00AA6941" w:rsidP="00AA6941">
      <w:pPr>
        <w:spacing w:line="276" w:lineRule="auto"/>
        <w:rPr>
          <w:rFonts w:asciiTheme="majorHAnsi" w:hAnsiTheme="majorHAnsi"/>
          <w:lang w:val="id-ID"/>
        </w:rPr>
      </w:pPr>
    </w:p>
    <w:p w:rsidR="00AA6941" w:rsidRPr="00AA6941" w:rsidRDefault="00AA6941" w:rsidP="00AA6941">
      <w:pPr>
        <w:spacing w:line="276" w:lineRule="auto"/>
        <w:rPr>
          <w:rFonts w:asciiTheme="majorHAnsi" w:hAnsiTheme="majorHAnsi"/>
          <w:lang w:val="id-ID"/>
        </w:rPr>
      </w:pPr>
    </w:p>
    <w:p w:rsidR="00AA6941" w:rsidRPr="00AA6941" w:rsidRDefault="00AA6941" w:rsidP="00AA6941">
      <w:pPr>
        <w:spacing w:line="276" w:lineRule="auto"/>
        <w:rPr>
          <w:rFonts w:asciiTheme="majorHAnsi" w:hAnsiTheme="majorHAnsi"/>
          <w:lang w:val="id-ID"/>
        </w:rPr>
      </w:pPr>
    </w:p>
    <w:p w:rsidR="00F95E27" w:rsidRPr="00AA6941" w:rsidRDefault="00F95E27" w:rsidP="00AA6941">
      <w:pPr>
        <w:spacing w:line="276" w:lineRule="auto"/>
        <w:ind w:left="3600" w:firstLine="720"/>
        <w:jc w:val="both"/>
        <w:rPr>
          <w:rFonts w:asciiTheme="majorHAnsi" w:hAnsiTheme="majorHAnsi"/>
          <w:b/>
          <w:sz w:val="36"/>
        </w:rPr>
      </w:pPr>
      <w:r w:rsidRPr="00AA6941">
        <w:rPr>
          <w:rFonts w:asciiTheme="majorHAnsi" w:hAnsiTheme="majorHAnsi"/>
          <w:b/>
          <w:sz w:val="36"/>
        </w:rPr>
        <w:lastRenderedPageBreak/>
        <w:t>BAB I</w:t>
      </w:r>
    </w:p>
    <w:p w:rsidR="00F95E27" w:rsidRPr="00AA6941" w:rsidRDefault="00F95E27" w:rsidP="00AA6941">
      <w:pPr>
        <w:spacing w:line="276" w:lineRule="auto"/>
        <w:ind w:left="2880" w:firstLine="720"/>
        <w:jc w:val="both"/>
        <w:rPr>
          <w:rFonts w:asciiTheme="majorHAnsi" w:hAnsiTheme="majorHAnsi"/>
          <w:b/>
          <w:sz w:val="36"/>
        </w:rPr>
      </w:pPr>
      <w:r w:rsidRPr="00AA6941">
        <w:rPr>
          <w:rFonts w:asciiTheme="majorHAnsi" w:hAnsiTheme="majorHAnsi"/>
          <w:b/>
          <w:sz w:val="36"/>
        </w:rPr>
        <w:t>PENDAHULUAN</w:t>
      </w:r>
    </w:p>
    <w:p w:rsidR="00F95E27" w:rsidRPr="00AA6941" w:rsidRDefault="00F95E27" w:rsidP="00AA6941">
      <w:pPr>
        <w:spacing w:line="276" w:lineRule="auto"/>
        <w:jc w:val="both"/>
        <w:rPr>
          <w:rFonts w:asciiTheme="majorHAnsi" w:hAnsiTheme="majorHAnsi"/>
        </w:rPr>
      </w:pPr>
    </w:p>
    <w:p w:rsidR="00F95E27" w:rsidRPr="00AA6941" w:rsidRDefault="00F95E27" w:rsidP="00AA6941">
      <w:pPr>
        <w:spacing w:line="276" w:lineRule="auto"/>
        <w:jc w:val="both"/>
        <w:rPr>
          <w:rFonts w:asciiTheme="majorHAnsi" w:hAnsiTheme="majorHAnsi"/>
          <w:b/>
        </w:rPr>
      </w:pPr>
      <w:r w:rsidRPr="00AA6941">
        <w:rPr>
          <w:rFonts w:asciiTheme="majorHAnsi" w:hAnsiTheme="majorHAnsi"/>
          <w:b/>
          <w:lang w:val="id-ID"/>
        </w:rPr>
        <w:t>1</w:t>
      </w:r>
      <w:r w:rsidRPr="00AA6941">
        <w:rPr>
          <w:rFonts w:asciiTheme="majorHAnsi" w:hAnsiTheme="majorHAnsi"/>
          <w:b/>
        </w:rPr>
        <w:t>.1 Latar belakang</w:t>
      </w:r>
    </w:p>
    <w:p w:rsidR="00E1470B" w:rsidRPr="00AA6941" w:rsidRDefault="00E1470B" w:rsidP="00AA6941">
      <w:pPr>
        <w:spacing w:line="276" w:lineRule="auto"/>
        <w:ind w:firstLine="720"/>
        <w:rPr>
          <w:rFonts w:asciiTheme="majorHAnsi" w:hAnsiTheme="majorHAnsi"/>
          <w:lang w:val="id-ID"/>
        </w:rPr>
      </w:pPr>
      <w:r w:rsidRPr="00AA6941">
        <w:rPr>
          <w:rFonts w:asciiTheme="majorHAnsi" w:hAnsiTheme="majorHAnsi"/>
          <w:lang w:val="id-ID"/>
        </w:rPr>
        <w:t>B</w:t>
      </w:r>
      <w:r w:rsidRPr="00AA6941">
        <w:rPr>
          <w:rFonts w:asciiTheme="majorHAnsi" w:hAnsiTheme="majorHAnsi"/>
        </w:rPr>
        <w:t>asisdata adalah kumpulan informasi yang disusun dan mer</w:t>
      </w:r>
      <w:r w:rsidR="00D668DA" w:rsidRPr="00AA6941">
        <w:rPr>
          <w:rFonts w:asciiTheme="majorHAnsi" w:hAnsiTheme="majorHAnsi"/>
        </w:rPr>
        <w:t>upakan suatu kesatuan yang utuh</w:t>
      </w:r>
      <w:r w:rsidR="00D668DA" w:rsidRPr="00AA6941">
        <w:rPr>
          <w:rFonts w:asciiTheme="majorHAnsi" w:hAnsiTheme="majorHAnsi"/>
          <w:lang w:val="id-ID"/>
        </w:rPr>
        <w:t xml:space="preserve"> yang</w:t>
      </w:r>
      <w:r w:rsidR="00D668DA" w:rsidRPr="00AA6941">
        <w:rPr>
          <w:rFonts w:asciiTheme="majorHAnsi" w:hAnsiTheme="majorHAnsi"/>
        </w:rPr>
        <w:t xml:space="preserve"> disimpan di dalam perangkat keras (komputer) secara sistematis sehingga dapat diolah menggunakan perangkat lunak. </w:t>
      </w:r>
      <w:r w:rsidRPr="00AA6941">
        <w:rPr>
          <w:rFonts w:asciiTheme="majorHAnsi" w:hAnsiTheme="majorHAnsi"/>
        </w:rPr>
        <w:t xml:space="preserve"> </w:t>
      </w:r>
      <w:proofErr w:type="gramStart"/>
      <w:r w:rsidRPr="00AA6941">
        <w:rPr>
          <w:rFonts w:asciiTheme="majorHAnsi" w:hAnsiTheme="majorHAnsi"/>
        </w:rPr>
        <w:t>Dengan sistem tersebut data yang terhimpun dalam suatu database dapat menghasilkan informasi yang berguna.</w:t>
      </w:r>
      <w:proofErr w:type="gramEnd"/>
    </w:p>
    <w:p w:rsidR="00E1470B" w:rsidRPr="00AA6941" w:rsidRDefault="00E1470B" w:rsidP="00AA6941">
      <w:pPr>
        <w:pStyle w:val="NormalWeb"/>
        <w:spacing w:line="276" w:lineRule="auto"/>
        <w:ind w:firstLine="720"/>
        <w:jc w:val="both"/>
        <w:rPr>
          <w:rFonts w:asciiTheme="majorHAnsi" w:hAnsiTheme="majorHAnsi"/>
          <w:lang w:val="id-ID"/>
        </w:rPr>
      </w:pPr>
      <w:proofErr w:type="gramStart"/>
      <w:r w:rsidRPr="00AA6941">
        <w:rPr>
          <w:rFonts w:asciiTheme="majorHAnsi" w:hAnsiTheme="majorHAnsi"/>
        </w:rPr>
        <w:t>Istilah "basis data" berawal dari ilmu komputer.</w:t>
      </w:r>
      <w:proofErr w:type="gramEnd"/>
      <w:r w:rsidRPr="00AA6941">
        <w:rPr>
          <w:rFonts w:asciiTheme="majorHAnsi" w:hAnsiTheme="majorHAnsi"/>
        </w:rPr>
        <w:t xml:space="preserve"> </w:t>
      </w:r>
      <w:proofErr w:type="gramStart"/>
      <w:r w:rsidRPr="00AA6941">
        <w:rPr>
          <w:rFonts w:asciiTheme="majorHAnsi" w:hAnsiTheme="majorHAnsi"/>
        </w:rPr>
        <w:t>Meskipun kemudian artinya semakin luas, memasukkan hal-hal di luar bidang elektronika, artikel ini mengenai basis data komputer.</w:t>
      </w:r>
      <w:proofErr w:type="gramEnd"/>
      <w:r w:rsidRPr="00AA6941">
        <w:rPr>
          <w:rFonts w:asciiTheme="majorHAnsi" w:hAnsiTheme="majorHAnsi"/>
        </w:rPr>
        <w:t xml:space="preserve"> </w:t>
      </w:r>
      <w:proofErr w:type="gramStart"/>
      <w:r w:rsidRPr="00AA6941">
        <w:rPr>
          <w:rFonts w:asciiTheme="majorHAnsi" w:hAnsiTheme="majorHAnsi"/>
        </w:rPr>
        <w:t>Catatan yang mirip dengan basis data sebenarnya sudah ada sebelum revolusi industri yaitu dalam bentuk buku besar, kwitansi dan kumpulan data yang berhubungan dengan bisnis.</w:t>
      </w:r>
      <w:proofErr w:type="gramEnd"/>
    </w:p>
    <w:p w:rsidR="00E1470B" w:rsidRPr="00AA6941" w:rsidRDefault="00E1470B" w:rsidP="00AA6941">
      <w:pPr>
        <w:spacing w:line="276" w:lineRule="auto"/>
        <w:ind w:firstLine="720"/>
        <w:jc w:val="both"/>
        <w:rPr>
          <w:rFonts w:asciiTheme="majorHAnsi" w:hAnsiTheme="majorHAnsi"/>
          <w:lang w:val="id-ID" w:eastAsia="id-ID"/>
        </w:rPr>
      </w:pPr>
      <w:r w:rsidRPr="00AA6941">
        <w:rPr>
          <w:rFonts w:asciiTheme="majorHAnsi" w:hAnsiTheme="majorHAnsi"/>
          <w:lang w:val="id-ID" w:eastAsia="id-ID"/>
        </w:rPr>
        <w:t>Menurut Ramakrishnan dan Gehrke (2003) basisdata adalah kumpulan data, umumnya mendeskripsikan aktivitas satu organisasi atau lebih yang berhubungan. Misalnya, basisdata universitas mungkin berisi informasi mengenai hal berikutnya :</w:t>
      </w:r>
    </w:p>
    <w:p w:rsidR="00E1470B" w:rsidRPr="00AA6941" w:rsidRDefault="00E1470B" w:rsidP="00AA6941">
      <w:pPr>
        <w:numPr>
          <w:ilvl w:val="0"/>
          <w:numId w:val="1"/>
        </w:numPr>
        <w:spacing w:before="100" w:beforeAutospacing="1" w:after="100" w:afterAutospacing="1" w:line="276" w:lineRule="auto"/>
        <w:jc w:val="both"/>
        <w:rPr>
          <w:rFonts w:asciiTheme="majorHAnsi" w:hAnsiTheme="majorHAnsi"/>
          <w:lang w:val="id-ID" w:eastAsia="id-ID"/>
        </w:rPr>
      </w:pPr>
      <w:r w:rsidRPr="00AA6941">
        <w:rPr>
          <w:rFonts w:asciiTheme="majorHAnsi" w:hAnsiTheme="majorHAnsi"/>
          <w:lang w:val="id-ID" w:eastAsia="id-ID"/>
        </w:rPr>
        <w:t>Entitas  seperti mahasiswa, fakultas, mata kuliah, dan ruang kuliah.</w:t>
      </w:r>
    </w:p>
    <w:p w:rsidR="00D668DA" w:rsidRPr="005C46E4" w:rsidRDefault="00E1470B" w:rsidP="00AA6941">
      <w:pPr>
        <w:numPr>
          <w:ilvl w:val="0"/>
          <w:numId w:val="1"/>
        </w:numPr>
        <w:spacing w:before="100" w:beforeAutospacing="1" w:after="100" w:afterAutospacing="1" w:line="276" w:lineRule="auto"/>
        <w:jc w:val="both"/>
        <w:rPr>
          <w:rFonts w:asciiTheme="majorHAnsi" w:hAnsiTheme="majorHAnsi"/>
          <w:color w:val="000000" w:themeColor="text1"/>
          <w:lang w:val="id-ID" w:eastAsia="id-ID"/>
        </w:rPr>
      </w:pPr>
      <w:r w:rsidRPr="00AA6941">
        <w:rPr>
          <w:rFonts w:asciiTheme="majorHAnsi" w:hAnsiTheme="majorHAnsi"/>
          <w:lang w:val="id-ID" w:eastAsia="id-ID"/>
        </w:rPr>
        <w:t xml:space="preserve">Hubungan antarentitas seperti registrasi mahasiswa dalam mata kuliah, fakultas </w:t>
      </w:r>
      <w:r w:rsidRPr="005C46E4">
        <w:rPr>
          <w:rFonts w:asciiTheme="majorHAnsi" w:hAnsiTheme="majorHAnsi"/>
          <w:color w:val="000000" w:themeColor="text1"/>
          <w:lang w:val="id-ID" w:eastAsia="id-ID"/>
        </w:rPr>
        <w:t>yang mengajarkan mata kuliah, dan penggunaan ruang untuk kuliah.</w:t>
      </w:r>
    </w:p>
    <w:p w:rsidR="00AA6941" w:rsidRPr="00AA6941" w:rsidRDefault="00D668DA" w:rsidP="00AA6941">
      <w:pPr>
        <w:pStyle w:val="NormalWeb"/>
        <w:spacing w:line="276" w:lineRule="auto"/>
        <w:ind w:firstLine="720"/>
        <w:jc w:val="both"/>
        <w:rPr>
          <w:rFonts w:asciiTheme="majorHAnsi" w:hAnsiTheme="majorHAnsi"/>
          <w:lang w:val="id-ID"/>
        </w:rPr>
      </w:pPr>
      <w:proofErr w:type="gramStart"/>
      <w:r w:rsidRPr="005C46E4">
        <w:rPr>
          <w:rFonts w:asciiTheme="majorHAnsi" w:hAnsiTheme="majorHAnsi"/>
          <w:color w:val="000000" w:themeColor="text1"/>
        </w:rPr>
        <w:t>Konsep dasar dari basis data adalah kumpulan dari catatan-catatan, atau potongan dari pengetahuan.</w:t>
      </w:r>
      <w:proofErr w:type="gramEnd"/>
      <w:r w:rsidRPr="005C46E4">
        <w:rPr>
          <w:rFonts w:asciiTheme="majorHAnsi" w:hAnsiTheme="majorHAnsi"/>
          <w:color w:val="000000" w:themeColor="text1"/>
        </w:rPr>
        <w:t xml:space="preserve"> Sebuah basis data memiliki penjelasan terstruktur dari jenis fakta yang tersimpan di dalamnya: penjelasan ini disebut </w:t>
      </w:r>
      <w:hyperlink r:id="rId7" w:tooltip="Skema (belum dibuat)" w:history="1">
        <w:r w:rsidRPr="005C46E4">
          <w:rPr>
            <w:rStyle w:val="Hyperlink"/>
            <w:rFonts w:asciiTheme="majorHAnsi" w:hAnsiTheme="majorHAnsi"/>
            <w:color w:val="000000" w:themeColor="text1"/>
            <w:u w:val="none"/>
          </w:rPr>
          <w:t>skema</w:t>
        </w:r>
      </w:hyperlink>
      <w:r w:rsidRPr="005C46E4">
        <w:rPr>
          <w:rFonts w:asciiTheme="majorHAnsi" w:hAnsiTheme="majorHAnsi"/>
          <w:color w:val="000000" w:themeColor="text1"/>
        </w:rPr>
        <w:t xml:space="preserve">. </w:t>
      </w:r>
      <w:proofErr w:type="gramStart"/>
      <w:r w:rsidRPr="005C46E4">
        <w:rPr>
          <w:rFonts w:asciiTheme="majorHAnsi" w:hAnsiTheme="majorHAnsi"/>
          <w:color w:val="000000" w:themeColor="text1"/>
        </w:rPr>
        <w:t>Skema menggambarkan obyek yang diwakili suatu basis data, dan hubungan di antara obyek tersebut.</w:t>
      </w:r>
      <w:proofErr w:type="gramEnd"/>
      <w:r w:rsidRPr="005C46E4">
        <w:rPr>
          <w:rFonts w:asciiTheme="majorHAnsi" w:hAnsiTheme="majorHAnsi"/>
          <w:color w:val="000000" w:themeColor="text1"/>
        </w:rPr>
        <w:t xml:space="preserve"> Ada banyak </w:t>
      </w:r>
      <w:proofErr w:type="gramStart"/>
      <w:r w:rsidRPr="005C46E4">
        <w:rPr>
          <w:rFonts w:asciiTheme="majorHAnsi" w:hAnsiTheme="majorHAnsi"/>
          <w:color w:val="000000" w:themeColor="text1"/>
        </w:rPr>
        <w:t>cara</w:t>
      </w:r>
      <w:proofErr w:type="gramEnd"/>
      <w:r w:rsidRPr="005C46E4">
        <w:rPr>
          <w:rFonts w:asciiTheme="majorHAnsi" w:hAnsiTheme="majorHAnsi"/>
          <w:color w:val="000000" w:themeColor="text1"/>
        </w:rPr>
        <w:t xml:space="preserve"> untuk mengorganisasi skema, atau memodelkan struktur basis data: ini dikenal sebagai </w:t>
      </w:r>
      <w:hyperlink r:id="rId8" w:tooltip="Model basis data (belum dibuat)" w:history="1">
        <w:r w:rsidRPr="005C46E4">
          <w:rPr>
            <w:rStyle w:val="Hyperlink"/>
            <w:rFonts w:asciiTheme="majorHAnsi" w:hAnsiTheme="majorHAnsi"/>
            <w:color w:val="000000" w:themeColor="text1"/>
            <w:u w:val="none"/>
          </w:rPr>
          <w:t>model basis data</w:t>
        </w:r>
      </w:hyperlink>
      <w:r w:rsidRPr="005C46E4">
        <w:rPr>
          <w:rFonts w:asciiTheme="majorHAnsi" w:hAnsiTheme="majorHAnsi"/>
          <w:color w:val="000000" w:themeColor="text1"/>
        </w:rPr>
        <w:t xml:space="preserve"> atau model data. </w:t>
      </w:r>
      <w:proofErr w:type="gramStart"/>
      <w:r w:rsidRPr="005C46E4">
        <w:rPr>
          <w:rFonts w:asciiTheme="majorHAnsi" w:hAnsiTheme="majorHAnsi"/>
          <w:color w:val="000000" w:themeColor="text1"/>
        </w:rPr>
        <w:t xml:space="preserve">Model yang umum digunakan sekarang adalah </w:t>
      </w:r>
      <w:hyperlink r:id="rId9" w:tooltip="Model relasional (belum dibuat)" w:history="1">
        <w:r w:rsidRPr="005C46E4">
          <w:rPr>
            <w:rStyle w:val="Hyperlink"/>
            <w:rFonts w:asciiTheme="majorHAnsi" w:hAnsiTheme="majorHAnsi"/>
            <w:color w:val="000000" w:themeColor="text1"/>
            <w:u w:val="none"/>
          </w:rPr>
          <w:t>model relasional</w:t>
        </w:r>
      </w:hyperlink>
      <w:r w:rsidRPr="005C46E4">
        <w:rPr>
          <w:rFonts w:asciiTheme="majorHAnsi" w:hAnsiTheme="majorHAnsi"/>
          <w:color w:val="000000" w:themeColor="text1"/>
        </w:rPr>
        <w:t>, yang menurut istilah layman mewakili semua informasi dalam bentuk tabel-tabel yang saling berhubungan dimana setiap tabel terdiri dari baris dan kolom (definisi yang sebenarnya menggunakan terminologi matematika).</w:t>
      </w:r>
      <w:proofErr w:type="gramEnd"/>
      <w:r w:rsidRPr="005C46E4">
        <w:rPr>
          <w:rFonts w:asciiTheme="majorHAnsi" w:hAnsiTheme="majorHAnsi"/>
          <w:color w:val="000000" w:themeColor="text1"/>
        </w:rPr>
        <w:t xml:space="preserve"> </w:t>
      </w:r>
      <w:r w:rsidRPr="005C46E4">
        <w:rPr>
          <w:rFonts w:asciiTheme="majorHAnsi" w:hAnsiTheme="majorHAnsi"/>
          <w:color w:val="000000" w:themeColor="text1"/>
          <w:lang w:val="sv-SE"/>
        </w:rPr>
        <w:t xml:space="preserve">Dalam model ini, hubungan antar tabel diwakili denga menggunakan nilai yang sama antar tabel. Model yang lain seperti </w:t>
      </w:r>
      <w:hyperlink r:id="rId10" w:tooltip="Model hierarkis (belum dibuat)" w:history="1">
        <w:r w:rsidRPr="005C46E4">
          <w:rPr>
            <w:rStyle w:val="Hyperlink"/>
            <w:rFonts w:asciiTheme="majorHAnsi" w:hAnsiTheme="majorHAnsi"/>
            <w:color w:val="000000" w:themeColor="text1"/>
            <w:u w:val="none"/>
            <w:lang w:val="sv-SE"/>
          </w:rPr>
          <w:t>model hierarkis</w:t>
        </w:r>
      </w:hyperlink>
      <w:r w:rsidRPr="005C46E4">
        <w:rPr>
          <w:rFonts w:asciiTheme="majorHAnsi" w:hAnsiTheme="majorHAnsi"/>
          <w:color w:val="000000" w:themeColor="text1"/>
          <w:lang w:val="sv-SE"/>
        </w:rPr>
        <w:t xml:space="preserve"> dan </w:t>
      </w:r>
      <w:hyperlink r:id="rId11" w:tooltip="Model jaringan (belum dibuat)" w:history="1">
        <w:r w:rsidRPr="005C46E4">
          <w:rPr>
            <w:rStyle w:val="Hyperlink"/>
            <w:rFonts w:asciiTheme="majorHAnsi" w:hAnsiTheme="majorHAnsi"/>
            <w:color w:val="000000" w:themeColor="text1"/>
            <w:u w:val="none"/>
            <w:lang w:val="sv-SE"/>
          </w:rPr>
          <w:t>model jaringan</w:t>
        </w:r>
      </w:hyperlink>
      <w:r w:rsidRPr="005C46E4">
        <w:rPr>
          <w:rFonts w:asciiTheme="majorHAnsi" w:hAnsiTheme="majorHAnsi"/>
          <w:color w:val="000000" w:themeColor="text1"/>
          <w:lang w:val="sv-SE"/>
        </w:rPr>
        <w:t xml:space="preserve"> </w:t>
      </w:r>
      <w:r w:rsidRPr="00AA6941">
        <w:rPr>
          <w:rFonts w:asciiTheme="majorHAnsi" w:hAnsiTheme="majorHAnsi"/>
          <w:lang w:val="sv-SE"/>
        </w:rPr>
        <w:t>menggunakan cara yang lebih eksplisit untuk mewakili hubungan antar tabel.</w:t>
      </w:r>
    </w:p>
    <w:p w:rsidR="00032CFF" w:rsidRPr="00AA6941" w:rsidRDefault="00032CFF" w:rsidP="00AA6941">
      <w:pPr>
        <w:pStyle w:val="NormalWeb"/>
        <w:spacing w:line="276" w:lineRule="auto"/>
        <w:rPr>
          <w:rFonts w:asciiTheme="majorHAnsi" w:hAnsiTheme="majorHAnsi"/>
        </w:rPr>
      </w:pPr>
      <w:r w:rsidRPr="00AA6941">
        <w:rPr>
          <w:rFonts w:asciiTheme="majorHAnsi" w:hAnsiTheme="majorHAnsi"/>
        </w:rPr>
        <w:t xml:space="preserve">Dari definisi ini, terdapat tiga hal yang berhubungan dengan basis data, yaitu sebagai </w:t>
      </w:r>
      <w:proofErr w:type="gramStart"/>
      <w:r w:rsidRPr="00AA6941">
        <w:rPr>
          <w:rFonts w:asciiTheme="majorHAnsi" w:hAnsiTheme="majorHAnsi"/>
        </w:rPr>
        <w:t>berikut :</w:t>
      </w:r>
      <w:proofErr w:type="gramEnd"/>
    </w:p>
    <w:p w:rsidR="00032CFF" w:rsidRPr="00AA6941" w:rsidRDefault="00032CFF" w:rsidP="00AA6941">
      <w:pPr>
        <w:numPr>
          <w:ilvl w:val="0"/>
          <w:numId w:val="3"/>
        </w:numPr>
        <w:spacing w:before="100" w:beforeAutospacing="1" w:after="100" w:afterAutospacing="1" w:line="276" w:lineRule="auto"/>
        <w:rPr>
          <w:rFonts w:asciiTheme="majorHAnsi" w:hAnsiTheme="majorHAnsi"/>
        </w:rPr>
      </w:pPr>
      <w:r w:rsidRPr="00AA6941">
        <w:rPr>
          <w:rFonts w:asciiTheme="majorHAnsi" w:hAnsiTheme="majorHAnsi"/>
        </w:rPr>
        <w:t>Data itu sendiri yang diorganisasikan dalam bentuk dalam bntuk basis data (</w:t>
      </w:r>
      <w:r w:rsidRPr="00AA6941">
        <w:rPr>
          <w:rStyle w:val="Strong"/>
          <w:rFonts w:asciiTheme="majorHAnsi" w:hAnsiTheme="majorHAnsi"/>
        </w:rPr>
        <w:t>database</w:t>
      </w:r>
      <w:r w:rsidRPr="00AA6941">
        <w:rPr>
          <w:rFonts w:asciiTheme="majorHAnsi" w:hAnsiTheme="majorHAnsi"/>
        </w:rPr>
        <w:t>).</w:t>
      </w:r>
    </w:p>
    <w:p w:rsidR="00032CFF" w:rsidRPr="00AA6941" w:rsidRDefault="00032CFF" w:rsidP="00AA6941">
      <w:pPr>
        <w:numPr>
          <w:ilvl w:val="0"/>
          <w:numId w:val="3"/>
        </w:numPr>
        <w:spacing w:before="100" w:beforeAutospacing="1" w:after="100" w:afterAutospacing="1" w:line="276" w:lineRule="auto"/>
        <w:rPr>
          <w:rFonts w:asciiTheme="majorHAnsi" w:hAnsiTheme="majorHAnsi"/>
          <w:color w:val="000000" w:themeColor="text1"/>
        </w:rPr>
      </w:pPr>
      <w:r w:rsidRPr="00AA6941">
        <w:rPr>
          <w:rFonts w:asciiTheme="majorHAnsi" w:hAnsiTheme="majorHAnsi"/>
          <w:color w:val="000000" w:themeColor="text1"/>
        </w:rPr>
        <w:lastRenderedPageBreak/>
        <w:t>Simpanan permanen (</w:t>
      </w:r>
      <w:r w:rsidRPr="00AA6941">
        <w:rPr>
          <w:rFonts w:asciiTheme="majorHAnsi" w:hAnsiTheme="majorHAnsi"/>
          <w:i/>
          <w:iCs/>
          <w:color w:val="000000" w:themeColor="text1"/>
        </w:rPr>
        <w:t>storage</w:t>
      </w:r>
      <w:r w:rsidRPr="00AA6941">
        <w:rPr>
          <w:rFonts w:asciiTheme="majorHAnsi" w:hAnsiTheme="majorHAnsi"/>
          <w:color w:val="000000" w:themeColor="text1"/>
        </w:rPr>
        <w:t xml:space="preserve">) untuk menyimpan basis data tersebut. Simpanan ini merupakan bagian dari teknologi perangkat keras yang digunkan di </w:t>
      </w:r>
      <w:hyperlink r:id="rId12" w:tooltip="sistem informasi" w:history="1">
        <w:r w:rsidRPr="00AA6941">
          <w:rPr>
            <w:rStyle w:val="Hyperlink"/>
            <w:rFonts w:asciiTheme="majorHAnsi" w:hAnsiTheme="majorHAnsi"/>
            <w:color w:val="000000" w:themeColor="text1"/>
            <w:u w:val="none"/>
          </w:rPr>
          <w:t>sistem informasi</w:t>
        </w:r>
      </w:hyperlink>
      <w:r w:rsidRPr="00AA6941">
        <w:rPr>
          <w:rFonts w:asciiTheme="majorHAnsi" w:hAnsiTheme="majorHAnsi"/>
          <w:color w:val="000000" w:themeColor="text1"/>
        </w:rPr>
        <w:t xml:space="preserve">. Simpanan yang permanen umumnya digunakan berupa </w:t>
      </w:r>
      <w:r w:rsidRPr="00AA6941">
        <w:rPr>
          <w:rFonts w:asciiTheme="majorHAnsi" w:hAnsiTheme="majorHAnsi"/>
          <w:i/>
          <w:iCs/>
          <w:color w:val="000000" w:themeColor="text1"/>
        </w:rPr>
        <w:t>hard disk.</w:t>
      </w:r>
    </w:p>
    <w:p w:rsidR="00D668DA" w:rsidRPr="00AA6941" w:rsidRDefault="00032CFF" w:rsidP="00AA6941">
      <w:pPr>
        <w:numPr>
          <w:ilvl w:val="0"/>
          <w:numId w:val="3"/>
        </w:numPr>
        <w:spacing w:before="100" w:beforeAutospacing="1" w:after="100" w:afterAutospacing="1" w:line="276" w:lineRule="auto"/>
        <w:rPr>
          <w:rFonts w:asciiTheme="majorHAnsi" w:hAnsiTheme="majorHAnsi"/>
        </w:rPr>
      </w:pPr>
      <w:r w:rsidRPr="00AA6941">
        <w:rPr>
          <w:rFonts w:asciiTheme="majorHAnsi" w:hAnsiTheme="majorHAnsi"/>
        </w:rPr>
        <w:t xml:space="preserve">Perangakat lunak untuk memanipulasi basis datanya. Perangkat lunak ini dapat dibuat sendiri dengan menggunakan bahasa pemrograman komputer atau dibeli dalam bentuk suatu paket. Banyak paket perangkat lunak yang disediakan untuk memanipulasi basis data. Perangkat lunak ini disebut dengan DBMS (Data Base Management System). Contoh DBMS yang terkenal misalnya dBASE, Fox, Base, Microsoft Access, Oracle dan lain-lain. DBMS yang popular untuk mengolah basis data sekarang ini adalah RDBMS (Relational Data Base Management System). RDBMS menggambarkan </w:t>
      </w:r>
      <w:r w:rsidRPr="00AA6941">
        <w:rPr>
          <w:rFonts w:asciiTheme="majorHAnsi" w:hAnsiTheme="majorHAnsi"/>
          <w:i/>
          <w:iCs/>
        </w:rPr>
        <w:t xml:space="preserve">field </w:t>
      </w:r>
      <w:r w:rsidRPr="00AA6941">
        <w:rPr>
          <w:rFonts w:asciiTheme="majorHAnsi" w:hAnsiTheme="majorHAnsi"/>
        </w:rPr>
        <w:t xml:space="preserve">dari data dan bagian baris menunjukkan </w:t>
      </w:r>
      <w:r w:rsidRPr="00AA6941">
        <w:rPr>
          <w:rFonts w:asciiTheme="majorHAnsi" w:hAnsiTheme="majorHAnsi"/>
          <w:i/>
          <w:iCs/>
        </w:rPr>
        <w:t xml:space="preserve">record </w:t>
      </w:r>
      <w:r w:rsidRPr="00AA6941">
        <w:rPr>
          <w:rFonts w:asciiTheme="majorHAnsi" w:hAnsiTheme="majorHAnsi"/>
        </w:rPr>
        <w:t>dari data.</w:t>
      </w:r>
    </w:p>
    <w:p w:rsidR="006F6D2B" w:rsidRPr="00AA6941" w:rsidRDefault="006F6D2B" w:rsidP="00AA6941">
      <w:pPr>
        <w:spacing w:line="276" w:lineRule="auto"/>
        <w:jc w:val="both"/>
        <w:rPr>
          <w:rFonts w:asciiTheme="majorHAnsi" w:hAnsiTheme="majorHAnsi" w:cs="Arial"/>
          <w:lang w:val="id-ID"/>
        </w:rPr>
      </w:pPr>
      <w:r w:rsidRPr="00AA6941">
        <w:rPr>
          <w:rFonts w:asciiTheme="majorHAnsi" w:hAnsiTheme="majorHAnsi" w:cs="Arial"/>
          <w:lang w:val="id-ID"/>
        </w:rPr>
        <w:t>Dari definisi-definisi tersebut diatas kita juga dapat menyimpulkan bahwa :</w:t>
      </w:r>
    </w:p>
    <w:p w:rsidR="006F6D2B" w:rsidRPr="00AA6941" w:rsidRDefault="006F6D2B" w:rsidP="00AA6941">
      <w:pPr>
        <w:numPr>
          <w:ilvl w:val="0"/>
          <w:numId w:val="5"/>
        </w:numPr>
        <w:spacing w:line="276" w:lineRule="auto"/>
        <w:jc w:val="both"/>
        <w:rPr>
          <w:rFonts w:asciiTheme="majorHAnsi" w:hAnsiTheme="majorHAnsi" w:cs="Arial"/>
          <w:lang w:val="id-ID"/>
        </w:rPr>
      </w:pPr>
      <w:r w:rsidRPr="00AA6941">
        <w:rPr>
          <w:rFonts w:asciiTheme="majorHAnsi" w:hAnsiTheme="majorHAnsi" w:cs="Arial"/>
          <w:lang w:val="id-ID"/>
        </w:rPr>
        <w:t>Prinsip utama basis data adalah  pengaturan data/arsip.</w:t>
      </w:r>
    </w:p>
    <w:p w:rsidR="006F6D2B" w:rsidRPr="00AA6941" w:rsidRDefault="006F6D2B" w:rsidP="00AA6941">
      <w:pPr>
        <w:pStyle w:val="BodyTextIndent2"/>
        <w:numPr>
          <w:ilvl w:val="0"/>
          <w:numId w:val="5"/>
        </w:numPr>
        <w:spacing w:line="276" w:lineRule="auto"/>
        <w:rPr>
          <w:rFonts w:asciiTheme="majorHAnsi" w:hAnsiTheme="majorHAnsi" w:cs="Arial"/>
        </w:rPr>
      </w:pPr>
      <w:r w:rsidRPr="00AA6941">
        <w:rPr>
          <w:rFonts w:asciiTheme="majorHAnsi" w:hAnsiTheme="majorHAnsi" w:cs="Arial"/>
        </w:rPr>
        <w:t>Tujuan basis data adalah kemudahan dan kecepatan dalam pengambilan kembali data/arsip.</w:t>
      </w:r>
    </w:p>
    <w:p w:rsidR="006F6D2B" w:rsidRPr="00AA6941" w:rsidRDefault="006F6D2B" w:rsidP="00AA6941">
      <w:pPr>
        <w:spacing w:before="100" w:beforeAutospacing="1" w:after="100" w:afterAutospacing="1" w:line="276" w:lineRule="auto"/>
        <w:ind w:left="720"/>
        <w:rPr>
          <w:rFonts w:asciiTheme="majorHAnsi" w:hAnsiTheme="majorHAnsi"/>
        </w:rPr>
      </w:pPr>
    </w:p>
    <w:p w:rsidR="00D668DA" w:rsidRPr="00AA6941" w:rsidRDefault="00D668DA" w:rsidP="00AA6941">
      <w:pPr>
        <w:pStyle w:val="NormalWeb"/>
        <w:spacing w:line="276" w:lineRule="auto"/>
        <w:jc w:val="both"/>
        <w:rPr>
          <w:rStyle w:val="Strong"/>
          <w:rFonts w:asciiTheme="majorHAnsi" w:hAnsiTheme="majorHAnsi"/>
          <w:lang w:val="sv-SE"/>
        </w:rPr>
      </w:pPr>
      <w:r w:rsidRPr="00AA6941">
        <w:rPr>
          <w:rStyle w:val="Strong"/>
          <w:rFonts w:asciiTheme="majorHAnsi" w:hAnsiTheme="majorHAnsi"/>
          <w:lang w:val="sv-SE"/>
        </w:rPr>
        <w:t>1.2 Rumusan Masalah</w:t>
      </w:r>
    </w:p>
    <w:p w:rsidR="00D668DA" w:rsidRPr="00AA6941" w:rsidRDefault="00D668DA" w:rsidP="00AA6941">
      <w:pPr>
        <w:pStyle w:val="NormalWeb"/>
        <w:spacing w:line="276" w:lineRule="auto"/>
        <w:ind w:firstLine="720"/>
        <w:jc w:val="both"/>
        <w:rPr>
          <w:rStyle w:val="Strong"/>
          <w:rFonts w:asciiTheme="majorHAnsi" w:hAnsiTheme="majorHAnsi"/>
          <w:b w:val="0"/>
          <w:lang w:val="sv-SE"/>
        </w:rPr>
      </w:pPr>
      <w:r w:rsidRPr="00AA6941">
        <w:rPr>
          <w:rStyle w:val="Strong"/>
          <w:rFonts w:asciiTheme="majorHAnsi" w:hAnsiTheme="majorHAnsi"/>
          <w:b w:val="0"/>
          <w:lang w:val="sv-SE"/>
        </w:rPr>
        <w:t>Dari uraian diatas penulis mengembangkan permasalahan pokok yang dibahas dalam makalah ini, yaitu:</w:t>
      </w:r>
    </w:p>
    <w:p w:rsidR="00D668DA" w:rsidRPr="00AA6941" w:rsidRDefault="00D668DA" w:rsidP="00AA6941">
      <w:pPr>
        <w:pStyle w:val="NormalWeb"/>
        <w:spacing w:line="276" w:lineRule="auto"/>
        <w:ind w:firstLine="720"/>
        <w:jc w:val="both"/>
        <w:rPr>
          <w:rStyle w:val="Strong"/>
          <w:rFonts w:asciiTheme="majorHAnsi" w:hAnsiTheme="majorHAnsi"/>
          <w:b w:val="0"/>
          <w:lang w:val="sv-SE"/>
        </w:rPr>
      </w:pPr>
      <w:r w:rsidRPr="00AA6941">
        <w:rPr>
          <w:rStyle w:val="Strong"/>
          <w:rFonts w:asciiTheme="majorHAnsi" w:hAnsiTheme="majorHAnsi"/>
          <w:b w:val="0"/>
          <w:lang w:val="sv-SE"/>
        </w:rPr>
        <w:t>1. Apa yang dimaksud dengan basis</w:t>
      </w:r>
      <w:r w:rsidRPr="00AA6941">
        <w:rPr>
          <w:rStyle w:val="Strong"/>
          <w:rFonts w:asciiTheme="majorHAnsi" w:hAnsiTheme="majorHAnsi"/>
          <w:b w:val="0"/>
          <w:lang w:val="id-ID"/>
        </w:rPr>
        <w:t xml:space="preserve"> </w:t>
      </w:r>
      <w:r w:rsidRPr="00AA6941">
        <w:rPr>
          <w:rStyle w:val="Strong"/>
          <w:rFonts w:asciiTheme="majorHAnsi" w:hAnsiTheme="majorHAnsi"/>
          <w:b w:val="0"/>
          <w:lang w:val="sv-SE"/>
        </w:rPr>
        <w:t>data secara umum dan khusus ?</w:t>
      </w:r>
    </w:p>
    <w:p w:rsidR="00D668DA" w:rsidRPr="00AA6941" w:rsidRDefault="00D668DA" w:rsidP="00AA6941">
      <w:pPr>
        <w:pStyle w:val="NormalWeb"/>
        <w:spacing w:line="276" w:lineRule="auto"/>
        <w:ind w:firstLine="720"/>
        <w:jc w:val="both"/>
        <w:rPr>
          <w:rStyle w:val="Strong"/>
          <w:rFonts w:asciiTheme="majorHAnsi" w:hAnsiTheme="majorHAnsi"/>
          <w:b w:val="0"/>
          <w:lang w:val="id-ID"/>
        </w:rPr>
      </w:pPr>
      <w:proofErr w:type="gramStart"/>
      <w:r w:rsidRPr="00AA6941">
        <w:rPr>
          <w:rStyle w:val="Strong"/>
          <w:rFonts w:asciiTheme="majorHAnsi" w:hAnsiTheme="majorHAnsi"/>
          <w:b w:val="0"/>
        </w:rPr>
        <w:t>2. Apa</w:t>
      </w:r>
      <w:proofErr w:type="gramEnd"/>
      <w:r w:rsidRPr="00AA6941">
        <w:rPr>
          <w:rStyle w:val="Strong"/>
          <w:rFonts w:asciiTheme="majorHAnsi" w:hAnsiTheme="majorHAnsi"/>
          <w:b w:val="0"/>
        </w:rPr>
        <w:t xml:space="preserve"> kegunaan dari basisdata?</w:t>
      </w:r>
    </w:p>
    <w:p w:rsidR="00D668DA" w:rsidRPr="00AA6941" w:rsidRDefault="00D668DA" w:rsidP="00AA6941">
      <w:pPr>
        <w:spacing w:line="276" w:lineRule="auto"/>
        <w:jc w:val="both"/>
        <w:rPr>
          <w:rFonts w:asciiTheme="majorHAnsi" w:hAnsiTheme="majorHAnsi"/>
          <w:b/>
        </w:rPr>
      </w:pPr>
      <w:r w:rsidRPr="00AA6941">
        <w:rPr>
          <w:rFonts w:asciiTheme="majorHAnsi" w:hAnsiTheme="majorHAnsi"/>
          <w:b/>
        </w:rPr>
        <w:t>1.3 Tujuan</w:t>
      </w:r>
    </w:p>
    <w:p w:rsidR="00D668DA" w:rsidRPr="00AA6941" w:rsidRDefault="00D668DA" w:rsidP="00AA6941">
      <w:pPr>
        <w:spacing w:line="276" w:lineRule="auto"/>
        <w:ind w:firstLine="720"/>
        <w:jc w:val="both"/>
        <w:rPr>
          <w:rFonts w:asciiTheme="majorHAnsi" w:hAnsiTheme="majorHAnsi"/>
          <w:lang w:val="sv-SE"/>
        </w:rPr>
      </w:pPr>
      <w:r w:rsidRPr="00AA6941">
        <w:rPr>
          <w:rFonts w:asciiTheme="majorHAnsi" w:hAnsiTheme="majorHAnsi"/>
          <w:lang w:val="sv-SE"/>
        </w:rPr>
        <w:t>Adapun tujuan dari pembuatan makalah ini adalah :</w:t>
      </w:r>
    </w:p>
    <w:p w:rsidR="00D668DA" w:rsidRPr="00AA6941" w:rsidRDefault="00D668DA" w:rsidP="00AA6941">
      <w:pPr>
        <w:numPr>
          <w:ilvl w:val="0"/>
          <w:numId w:val="2"/>
        </w:numPr>
        <w:spacing w:line="276" w:lineRule="auto"/>
        <w:jc w:val="both"/>
        <w:rPr>
          <w:rFonts w:asciiTheme="majorHAnsi" w:hAnsiTheme="majorHAnsi"/>
        </w:rPr>
      </w:pPr>
      <w:r w:rsidRPr="00AA6941">
        <w:rPr>
          <w:rFonts w:asciiTheme="majorHAnsi" w:hAnsiTheme="majorHAnsi"/>
        </w:rPr>
        <w:t>Mengenal konsep basisdata secara umum</w:t>
      </w:r>
    </w:p>
    <w:p w:rsidR="00D668DA" w:rsidRPr="00AA6941" w:rsidRDefault="00D668DA" w:rsidP="00AA6941">
      <w:pPr>
        <w:numPr>
          <w:ilvl w:val="0"/>
          <w:numId w:val="2"/>
        </w:numPr>
        <w:spacing w:line="276" w:lineRule="auto"/>
        <w:jc w:val="both"/>
        <w:rPr>
          <w:rFonts w:asciiTheme="majorHAnsi" w:hAnsiTheme="majorHAnsi"/>
        </w:rPr>
      </w:pPr>
      <w:r w:rsidRPr="00AA6941">
        <w:rPr>
          <w:rFonts w:asciiTheme="majorHAnsi" w:hAnsiTheme="majorHAnsi"/>
        </w:rPr>
        <w:t>Mengenal konsep basisdata secara khusus</w:t>
      </w:r>
    </w:p>
    <w:p w:rsidR="00D668DA" w:rsidRPr="00AA6941" w:rsidRDefault="00D668DA" w:rsidP="00AA6941">
      <w:pPr>
        <w:numPr>
          <w:ilvl w:val="0"/>
          <w:numId w:val="2"/>
        </w:numPr>
        <w:spacing w:line="276" w:lineRule="auto"/>
        <w:jc w:val="both"/>
        <w:rPr>
          <w:rFonts w:asciiTheme="majorHAnsi" w:hAnsiTheme="majorHAnsi"/>
        </w:rPr>
      </w:pPr>
      <w:r w:rsidRPr="00AA6941">
        <w:rPr>
          <w:rFonts w:asciiTheme="majorHAnsi" w:hAnsiTheme="majorHAnsi"/>
        </w:rPr>
        <w:t xml:space="preserve">Mengenal proses pembuatan basisdata </w:t>
      </w:r>
    </w:p>
    <w:p w:rsidR="00D668DA" w:rsidRPr="00AA6941" w:rsidRDefault="00D668DA" w:rsidP="00AA6941">
      <w:pPr>
        <w:spacing w:before="100" w:beforeAutospacing="1" w:after="100" w:afterAutospacing="1" w:line="276" w:lineRule="auto"/>
        <w:ind w:firstLine="720"/>
        <w:jc w:val="both"/>
        <w:rPr>
          <w:rFonts w:asciiTheme="majorHAnsi" w:hAnsiTheme="majorHAnsi"/>
          <w:lang w:val="id-ID" w:eastAsia="id-ID"/>
        </w:rPr>
      </w:pPr>
    </w:p>
    <w:p w:rsidR="00E1470B" w:rsidRPr="00AA6941" w:rsidRDefault="00E1470B" w:rsidP="00AA6941">
      <w:pPr>
        <w:pStyle w:val="NormalWeb"/>
        <w:spacing w:line="276" w:lineRule="auto"/>
        <w:ind w:firstLine="720"/>
        <w:jc w:val="both"/>
        <w:rPr>
          <w:rFonts w:asciiTheme="majorHAnsi" w:hAnsiTheme="majorHAnsi"/>
          <w:lang w:val="id-ID"/>
        </w:rPr>
      </w:pPr>
    </w:p>
    <w:p w:rsidR="00D668DA" w:rsidRPr="00AA6941" w:rsidRDefault="00D668DA" w:rsidP="00AA6941">
      <w:pPr>
        <w:spacing w:line="276" w:lineRule="auto"/>
        <w:ind w:firstLine="720"/>
        <w:rPr>
          <w:rFonts w:asciiTheme="majorHAnsi" w:hAnsiTheme="majorHAnsi"/>
          <w:lang w:val="id-ID"/>
        </w:rPr>
      </w:pPr>
    </w:p>
    <w:p w:rsidR="00D668DA" w:rsidRPr="00AA6941" w:rsidRDefault="00D668DA" w:rsidP="00AA6941">
      <w:pPr>
        <w:spacing w:line="276" w:lineRule="auto"/>
        <w:rPr>
          <w:rFonts w:asciiTheme="majorHAnsi" w:hAnsiTheme="majorHAnsi"/>
          <w:lang w:val="id-ID"/>
        </w:rPr>
      </w:pPr>
    </w:p>
    <w:p w:rsidR="00D668DA" w:rsidRPr="00AA6941" w:rsidRDefault="00D668DA" w:rsidP="00AA6941">
      <w:pPr>
        <w:spacing w:line="276" w:lineRule="auto"/>
        <w:rPr>
          <w:rFonts w:asciiTheme="majorHAnsi" w:hAnsiTheme="majorHAnsi"/>
          <w:lang w:val="id-ID"/>
        </w:rPr>
      </w:pPr>
    </w:p>
    <w:p w:rsidR="00D668DA" w:rsidRPr="00AA6941" w:rsidRDefault="00D668DA" w:rsidP="00AA6941">
      <w:pPr>
        <w:spacing w:line="276" w:lineRule="auto"/>
        <w:rPr>
          <w:rFonts w:asciiTheme="majorHAnsi" w:hAnsiTheme="majorHAnsi"/>
          <w:lang w:val="id-ID"/>
        </w:rPr>
      </w:pPr>
    </w:p>
    <w:p w:rsidR="00D668DA" w:rsidRPr="00AA6941" w:rsidRDefault="00D668DA" w:rsidP="00AA6941">
      <w:pPr>
        <w:spacing w:line="276" w:lineRule="auto"/>
        <w:rPr>
          <w:rFonts w:asciiTheme="majorHAnsi" w:hAnsiTheme="majorHAnsi"/>
          <w:lang w:val="id-ID"/>
        </w:rPr>
      </w:pPr>
    </w:p>
    <w:p w:rsidR="00032CFF" w:rsidRPr="00AA6941" w:rsidRDefault="00032CFF" w:rsidP="00AA6941">
      <w:pPr>
        <w:spacing w:line="276" w:lineRule="auto"/>
        <w:jc w:val="center"/>
        <w:rPr>
          <w:rFonts w:asciiTheme="majorHAnsi" w:hAnsiTheme="majorHAnsi"/>
          <w:b/>
          <w:sz w:val="36"/>
        </w:rPr>
      </w:pPr>
      <w:r w:rsidRPr="00AA6941">
        <w:rPr>
          <w:rFonts w:asciiTheme="majorHAnsi" w:hAnsiTheme="majorHAnsi"/>
          <w:b/>
          <w:sz w:val="36"/>
        </w:rPr>
        <w:lastRenderedPageBreak/>
        <w:t>BAB II</w:t>
      </w:r>
    </w:p>
    <w:p w:rsidR="00032CFF" w:rsidRPr="00AA6941" w:rsidRDefault="00032CFF" w:rsidP="00AA6941">
      <w:pPr>
        <w:spacing w:line="276" w:lineRule="auto"/>
        <w:jc w:val="center"/>
        <w:rPr>
          <w:rFonts w:asciiTheme="majorHAnsi" w:hAnsiTheme="majorHAnsi"/>
          <w:b/>
          <w:sz w:val="36"/>
        </w:rPr>
      </w:pPr>
      <w:r w:rsidRPr="00AA6941">
        <w:rPr>
          <w:rFonts w:asciiTheme="majorHAnsi" w:hAnsiTheme="majorHAnsi"/>
          <w:b/>
          <w:sz w:val="36"/>
        </w:rPr>
        <w:t>PEMBAHASAN</w:t>
      </w:r>
    </w:p>
    <w:p w:rsidR="00032CFF" w:rsidRPr="00AA6941" w:rsidRDefault="00032CFF" w:rsidP="00AA6941">
      <w:pPr>
        <w:spacing w:line="276" w:lineRule="auto"/>
        <w:jc w:val="both"/>
        <w:rPr>
          <w:rFonts w:asciiTheme="majorHAnsi" w:hAnsiTheme="majorHAnsi"/>
          <w:b/>
          <w:lang w:val="id-ID"/>
        </w:rPr>
      </w:pPr>
    </w:p>
    <w:p w:rsidR="00032CFF" w:rsidRPr="00AA6941" w:rsidRDefault="00032CFF" w:rsidP="00AA6941">
      <w:pPr>
        <w:spacing w:line="276" w:lineRule="auto"/>
        <w:jc w:val="both"/>
        <w:rPr>
          <w:rFonts w:asciiTheme="majorHAnsi" w:hAnsiTheme="majorHAnsi"/>
          <w:b/>
          <w:lang w:val="id-ID"/>
        </w:rPr>
      </w:pPr>
    </w:p>
    <w:p w:rsidR="00032CFF" w:rsidRPr="00AA6941" w:rsidRDefault="00032CFF" w:rsidP="00AA6941">
      <w:pPr>
        <w:pStyle w:val="ListParagraph"/>
        <w:numPr>
          <w:ilvl w:val="1"/>
          <w:numId w:val="3"/>
        </w:numPr>
        <w:spacing w:line="276" w:lineRule="auto"/>
        <w:ind w:left="426"/>
        <w:jc w:val="both"/>
        <w:rPr>
          <w:rFonts w:asciiTheme="majorHAnsi" w:hAnsiTheme="majorHAnsi"/>
          <w:b/>
          <w:sz w:val="28"/>
          <w:lang w:val="id-ID"/>
        </w:rPr>
      </w:pPr>
      <w:r w:rsidRPr="00AA6941">
        <w:rPr>
          <w:rFonts w:asciiTheme="majorHAnsi" w:hAnsiTheme="majorHAnsi"/>
          <w:b/>
          <w:sz w:val="28"/>
        </w:rPr>
        <w:t xml:space="preserve">Data, Informasi dan Basis Data </w:t>
      </w:r>
    </w:p>
    <w:p w:rsidR="00AA6941" w:rsidRPr="00AA6941" w:rsidRDefault="00AA6941" w:rsidP="00AA6941">
      <w:pPr>
        <w:spacing w:line="276" w:lineRule="auto"/>
        <w:jc w:val="both"/>
        <w:rPr>
          <w:rFonts w:asciiTheme="majorHAnsi" w:hAnsiTheme="majorHAnsi"/>
          <w:b/>
          <w:sz w:val="28"/>
          <w:lang w:val="id-ID"/>
        </w:rPr>
      </w:pPr>
    </w:p>
    <w:p w:rsidR="00032CFF" w:rsidRPr="00AA6941" w:rsidRDefault="00032CFF" w:rsidP="00AA6941">
      <w:pPr>
        <w:spacing w:line="276" w:lineRule="auto"/>
        <w:ind w:firstLine="720"/>
        <w:jc w:val="both"/>
        <w:rPr>
          <w:rFonts w:asciiTheme="majorHAnsi" w:hAnsiTheme="majorHAnsi"/>
        </w:rPr>
      </w:pPr>
      <w:proofErr w:type="gramStart"/>
      <w:r w:rsidRPr="00AA6941">
        <w:rPr>
          <w:rFonts w:asciiTheme="majorHAnsi" w:hAnsiTheme="majorHAnsi"/>
        </w:rPr>
        <w:t>Data merupakan fakta mengenai suatu objek seperti manusia, benda, peristiwa, konsep, keadaan dan sebagainya yang dapat dicatat dan mempunyai arti secara implisit.</w:t>
      </w:r>
      <w:proofErr w:type="gramEnd"/>
      <w:r w:rsidRPr="00AA6941">
        <w:rPr>
          <w:rFonts w:asciiTheme="majorHAnsi" w:hAnsiTheme="majorHAnsi"/>
        </w:rPr>
        <w:t xml:space="preserve"> </w:t>
      </w:r>
      <w:proofErr w:type="gramStart"/>
      <w:r w:rsidRPr="00AA6941">
        <w:rPr>
          <w:rFonts w:asciiTheme="majorHAnsi" w:hAnsiTheme="majorHAnsi"/>
        </w:rPr>
        <w:t>Data dapat dinyatakan dalam bentuk angka, karakter atau simbol, sehingga bila data dikumpulkan dan saling berhubungan maka dikenal dengan istilah basis data (database) [Ramez2000].</w:t>
      </w:r>
      <w:proofErr w:type="gramEnd"/>
      <w:r w:rsidRPr="00AA6941">
        <w:rPr>
          <w:rFonts w:asciiTheme="majorHAnsi" w:hAnsiTheme="majorHAnsi"/>
        </w:rPr>
        <w:t xml:space="preserve"> </w:t>
      </w:r>
      <w:proofErr w:type="gramStart"/>
      <w:r w:rsidRPr="00AA6941">
        <w:rPr>
          <w:rFonts w:asciiTheme="majorHAnsi" w:hAnsiTheme="majorHAnsi"/>
        </w:rPr>
        <w:t>Informasi adalah data yang telah diorganisasikan ke dalam bentuk yang sesuai dengan kebutuhan seseorang [Abdul1999].</w:t>
      </w:r>
      <w:proofErr w:type="gramEnd"/>
      <w:r w:rsidRPr="00AA6941">
        <w:rPr>
          <w:rFonts w:asciiTheme="majorHAnsi" w:hAnsiTheme="majorHAnsi"/>
        </w:rPr>
        <w:t xml:space="preserve"> </w:t>
      </w:r>
      <w:proofErr w:type="gramStart"/>
      <w:r w:rsidRPr="00AA6941">
        <w:rPr>
          <w:rFonts w:asciiTheme="majorHAnsi" w:hAnsiTheme="majorHAnsi"/>
        </w:rPr>
        <w:t xml:space="preserve">Menurut </w:t>
      </w:r>
      <w:r w:rsidRPr="00AA6941">
        <w:rPr>
          <w:rFonts w:asciiTheme="majorHAnsi" w:hAnsiTheme="majorHAnsi"/>
          <w:i/>
        </w:rPr>
        <w:t>Encyclopedia of Computer Science and Engineer</w:t>
      </w:r>
      <w:r w:rsidRPr="00AA6941">
        <w:rPr>
          <w:rFonts w:asciiTheme="majorHAnsi" w:hAnsiTheme="majorHAnsi"/>
        </w:rPr>
        <w:t>, para ilmuwan di bidang informasi menerima definisi standar informasi yaitu data yang digunakan dalam pengambilan keputusan.</w:t>
      </w:r>
      <w:proofErr w:type="gramEnd"/>
      <w:r w:rsidRPr="00AA6941">
        <w:rPr>
          <w:rFonts w:asciiTheme="majorHAnsi" w:hAnsiTheme="majorHAnsi"/>
        </w:rPr>
        <w:t xml:space="preserve"> Definisi </w:t>
      </w:r>
      <w:proofErr w:type="gramStart"/>
      <w:r w:rsidRPr="00AA6941">
        <w:rPr>
          <w:rFonts w:asciiTheme="majorHAnsi" w:hAnsiTheme="majorHAnsi"/>
        </w:rPr>
        <w:t>lain</w:t>
      </w:r>
      <w:proofErr w:type="gramEnd"/>
      <w:r w:rsidRPr="00AA6941">
        <w:rPr>
          <w:rFonts w:asciiTheme="majorHAnsi" w:hAnsiTheme="majorHAnsi"/>
        </w:rPr>
        <w:t xml:space="preserve"> dari basis data menurut Fabbri dan Schwab adalah sistem berkas terpadu yang dirancang terutama untuk meminimalkan duplikasi data.  Menurut Ramez Elmasri mendefinisikan basis data lebih dibatasi pada arti implisit yang khusus, yaitu: </w:t>
      </w:r>
    </w:p>
    <w:p w:rsidR="00032CFF" w:rsidRPr="00AA6941" w:rsidRDefault="00032CFF" w:rsidP="00AA6941">
      <w:pPr>
        <w:numPr>
          <w:ilvl w:val="0"/>
          <w:numId w:val="4"/>
        </w:numPr>
        <w:spacing w:line="276" w:lineRule="auto"/>
        <w:jc w:val="both"/>
        <w:rPr>
          <w:rFonts w:asciiTheme="majorHAnsi" w:hAnsiTheme="majorHAnsi"/>
        </w:rPr>
      </w:pPr>
      <w:r w:rsidRPr="00AA6941">
        <w:rPr>
          <w:rFonts w:asciiTheme="majorHAnsi" w:hAnsiTheme="majorHAnsi"/>
        </w:rPr>
        <w:t xml:space="preserve">Basis data merupakan penyajian suatu aspek dari dunia nyata (real world). </w:t>
      </w:r>
    </w:p>
    <w:p w:rsidR="00032CFF" w:rsidRPr="00AA6941" w:rsidRDefault="00032CFF" w:rsidP="00AA6941">
      <w:pPr>
        <w:numPr>
          <w:ilvl w:val="0"/>
          <w:numId w:val="4"/>
        </w:numPr>
        <w:spacing w:line="276" w:lineRule="auto"/>
        <w:jc w:val="both"/>
        <w:rPr>
          <w:rFonts w:asciiTheme="majorHAnsi" w:hAnsiTheme="majorHAnsi"/>
        </w:rPr>
      </w:pPr>
      <w:r w:rsidRPr="00AA6941">
        <w:rPr>
          <w:rFonts w:asciiTheme="majorHAnsi" w:hAnsiTheme="majorHAnsi"/>
        </w:rPr>
        <w:t>Basis data merupakan kumpulan data dari berbagai sumber yang secara logika mempunyai arti implisit.</w:t>
      </w:r>
    </w:p>
    <w:p w:rsidR="00032CFF" w:rsidRPr="00AA6941" w:rsidRDefault="00032CFF" w:rsidP="00AA6941">
      <w:pPr>
        <w:numPr>
          <w:ilvl w:val="0"/>
          <w:numId w:val="4"/>
        </w:numPr>
        <w:spacing w:line="276" w:lineRule="auto"/>
        <w:jc w:val="both"/>
        <w:rPr>
          <w:rFonts w:asciiTheme="majorHAnsi" w:hAnsiTheme="majorHAnsi"/>
        </w:rPr>
      </w:pPr>
      <w:r w:rsidRPr="00AA6941">
        <w:rPr>
          <w:rFonts w:asciiTheme="majorHAnsi" w:hAnsiTheme="majorHAnsi"/>
        </w:rPr>
        <w:t xml:space="preserve">Basis data perlu dirancang, dibangun dan data dikumpulkan untuk suatu tujuan. Basis data dapat digunakan oleh beberapa user dan beberapa aplikasi yang sesuai dengan kepentingan user. </w:t>
      </w:r>
    </w:p>
    <w:p w:rsidR="00D668DA" w:rsidRPr="00AA6941" w:rsidRDefault="00032CFF" w:rsidP="00AA6941">
      <w:pPr>
        <w:spacing w:line="276" w:lineRule="auto"/>
        <w:rPr>
          <w:rFonts w:asciiTheme="majorHAnsi" w:hAnsiTheme="majorHAnsi"/>
          <w:lang w:val="id-ID"/>
        </w:rPr>
      </w:pPr>
      <w:proofErr w:type="gramStart"/>
      <w:r w:rsidRPr="00AA6941">
        <w:rPr>
          <w:rFonts w:asciiTheme="majorHAnsi" w:hAnsiTheme="majorHAnsi"/>
        </w:rPr>
        <w:t>Dari beberapa definisi-definisi tersebut, dapat dikatakan bahwa basis data mem</w:t>
      </w:r>
      <w:r w:rsidRPr="00AA6941">
        <w:rPr>
          <w:rFonts w:asciiTheme="majorHAnsi" w:hAnsiTheme="majorHAnsi"/>
          <w:lang w:val="id-ID"/>
        </w:rPr>
        <w:t>p</w:t>
      </w:r>
      <w:r w:rsidRPr="00AA6941">
        <w:rPr>
          <w:rFonts w:asciiTheme="majorHAnsi" w:hAnsiTheme="majorHAnsi"/>
        </w:rPr>
        <w:t>unyai berbagai sumber data dalam pengumpulan data, bervariasi derajat interaksi kejadian dari dunia nyata, dirancang dan dibangun agar dapat digunakan oleh beberapa user untuk berbagai kepentingan [Waliyanto2000].</w:t>
      </w:r>
      <w:proofErr w:type="gramEnd"/>
    </w:p>
    <w:p w:rsidR="00D668DA" w:rsidRPr="00AA6941" w:rsidRDefault="00D668DA" w:rsidP="00AA6941">
      <w:pPr>
        <w:spacing w:line="276" w:lineRule="auto"/>
        <w:rPr>
          <w:rFonts w:asciiTheme="majorHAnsi" w:hAnsiTheme="majorHAnsi"/>
          <w:lang w:val="id-ID"/>
        </w:rPr>
      </w:pPr>
    </w:p>
    <w:p w:rsidR="00032CFF" w:rsidRPr="00AA6941" w:rsidRDefault="00032CFF" w:rsidP="00AA6941">
      <w:pPr>
        <w:pStyle w:val="ListParagraph"/>
        <w:numPr>
          <w:ilvl w:val="1"/>
          <w:numId w:val="3"/>
        </w:numPr>
        <w:spacing w:line="276" w:lineRule="auto"/>
        <w:ind w:left="426"/>
        <w:jc w:val="both"/>
        <w:rPr>
          <w:rFonts w:asciiTheme="majorHAnsi" w:hAnsiTheme="majorHAnsi"/>
          <w:b/>
          <w:sz w:val="28"/>
          <w:lang w:val="id-ID"/>
        </w:rPr>
      </w:pPr>
      <w:r w:rsidRPr="00AA6941">
        <w:rPr>
          <w:rFonts w:asciiTheme="majorHAnsi" w:hAnsiTheme="majorHAnsi"/>
          <w:b/>
          <w:sz w:val="28"/>
        </w:rPr>
        <w:t xml:space="preserve">Hirarki Data </w:t>
      </w:r>
    </w:p>
    <w:p w:rsidR="00AA6941" w:rsidRPr="00AA6941" w:rsidRDefault="00AA6941" w:rsidP="00AA6941">
      <w:pPr>
        <w:spacing w:line="276" w:lineRule="auto"/>
        <w:jc w:val="both"/>
        <w:rPr>
          <w:rFonts w:asciiTheme="majorHAnsi" w:hAnsiTheme="majorHAnsi"/>
          <w:b/>
          <w:sz w:val="28"/>
          <w:lang w:val="id-ID"/>
        </w:rPr>
      </w:pPr>
    </w:p>
    <w:p w:rsidR="00032CFF" w:rsidRPr="00AA6941" w:rsidRDefault="00032CFF" w:rsidP="00AA6941">
      <w:pPr>
        <w:spacing w:line="276" w:lineRule="auto"/>
        <w:ind w:firstLine="720"/>
        <w:jc w:val="both"/>
        <w:rPr>
          <w:rFonts w:asciiTheme="majorHAnsi" w:hAnsiTheme="majorHAnsi"/>
        </w:rPr>
      </w:pPr>
      <w:r w:rsidRPr="00AA6941">
        <w:rPr>
          <w:rFonts w:asciiTheme="majorHAnsi" w:hAnsiTheme="majorHAnsi"/>
        </w:rPr>
        <w:t xml:space="preserve">Data diorganisasikan kedalam bentuk elemen data (field), rekaman (record), dan berkas (file). Definisi dari ketiganya adalah sebagai berikut: </w:t>
      </w:r>
    </w:p>
    <w:p w:rsidR="00032CFF" w:rsidRPr="00AA6941" w:rsidRDefault="00032CFF" w:rsidP="00AA6941">
      <w:pPr>
        <w:spacing w:line="276" w:lineRule="auto"/>
        <w:jc w:val="both"/>
        <w:rPr>
          <w:rFonts w:asciiTheme="majorHAnsi" w:hAnsiTheme="majorHAnsi"/>
        </w:rPr>
      </w:pPr>
      <w:r w:rsidRPr="00AA6941">
        <w:rPr>
          <w:rFonts w:asciiTheme="majorHAnsi" w:hAnsiTheme="majorHAnsi"/>
        </w:rPr>
        <w:t xml:space="preserve">Elemen data adalah satuan data terkecil yang </w:t>
      </w:r>
      <w:proofErr w:type="gramStart"/>
      <w:r w:rsidRPr="00AA6941">
        <w:rPr>
          <w:rFonts w:asciiTheme="majorHAnsi" w:hAnsiTheme="majorHAnsi"/>
        </w:rPr>
        <w:t>tidak  dapat</w:t>
      </w:r>
      <w:proofErr w:type="gramEnd"/>
      <w:r w:rsidRPr="00AA6941">
        <w:rPr>
          <w:rFonts w:asciiTheme="majorHAnsi" w:hAnsiTheme="majorHAnsi"/>
        </w:rPr>
        <w:t xml:space="preserve"> dipecah lagi menjadi unit lain yang </w:t>
      </w:r>
    </w:p>
    <w:p w:rsidR="00032CFF" w:rsidRPr="00AA6941" w:rsidRDefault="00032CFF" w:rsidP="00AA6941">
      <w:pPr>
        <w:spacing w:line="276" w:lineRule="auto"/>
        <w:jc w:val="both"/>
        <w:rPr>
          <w:rFonts w:asciiTheme="majorHAnsi" w:hAnsiTheme="majorHAnsi"/>
          <w:lang w:val="sv-SE"/>
        </w:rPr>
      </w:pPr>
      <w:r w:rsidRPr="00AA6941">
        <w:rPr>
          <w:rFonts w:asciiTheme="majorHAnsi" w:hAnsiTheme="majorHAnsi"/>
          <w:lang w:val="sv-SE"/>
        </w:rPr>
        <w:t xml:space="preserve">bermakna. Misalnya data siswa terdiri dari NIS, Nama, Alamat, Telepon atau Jenis Kelamin. </w:t>
      </w:r>
    </w:p>
    <w:p w:rsidR="00032CFF" w:rsidRPr="00AA6941" w:rsidRDefault="00032CFF" w:rsidP="00AA6941">
      <w:pPr>
        <w:spacing w:line="276" w:lineRule="auto"/>
        <w:jc w:val="both"/>
        <w:rPr>
          <w:rFonts w:asciiTheme="majorHAnsi" w:hAnsiTheme="majorHAnsi"/>
          <w:lang w:val="id-ID"/>
        </w:rPr>
      </w:pPr>
      <w:r w:rsidRPr="00AA6941">
        <w:rPr>
          <w:rFonts w:asciiTheme="majorHAnsi" w:hAnsiTheme="majorHAnsi"/>
          <w:lang w:val="sv-SE"/>
        </w:rPr>
        <w:t xml:space="preserve">Rekaman merupakan gabungan sejumlah elemen data yang saling terkait. Istilah lain dari rekaman adalah baris atau tupel. </w:t>
      </w:r>
    </w:p>
    <w:p w:rsidR="00032CFF" w:rsidRDefault="00032CFF" w:rsidP="00AA6941">
      <w:pPr>
        <w:spacing w:line="276" w:lineRule="auto"/>
        <w:jc w:val="both"/>
        <w:rPr>
          <w:rFonts w:asciiTheme="majorHAnsi" w:hAnsiTheme="majorHAnsi"/>
          <w:lang w:val="id-ID"/>
        </w:rPr>
      </w:pPr>
      <w:r w:rsidRPr="00AA6941">
        <w:rPr>
          <w:rFonts w:asciiTheme="majorHAnsi" w:hAnsiTheme="majorHAnsi"/>
          <w:lang w:val="sv-SE"/>
        </w:rPr>
        <w:t>Berkas adalah himpunan seluruh rekaman yang bertipe sama.</w:t>
      </w:r>
    </w:p>
    <w:p w:rsidR="00AA6941" w:rsidRPr="00AA6941" w:rsidRDefault="00AA6941" w:rsidP="00AA6941">
      <w:pPr>
        <w:spacing w:line="276" w:lineRule="auto"/>
        <w:jc w:val="both"/>
        <w:rPr>
          <w:rFonts w:asciiTheme="majorHAnsi" w:hAnsiTheme="majorHAnsi"/>
          <w:lang w:val="id-ID"/>
        </w:rPr>
      </w:pPr>
    </w:p>
    <w:p w:rsidR="00032CFF" w:rsidRPr="00AA6941" w:rsidRDefault="00032CFF" w:rsidP="00AA6941">
      <w:pPr>
        <w:spacing w:line="276" w:lineRule="auto"/>
        <w:jc w:val="both"/>
        <w:rPr>
          <w:rFonts w:asciiTheme="majorHAnsi" w:hAnsiTheme="majorHAnsi"/>
        </w:rPr>
      </w:pPr>
    </w:p>
    <w:p w:rsidR="00032CFF" w:rsidRPr="00AA6941" w:rsidRDefault="00032CFF" w:rsidP="00AA6941">
      <w:pPr>
        <w:pStyle w:val="ListParagraph"/>
        <w:numPr>
          <w:ilvl w:val="1"/>
          <w:numId w:val="3"/>
        </w:numPr>
        <w:spacing w:line="276" w:lineRule="auto"/>
        <w:ind w:left="426"/>
        <w:jc w:val="both"/>
        <w:rPr>
          <w:rFonts w:asciiTheme="majorHAnsi" w:hAnsiTheme="majorHAnsi"/>
          <w:b/>
          <w:sz w:val="28"/>
          <w:lang w:val="id-ID"/>
        </w:rPr>
      </w:pPr>
      <w:r w:rsidRPr="00AA6941">
        <w:rPr>
          <w:rFonts w:asciiTheme="majorHAnsi" w:hAnsiTheme="majorHAnsi"/>
          <w:b/>
          <w:sz w:val="28"/>
        </w:rPr>
        <w:lastRenderedPageBreak/>
        <w:t xml:space="preserve"> Sistem Basis Data </w:t>
      </w:r>
    </w:p>
    <w:p w:rsidR="00AA6941" w:rsidRPr="00AA6941" w:rsidRDefault="00AA6941" w:rsidP="00AA6941">
      <w:pPr>
        <w:spacing w:line="276" w:lineRule="auto"/>
        <w:jc w:val="both"/>
        <w:rPr>
          <w:rFonts w:asciiTheme="majorHAnsi" w:hAnsiTheme="majorHAnsi"/>
          <w:b/>
          <w:sz w:val="28"/>
          <w:lang w:val="id-ID"/>
        </w:rPr>
      </w:pPr>
    </w:p>
    <w:p w:rsidR="00032CFF" w:rsidRPr="00AA6941" w:rsidRDefault="006F6D2B" w:rsidP="00AA6941">
      <w:pPr>
        <w:spacing w:line="276" w:lineRule="auto"/>
        <w:ind w:firstLine="720"/>
        <w:jc w:val="both"/>
        <w:rPr>
          <w:rFonts w:asciiTheme="majorHAnsi" w:hAnsiTheme="majorHAnsi"/>
          <w:lang w:val="id-ID"/>
        </w:rPr>
      </w:pPr>
      <w:r w:rsidRPr="00AA6941">
        <w:rPr>
          <w:rFonts w:asciiTheme="majorHAnsi" w:hAnsiTheme="majorHAnsi"/>
          <w:lang w:val="id-ID"/>
        </w:rPr>
        <w:t>A</w:t>
      </w:r>
      <w:r w:rsidR="00032CFF" w:rsidRPr="00AA6941">
        <w:rPr>
          <w:rFonts w:asciiTheme="majorHAnsi" w:hAnsiTheme="majorHAnsi"/>
        </w:rPr>
        <w:t xml:space="preserve">dalah suatu sistem menyusun dan mengelola record-record menggunakan </w:t>
      </w:r>
      <w:r w:rsidR="00032CFF" w:rsidRPr="00AA6941">
        <w:rPr>
          <w:rFonts w:asciiTheme="majorHAnsi" w:hAnsiTheme="majorHAnsi"/>
          <w:lang w:val="id-ID"/>
        </w:rPr>
        <w:t>k</w:t>
      </w:r>
      <w:r w:rsidR="00032CFF" w:rsidRPr="00AA6941">
        <w:rPr>
          <w:rFonts w:asciiTheme="majorHAnsi" w:hAnsiTheme="majorHAnsi"/>
        </w:rPr>
        <w:t>omputer untuk menyimpan atau merekam serta memelihara data operasional lengkap sebuah organisasi/perusahaan sehingga mampu menyediakan informasi yang optimal yang diperlukan pemakai untuk proses mengambil keputusan.</w:t>
      </w:r>
    </w:p>
    <w:p w:rsidR="00032CFF" w:rsidRPr="00AA6941" w:rsidRDefault="00032CFF" w:rsidP="00AA6941">
      <w:pPr>
        <w:spacing w:line="276" w:lineRule="auto"/>
        <w:ind w:firstLine="720"/>
        <w:jc w:val="both"/>
        <w:rPr>
          <w:rFonts w:asciiTheme="majorHAnsi" w:hAnsiTheme="majorHAnsi"/>
          <w:lang w:val="id-ID"/>
        </w:rPr>
      </w:pPr>
    </w:p>
    <w:p w:rsidR="00032CFF" w:rsidRPr="00AA6941" w:rsidRDefault="00032CFF" w:rsidP="00AA6941">
      <w:pPr>
        <w:spacing w:line="276" w:lineRule="auto"/>
        <w:jc w:val="both"/>
        <w:rPr>
          <w:rFonts w:asciiTheme="majorHAnsi" w:hAnsiTheme="majorHAnsi"/>
          <w:lang w:val="id-ID"/>
        </w:rPr>
      </w:pPr>
      <w:r w:rsidRPr="00AA6941">
        <w:rPr>
          <w:rFonts w:asciiTheme="majorHAnsi" w:hAnsiTheme="majorHAnsi"/>
          <w:noProof/>
          <w:lang w:val="id-ID" w:eastAsia="id-ID"/>
        </w:rPr>
        <w:drawing>
          <wp:inline distT="0" distB="0" distL="0" distR="0" wp14:anchorId="2EBC8B3C" wp14:editId="1236500C">
            <wp:extent cx="4457700" cy="2990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990850"/>
                    </a:xfrm>
                    <a:prstGeom prst="rect">
                      <a:avLst/>
                    </a:prstGeom>
                    <a:noFill/>
                    <a:ln>
                      <a:noFill/>
                    </a:ln>
                  </pic:spPr>
                </pic:pic>
              </a:graphicData>
            </a:graphic>
          </wp:inline>
        </w:drawing>
      </w:r>
    </w:p>
    <w:p w:rsidR="00032CFF" w:rsidRPr="00AA6941" w:rsidRDefault="00032CFF" w:rsidP="00AA6941">
      <w:pPr>
        <w:spacing w:line="276" w:lineRule="auto"/>
        <w:jc w:val="both"/>
        <w:rPr>
          <w:rFonts w:asciiTheme="majorHAnsi" w:hAnsiTheme="majorHAnsi"/>
          <w:lang w:val="id-ID"/>
        </w:rPr>
      </w:pPr>
    </w:p>
    <w:p w:rsidR="006F6D2B" w:rsidRPr="00AA6941" w:rsidRDefault="006F6D2B" w:rsidP="00AA6941">
      <w:pPr>
        <w:pStyle w:val="ListParagraph"/>
        <w:numPr>
          <w:ilvl w:val="1"/>
          <w:numId w:val="3"/>
        </w:numPr>
        <w:tabs>
          <w:tab w:val="left" w:pos="7785"/>
        </w:tabs>
        <w:spacing w:line="276" w:lineRule="auto"/>
        <w:ind w:left="426"/>
        <w:rPr>
          <w:rFonts w:asciiTheme="majorHAnsi" w:hAnsiTheme="majorHAnsi"/>
          <w:b/>
          <w:sz w:val="28"/>
          <w:lang w:val="id-ID"/>
        </w:rPr>
      </w:pPr>
      <w:r w:rsidRPr="00AA6941">
        <w:rPr>
          <w:rFonts w:asciiTheme="majorHAnsi" w:hAnsiTheme="majorHAnsi" w:cs="Arial"/>
          <w:b/>
          <w:bCs/>
          <w:sz w:val="28"/>
        </w:rPr>
        <w:t>Operasi Dasar Basis Data</w:t>
      </w:r>
    </w:p>
    <w:p w:rsidR="006F6D2B" w:rsidRPr="00AA6941" w:rsidRDefault="006F6D2B" w:rsidP="00AA6941">
      <w:pPr>
        <w:pStyle w:val="BodyTextIndent2"/>
        <w:spacing w:line="276" w:lineRule="auto"/>
        <w:rPr>
          <w:rFonts w:asciiTheme="majorHAnsi" w:hAnsiTheme="majorHAnsi" w:cs="Arial"/>
          <w:b/>
          <w:bCs/>
        </w:rPr>
      </w:pPr>
    </w:p>
    <w:p w:rsidR="00170ACC" w:rsidRPr="00170ACC" w:rsidRDefault="00170ACC" w:rsidP="00170ACC">
      <w:pPr>
        <w:spacing w:line="276" w:lineRule="auto"/>
        <w:rPr>
          <w:rFonts w:asciiTheme="majorHAnsi" w:hAnsiTheme="majorHAnsi"/>
        </w:rPr>
      </w:pPr>
      <w:proofErr w:type="gramStart"/>
      <w:r w:rsidRPr="00170ACC">
        <w:rPr>
          <w:rFonts w:asciiTheme="majorHAnsi" w:hAnsiTheme="majorHAnsi"/>
        </w:rPr>
        <w:t>Di dalam sebuah disk, basis data dapat diciptakan dan dapat pula ditiadakan.</w:t>
      </w:r>
      <w:proofErr w:type="gramEnd"/>
      <w:r w:rsidRPr="00170ACC">
        <w:rPr>
          <w:rFonts w:asciiTheme="majorHAnsi" w:hAnsiTheme="majorHAnsi"/>
        </w:rPr>
        <w:t xml:space="preserve"> </w:t>
      </w:r>
      <w:proofErr w:type="gramStart"/>
      <w:r w:rsidRPr="00170ACC">
        <w:rPr>
          <w:rFonts w:asciiTheme="majorHAnsi" w:hAnsiTheme="majorHAnsi"/>
        </w:rPr>
        <w:t>Di dalam sebuah disk, kita dapat pula menempatkan beberapa (lebih dari satu) basis data.</w:t>
      </w:r>
      <w:proofErr w:type="gramEnd"/>
      <w:r w:rsidRPr="00170ACC">
        <w:rPr>
          <w:rFonts w:asciiTheme="majorHAnsi" w:hAnsiTheme="majorHAnsi"/>
        </w:rPr>
        <w:t xml:space="preserve"> </w:t>
      </w:r>
      <w:proofErr w:type="gramStart"/>
      <w:r w:rsidRPr="00170ACC">
        <w:rPr>
          <w:rFonts w:asciiTheme="majorHAnsi" w:hAnsiTheme="majorHAnsi"/>
        </w:rPr>
        <w:t>Sementara dalam sebuah basis data, kita dapat menempatkan satu atau lebih file/tabel.</w:t>
      </w:r>
      <w:proofErr w:type="gramEnd"/>
      <w:r w:rsidRPr="00170ACC">
        <w:rPr>
          <w:rFonts w:asciiTheme="majorHAnsi" w:hAnsiTheme="majorHAnsi"/>
        </w:rPr>
        <w:t xml:space="preserve"> </w:t>
      </w:r>
      <w:proofErr w:type="gramStart"/>
      <w:r w:rsidRPr="00170ACC">
        <w:rPr>
          <w:rFonts w:asciiTheme="majorHAnsi" w:hAnsiTheme="majorHAnsi"/>
        </w:rPr>
        <w:t>Pada file/tabel inilah sesungguhnya data dapat disimpan/ditempatkan.</w:t>
      </w:r>
      <w:proofErr w:type="gramEnd"/>
      <w:r w:rsidRPr="00170ACC">
        <w:rPr>
          <w:rFonts w:asciiTheme="majorHAnsi" w:hAnsiTheme="majorHAnsi"/>
        </w:rPr>
        <w:t xml:space="preserve"> </w:t>
      </w:r>
      <w:proofErr w:type="gramStart"/>
      <w:r w:rsidRPr="00170ACC">
        <w:rPr>
          <w:rFonts w:asciiTheme="majorHAnsi" w:hAnsiTheme="majorHAnsi"/>
        </w:rPr>
        <w:t>Setiap basis data umumnya dibuat untuk mewakili sebuah semesta data yang spesifik.</w:t>
      </w:r>
      <w:proofErr w:type="gramEnd"/>
      <w:r w:rsidRPr="00170ACC">
        <w:rPr>
          <w:rFonts w:asciiTheme="majorHAnsi" w:hAnsiTheme="majorHAnsi"/>
        </w:rPr>
        <w:t xml:space="preserve"> </w:t>
      </w:r>
      <w:proofErr w:type="gramStart"/>
      <w:r w:rsidRPr="00170ACC">
        <w:rPr>
          <w:rFonts w:asciiTheme="majorHAnsi" w:hAnsiTheme="majorHAnsi"/>
        </w:rPr>
        <w:t>Misalnya, ada basis data kepegawaian, basis data akademik, basis data inventori (pergudangan), dan sebagainya.</w:t>
      </w:r>
      <w:proofErr w:type="gramEnd"/>
      <w:r w:rsidRPr="00170ACC">
        <w:rPr>
          <w:rFonts w:asciiTheme="majorHAnsi" w:hAnsiTheme="majorHAnsi"/>
        </w:rPr>
        <w:t xml:space="preserve"> Sementara dalam basis data akademik, misalnya kita dapat menempatkan file mahasiswa, file mata_kuuliah, file dosen, file jadual, file kehadiran, file nilai, dan seterusnya.</w:t>
      </w:r>
      <w:bookmarkStart w:id="0" w:name="more"/>
      <w:bookmarkEnd w:id="0"/>
      <w:r w:rsidRPr="00170ACC">
        <w:rPr>
          <w:rFonts w:asciiTheme="majorHAnsi" w:hAnsiTheme="majorHAnsi"/>
        </w:rPr>
        <w:br/>
        <w:t>Karena itu, operasi-operasi dasar yang dapat kita lakukan berkenaan dengan basis data dapat meliputi:</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t xml:space="preserve">Pembuatan basis data baru </w:t>
      </w:r>
      <w:r w:rsidRPr="00170ACC">
        <w:rPr>
          <w:rFonts w:asciiTheme="majorHAnsi" w:hAnsiTheme="majorHAnsi"/>
        </w:rPr>
        <w:t>(</w:t>
      </w:r>
      <w:r w:rsidRPr="00170ACC">
        <w:rPr>
          <w:rFonts w:asciiTheme="majorHAnsi" w:hAnsiTheme="majorHAnsi"/>
          <w:i/>
          <w:iCs/>
        </w:rPr>
        <w:t>create database</w:t>
      </w:r>
      <w:r w:rsidRPr="00170ACC">
        <w:rPr>
          <w:rFonts w:asciiTheme="majorHAnsi" w:hAnsiTheme="majorHAnsi"/>
        </w:rPr>
        <w:t>), yang identik dengan pembuatan lemari arsip yang baru.</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t>Penghapusan basis data</w:t>
      </w:r>
      <w:r w:rsidRPr="00170ACC">
        <w:rPr>
          <w:rFonts w:asciiTheme="majorHAnsi" w:hAnsiTheme="majorHAnsi"/>
        </w:rPr>
        <w:t xml:space="preserve"> (</w:t>
      </w:r>
      <w:r w:rsidRPr="00170ACC">
        <w:rPr>
          <w:rFonts w:asciiTheme="majorHAnsi" w:hAnsiTheme="majorHAnsi"/>
          <w:i/>
          <w:iCs/>
        </w:rPr>
        <w:t>drop database</w:t>
      </w:r>
      <w:r w:rsidRPr="00170ACC">
        <w:rPr>
          <w:rFonts w:asciiTheme="majorHAnsi" w:hAnsiTheme="majorHAnsi"/>
        </w:rPr>
        <w:t>), yang identik dengan perusakan lemari arsip (sekaligus beserta isinya jika ada).</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t>Pembuatan file/tabel</w:t>
      </w:r>
      <w:r w:rsidRPr="00170ACC">
        <w:rPr>
          <w:rFonts w:asciiTheme="majorHAnsi" w:hAnsiTheme="majorHAnsi"/>
        </w:rPr>
        <w:t xml:space="preserve"> </w:t>
      </w:r>
      <w:r w:rsidRPr="00170ACC">
        <w:rPr>
          <w:rFonts w:asciiTheme="majorHAnsi" w:hAnsiTheme="majorHAnsi"/>
          <w:b/>
          <w:bCs/>
        </w:rPr>
        <w:t xml:space="preserve">baru </w:t>
      </w:r>
      <w:r w:rsidRPr="00170ACC">
        <w:rPr>
          <w:rFonts w:asciiTheme="majorHAnsi" w:hAnsiTheme="majorHAnsi"/>
        </w:rPr>
        <w:t>ke suatu basis data (</w:t>
      </w:r>
      <w:r w:rsidRPr="00170ACC">
        <w:rPr>
          <w:rFonts w:asciiTheme="majorHAnsi" w:hAnsiTheme="majorHAnsi"/>
          <w:i/>
          <w:iCs/>
        </w:rPr>
        <w:t>create table</w:t>
      </w:r>
      <w:r w:rsidRPr="00170ACC">
        <w:rPr>
          <w:rFonts w:asciiTheme="majorHAnsi" w:hAnsiTheme="majorHAnsi"/>
        </w:rPr>
        <w:t>), yang identik dengan penambahan map arsip baru ke sebuah lemari arsip yang telah ada.</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lastRenderedPageBreak/>
        <w:t>Penghapusan file/tabel</w:t>
      </w:r>
      <w:r w:rsidRPr="00170ACC">
        <w:rPr>
          <w:rFonts w:asciiTheme="majorHAnsi" w:hAnsiTheme="majorHAnsi"/>
        </w:rPr>
        <w:t xml:space="preserve"> dari suatu basis data (</w:t>
      </w:r>
      <w:r w:rsidRPr="00170ACC">
        <w:rPr>
          <w:rFonts w:asciiTheme="majorHAnsi" w:hAnsiTheme="majorHAnsi"/>
          <w:i/>
          <w:iCs/>
        </w:rPr>
        <w:t>drop table</w:t>
      </w:r>
      <w:r w:rsidRPr="00170ACC">
        <w:rPr>
          <w:rFonts w:asciiTheme="majorHAnsi" w:hAnsiTheme="majorHAnsi"/>
        </w:rPr>
        <w:t>), yang identik dengan perusakan map arsip lama yang ada di sebuah lemari arsip.</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t>Penambahan/pengisian</w:t>
      </w:r>
      <w:r w:rsidRPr="00170ACC">
        <w:rPr>
          <w:rFonts w:asciiTheme="majorHAnsi" w:hAnsiTheme="majorHAnsi"/>
        </w:rPr>
        <w:t xml:space="preserve"> </w:t>
      </w:r>
      <w:r w:rsidRPr="00170ACC">
        <w:rPr>
          <w:rFonts w:asciiTheme="majorHAnsi" w:hAnsiTheme="majorHAnsi"/>
          <w:b/>
          <w:bCs/>
        </w:rPr>
        <w:t>data baru</w:t>
      </w:r>
      <w:r w:rsidRPr="00170ACC">
        <w:rPr>
          <w:rFonts w:asciiTheme="majorHAnsi" w:hAnsiTheme="majorHAnsi"/>
        </w:rPr>
        <w:t xml:space="preserve"> ke sebuah file/tabel di sebuah basis data (</w:t>
      </w:r>
      <w:r w:rsidRPr="00170ACC">
        <w:rPr>
          <w:rFonts w:asciiTheme="majorHAnsi" w:hAnsiTheme="majorHAnsi"/>
          <w:i/>
          <w:iCs/>
        </w:rPr>
        <w:t>insert</w:t>
      </w:r>
      <w:r w:rsidRPr="00170ACC">
        <w:rPr>
          <w:rFonts w:asciiTheme="majorHAnsi" w:hAnsiTheme="majorHAnsi"/>
        </w:rPr>
        <w:t>), yang identik dengan penambahan lembaran arsip ke sebuah map arsip.</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t xml:space="preserve">Pengambilan data </w:t>
      </w:r>
      <w:r w:rsidRPr="00170ACC">
        <w:rPr>
          <w:rFonts w:asciiTheme="majorHAnsi" w:hAnsiTheme="majorHAnsi"/>
        </w:rPr>
        <w:t>dari sebuah file/tabel (</w:t>
      </w:r>
      <w:r w:rsidRPr="00170ACC">
        <w:rPr>
          <w:rFonts w:asciiTheme="majorHAnsi" w:hAnsiTheme="majorHAnsi"/>
          <w:i/>
          <w:iCs/>
        </w:rPr>
        <w:t>retrieve/search</w:t>
      </w:r>
      <w:r w:rsidRPr="00170ACC">
        <w:rPr>
          <w:rFonts w:asciiTheme="majorHAnsi" w:hAnsiTheme="majorHAnsi"/>
        </w:rPr>
        <w:t>), yang identik dengan pencarian lembaran arsip dari sebuah map arsip.</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t xml:space="preserve">Pengubahan data </w:t>
      </w:r>
      <w:r w:rsidRPr="00170ACC">
        <w:rPr>
          <w:rFonts w:asciiTheme="majorHAnsi" w:hAnsiTheme="majorHAnsi"/>
        </w:rPr>
        <w:t>dari sebuah file/tabel (</w:t>
      </w:r>
      <w:r w:rsidRPr="00170ACC">
        <w:rPr>
          <w:rFonts w:asciiTheme="majorHAnsi" w:hAnsiTheme="majorHAnsi"/>
          <w:i/>
          <w:iCs/>
        </w:rPr>
        <w:t>update</w:t>
      </w:r>
      <w:r w:rsidRPr="00170ACC">
        <w:rPr>
          <w:rFonts w:asciiTheme="majorHAnsi" w:hAnsiTheme="majorHAnsi"/>
        </w:rPr>
        <w:t>), yang identik dengan perbaikan isi lembaran arsip yang ada di sebuah map arsip.</w:t>
      </w:r>
    </w:p>
    <w:p w:rsidR="00170ACC" w:rsidRPr="00170ACC" w:rsidRDefault="00170ACC" w:rsidP="00135BF4">
      <w:pPr>
        <w:numPr>
          <w:ilvl w:val="0"/>
          <w:numId w:val="28"/>
        </w:numPr>
        <w:spacing w:before="100" w:beforeAutospacing="1" w:after="100" w:afterAutospacing="1" w:line="276" w:lineRule="auto"/>
        <w:rPr>
          <w:rFonts w:asciiTheme="majorHAnsi" w:hAnsiTheme="majorHAnsi"/>
        </w:rPr>
      </w:pPr>
      <w:r w:rsidRPr="00170ACC">
        <w:rPr>
          <w:rFonts w:asciiTheme="majorHAnsi" w:hAnsiTheme="majorHAnsi"/>
          <w:b/>
          <w:bCs/>
        </w:rPr>
        <w:t xml:space="preserve">Penghapusan data </w:t>
      </w:r>
      <w:r w:rsidRPr="00170ACC">
        <w:rPr>
          <w:rFonts w:asciiTheme="majorHAnsi" w:hAnsiTheme="majorHAnsi"/>
        </w:rPr>
        <w:t>dari sebuah file/tabel (</w:t>
      </w:r>
      <w:r w:rsidRPr="00170ACC">
        <w:rPr>
          <w:rFonts w:asciiTheme="majorHAnsi" w:hAnsiTheme="majorHAnsi"/>
          <w:i/>
          <w:iCs/>
        </w:rPr>
        <w:t>delete</w:t>
      </w:r>
      <w:r w:rsidRPr="00170ACC">
        <w:rPr>
          <w:rFonts w:asciiTheme="majorHAnsi" w:hAnsiTheme="majorHAnsi"/>
        </w:rPr>
        <w:t>), yang identik dengan penghapusan sebuah lembaran arsip yang ada di sebuah map arsip.</w:t>
      </w:r>
    </w:p>
    <w:p w:rsidR="006F6D2B" w:rsidRPr="00AA6941" w:rsidRDefault="00170ACC" w:rsidP="00AA6941">
      <w:pPr>
        <w:spacing w:line="276" w:lineRule="auto"/>
        <w:jc w:val="both"/>
        <w:rPr>
          <w:rFonts w:asciiTheme="majorHAnsi" w:hAnsiTheme="majorHAnsi" w:cs="Arial"/>
          <w:lang w:val="id-ID"/>
        </w:rPr>
      </w:pPr>
      <w:proofErr w:type="gramStart"/>
      <w:r w:rsidRPr="00170ACC">
        <w:rPr>
          <w:rFonts w:asciiTheme="majorHAnsi" w:hAnsiTheme="majorHAnsi"/>
        </w:rPr>
        <w:t>Operasi yang berkenaan dengan pembuatan objek (basis data dan tabel) merupakan operasi awal yang hanya dilakukan sekali dan berlaku seterusnya.</w:t>
      </w:r>
      <w:proofErr w:type="gramEnd"/>
      <w:r w:rsidRPr="00170ACC">
        <w:rPr>
          <w:rFonts w:asciiTheme="majorHAnsi" w:hAnsiTheme="majorHAnsi"/>
        </w:rPr>
        <w:t xml:space="preserve"> Sedang operasi-operasi yang berkaitan dengan isi tabel (data) merupakan operasi rutin yang </w:t>
      </w:r>
      <w:proofErr w:type="gramStart"/>
      <w:r w:rsidRPr="00170ACC">
        <w:rPr>
          <w:rFonts w:asciiTheme="majorHAnsi" w:hAnsiTheme="majorHAnsi"/>
        </w:rPr>
        <w:t>akan</w:t>
      </w:r>
      <w:proofErr w:type="gramEnd"/>
      <w:r w:rsidRPr="00170ACC">
        <w:rPr>
          <w:rFonts w:asciiTheme="majorHAnsi" w:hAnsiTheme="majorHAnsi"/>
        </w:rPr>
        <w:t xml:space="preserve"> berlangsung berulang-ulang dan karena itu operasi-operasi inilah yang lebih tepat mewakili aktivitas pengelolaan (</w:t>
      </w:r>
      <w:r w:rsidRPr="00170ACC">
        <w:rPr>
          <w:rFonts w:asciiTheme="majorHAnsi" w:hAnsiTheme="majorHAnsi"/>
          <w:i/>
          <w:iCs/>
        </w:rPr>
        <w:t>management</w:t>
      </w:r>
      <w:r w:rsidRPr="00170ACC">
        <w:rPr>
          <w:rFonts w:asciiTheme="majorHAnsi" w:hAnsiTheme="majorHAnsi"/>
        </w:rPr>
        <w:t>) dan pengolahan (</w:t>
      </w:r>
      <w:r w:rsidRPr="00170ACC">
        <w:rPr>
          <w:rFonts w:asciiTheme="majorHAnsi" w:hAnsiTheme="majorHAnsi"/>
          <w:i/>
          <w:iCs/>
        </w:rPr>
        <w:t>processing</w:t>
      </w:r>
      <w:r w:rsidRPr="00170ACC">
        <w:rPr>
          <w:rFonts w:asciiTheme="majorHAnsi" w:hAnsiTheme="majorHAnsi"/>
        </w:rPr>
        <w:t>) data dalam basis data.</w:t>
      </w:r>
    </w:p>
    <w:p w:rsidR="006F6D2B" w:rsidRPr="00170ACC" w:rsidRDefault="006F6D2B" w:rsidP="00170ACC">
      <w:pPr>
        <w:pStyle w:val="Heading1"/>
        <w:numPr>
          <w:ilvl w:val="1"/>
          <w:numId w:val="3"/>
        </w:numPr>
        <w:spacing w:line="276" w:lineRule="auto"/>
        <w:ind w:left="426"/>
        <w:rPr>
          <w:rFonts w:cs="Arial"/>
          <w:color w:val="000000" w:themeColor="text1"/>
          <w:szCs w:val="24"/>
          <w:lang w:val="id-ID"/>
        </w:rPr>
      </w:pPr>
      <w:r w:rsidRPr="00170ACC">
        <w:rPr>
          <w:rFonts w:cs="Arial"/>
          <w:color w:val="000000" w:themeColor="text1"/>
          <w:szCs w:val="24"/>
          <w:lang w:val="id-ID"/>
        </w:rPr>
        <w:t>Objektif Basis Data</w:t>
      </w:r>
    </w:p>
    <w:p w:rsidR="006F6D2B" w:rsidRPr="00AA6941" w:rsidRDefault="006F6D2B" w:rsidP="00AA6941">
      <w:pPr>
        <w:spacing w:line="276" w:lineRule="auto"/>
        <w:rPr>
          <w:rFonts w:asciiTheme="majorHAnsi" w:hAnsiTheme="majorHAnsi"/>
          <w:lang w:val="id-ID"/>
        </w:rPr>
      </w:pPr>
    </w:p>
    <w:p w:rsidR="00E37031" w:rsidRPr="00E37031" w:rsidRDefault="00E37031" w:rsidP="00E37031">
      <w:pPr>
        <w:spacing w:line="276" w:lineRule="auto"/>
        <w:rPr>
          <w:rFonts w:asciiTheme="majorHAnsi" w:hAnsiTheme="majorHAnsi"/>
          <w:lang w:val="id-ID"/>
        </w:rPr>
      </w:pPr>
      <w:proofErr w:type="gramStart"/>
      <w:r w:rsidRPr="00E37031">
        <w:rPr>
          <w:rFonts w:asciiTheme="majorHAnsi" w:hAnsiTheme="majorHAnsi"/>
        </w:rPr>
        <w:t>Telah disebutkan di awal bahwa tujuan awal dan utama dalam pengelolaan data dalam sebuah basis data adalah agar kita dapat memperoleh/menemukan kembali data (yang kita cari) dengan mudah dan cepat.</w:t>
      </w:r>
      <w:proofErr w:type="gramEnd"/>
      <w:r w:rsidRPr="00E37031">
        <w:rPr>
          <w:rFonts w:asciiTheme="majorHAnsi" w:hAnsiTheme="majorHAnsi"/>
        </w:rPr>
        <w:t xml:space="preserve"> Disamping itu, pemamfaatan basis data untuk pengelolaan data, juga memiliki tujuan-tujuan lain.</w:t>
      </w:r>
    </w:p>
    <w:p w:rsidR="00E37031" w:rsidRPr="00E37031" w:rsidRDefault="00E37031" w:rsidP="00E37031">
      <w:pPr>
        <w:spacing w:line="276" w:lineRule="auto"/>
        <w:rPr>
          <w:rFonts w:asciiTheme="majorHAnsi" w:hAnsiTheme="majorHAnsi"/>
        </w:rPr>
      </w:pPr>
      <w:r w:rsidRPr="00E37031">
        <w:rPr>
          <w:rFonts w:asciiTheme="majorHAnsi" w:hAnsiTheme="majorHAnsi"/>
        </w:rPr>
        <w:br/>
        <w:t xml:space="preserve">Secara lebih lengkap, pemanfaatan basis data dilakukan untuk memenuhi sejumlah tujuan (objektif) seperti buku </w:t>
      </w:r>
      <w:proofErr w:type="gramStart"/>
      <w:r w:rsidRPr="00E37031">
        <w:rPr>
          <w:rFonts w:asciiTheme="majorHAnsi" w:hAnsiTheme="majorHAnsi"/>
        </w:rPr>
        <w:t>ini :</w:t>
      </w:r>
      <w:proofErr w:type="gramEnd"/>
    </w:p>
    <w:p w:rsidR="00E37031" w:rsidRPr="00E37031" w:rsidRDefault="00E37031" w:rsidP="00135BF4">
      <w:pPr>
        <w:numPr>
          <w:ilvl w:val="0"/>
          <w:numId w:val="29"/>
        </w:numPr>
        <w:spacing w:before="100" w:beforeAutospacing="1" w:after="100" w:afterAutospacing="1" w:line="276" w:lineRule="auto"/>
        <w:rPr>
          <w:rFonts w:asciiTheme="majorHAnsi" w:hAnsiTheme="majorHAnsi"/>
        </w:rPr>
      </w:pPr>
      <w:r w:rsidRPr="00E37031">
        <w:rPr>
          <w:rFonts w:asciiTheme="majorHAnsi" w:hAnsiTheme="majorHAnsi"/>
          <w:b/>
          <w:bCs/>
        </w:rPr>
        <w:t>Kecepatan dan Kemudahan (</w:t>
      </w:r>
      <w:r w:rsidRPr="00E37031">
        <w:rPr>
          <w:rFonts w:asciiTheme="majorHAnsi" w:hAnsiTheme="majorHAnsi"/>
          <w:b/>
          <w:bCs/>
          <w:i/>
          <w:iCs/>
        </w:rPr>
        <w:t>Speed</w:t>
      </w:r>
      <w:r w:rsidRPr="00E37031">
        <w:rPr>
          <w:rFonts w:asciiTheme="majorHAnsi" w:hAnsiTheme="majorHAnsi"/>
          <w:b/>
          <w:bCs/>
        </w:rPr>
        <w:t>);</w:t>
      </w:r>
      <w:r w:rsidRPr="00E37031">
        <w:rPr>
          <w:rFonts w:asciiTheme="majorHAnsi" w:hAnsiTheme="majorHAnsi"/>
        </w:rPr>
        <w:t>Pemanfaatan basis data memungkinkan kita untuk dapat menyimpan data atau melakukan perubahan/manipulasi terhadap data atau menampilkan kembali data tersebut dengan lebih cepat dan mudah, daripada jika kita menyimpan data secara manual (non elektronis) atau secara elektronis (tetapi tidak dalam bentuk penerapan basis data, misalnya dalam bentuk spread sheet atau dokumen teks biasa)</w:t>
      </w:r>
    </w:p>
    <w:p w:rsidR="00E37031" w:rsidRPr="00E37031" w:rsidRDefault="00E37031" w:rsidP="00135BF4">
      <w:pPr>
        <w:numPr>
          <w:ilvl w:val="0"/>
          <w:numId w:val="29"/>
        </w:numPr>
        <w:spacing w:before="100" w:beforeAutospacing="1" w:after="100" w:afterAutospacing="1" w:line="276" w:lineRule="auto"/>
        <w:rPr>
          <w:rFonts w:asciiTheme="majorHAnsi" w:hAnsiTheme="majorHAnsi"/>
        </w:rPr>
      </w:pPr>
      <w:r w:rsidRPr="00E37031">
        <w:rPr>
          <w:rFonts w:asciiTheme="majorHAnsi" w:hAnsiTheme="majorHAnsi"/>
          <w:b/>
          <w:bCs/>
        </w:rPr>
        <w:t>Efisiensi Ruang Penyimpanan (</w:t>
      </w:r>
      <w:r w:rsidRPr="00E37031">
        <w:rPr>
          <w:rFonts w:asciiTheme="majorHAnsi" w:hAnsiTheme="majorHAnsi"/>
          <w:b/>
          <w:bCs/>
          <w:i/>
          <w:iCs/>
        </w:rPr>
        <w:t>Space</w:t>
      </w:r>
      <w:r w:rsidRPr="00E37031">
        <w:rPr>
          <w:rFonts w:asciiTheme="majorHAnsi" w:hAnsiTheme="majorHAnsi"/>
          <w:b/>
          <w:bCs/>
        </w:rPr>
        <w:t>)</w:t>
      </w:r>
      <w:proofErr w:type="gramStart"/>
      <w:r w:rsidRPr="00E37031">
        <w:rPr>
          <w:rFonts w:asciiTheme="majorHAnsi" w:hAnsiTheme="majorHAnsi"/>
          <w:b/>
          <w:bCs/>
        </w:rPr>
        <w:t>;</w:t>
      </w:r>
      <w:r w:rsidRPr="00E37031">
        <w:rPr>
          <w:rFonts w:asciiTheme="majorHAnsi" w:hAnsiTheme="majorHAnsi"/>
        </w:rPr>
        <w:t>Karena</w:t>
      </w:r>
      <w:proofErr w:type="gramEnd"/>
      <w:r w:rsidRPr="00E37031">
        <w:rPr>
          <w:rFonts w:asciiTheme="majorHAnsi" w:hAnsiTheme="majorHAnsi"/>
        </w:rPr>
        <w:t xml:space="preserve"> keterkaitan yang erat antar kelompok data dalam sebuah basis data, maka redundansi (pengulangan) data pasti akan selalu ada. Banyaknya redundansi ini tentu </w:t>
      </w:r>
      <w:proofErr w:type="gramStart"/>
      <w:r w:rsidRPr="00E37031">
        <w:rPr>
          <w:rFonts w:asciiTheme="majorHAnsi" w:hAnsiTheme="majorHAnsi"/>
        </w:rPr>
        <w:t>akan</w:t>
      </w:r>
      <w:proofErr w:type="gramEnd"/>
      <w:r w:rsidRPr="00E37031">
        <w:rPr>
          <w:rFonts w:asciiTheme="majorHAnsi" w:hAnsiTheme="majorHAnsi"/>
        </w:rPr>
        <w:t xml:space="preserve"> memperbesar ruang penyimpanan (baik di memori utama maupun memori sekunder) yang harus disediakan. Dengan basis data, efisiensi/optimalisasi penggunaan ruang penyimpanan dapat dilakukan, karena kita dapat melakukan penekanan jumlah redundansi data, baik dengan menerapkan sejumlah pengkodean atau dengan </w:t>
      </w:r>
      <w:r w:rsidRPr="00E37031">
        <w:rPr>
          <w:rFonts w:asciiTheme="majorHAnsi" w:hAnsiTheme="majorHAnsi"/>
        </w:rPr>
        <w:lastRenderedPageBreak/>
        <w:t>membuat relasi-relasi (dalam bentuk file) antar kelompok data yang saling berhubungan.</w:t>
      </w:r>
    </w:p>
    <w:p w:rsidR="00E37031" w:rsidRPr="00E37031" w:rsidRDefault="00E37031" w:rsidP="00135BF4">
      <w:pPr>
        <w:numPr>
          <w:ilvl w:val="0"/>
          <w:numId w:val="29"/>
        </w:numPr>
        <w:spacing w:before="100" w:beforeAutospacing="1" w:after="100" w:afterAutospacing="1" w:line="276" w:lineRule="auto"/>
        <w:rPr>
          <w:rFonts w:asciiTheme="majorHAnsi" w:hAnsiTheme="majorHAnsi"/>
        </w:rPr>
      </w:pPr>
      <w:r w:rsidRPr="00E37031">
        <w:rPr>
          <w:rFonts w:asciiTheme="majorHAnsi" w:hAnsiTheme="majorHAnsi"/>
          <w:b/>
          <w:bCs/>
        </w:rPr>
        <w:t>Keakuratan (Accuracy)</w:t>
      </w:r>
      <w:proofErr w:type="gramStart"/>
      <w:r w:rsidRPr="00E37031">
        <w:rPr>
          <w:rFonts w:asciiTheme="majorHAnsi" w:hAnsiTheme="majorHAnsi"/>
          <w:b/>
          <w:bCs/>
        </w:rPr>
        <w:t>;</w:t>
      </w:r>
      <w:r w:rsidRPr="00E37031">
        <w:rPr>
          <w:rFonts w:asciiTheme="majorHAnsi" w:hAnsiTheme="majorHAnsi"/>
        </w:rPr>
        <w:t>Pemanfaatan</w:t>
      </w:r>
      <w:proofErr w:type="gramEnd"/>
      <w:r w:rsidRPr="00E37031">
        <w:rPr>
          <w:rFonts w:asciiTheme="majorHAnsi" w:hAnsiTheme="majorHAnsi"/>
        </w:rPr>
        <w:t xml:space="preserve"> pengkodean atau pembentukan relasi antar data bersama dengan penerapan aturan/batasan (constraint) tipe data, domain data, keunikan data, dan sebagainya, yang seara ketat dapat diterapkan dalam sebuah basis data, sangat berguna untuk menekan ketidakakuratan pemasukan/penyimpanan data.</w:t>
      </w:r>
    </w:p>
    <w:p w:rsidR="00E37031" w:rsidRPr="00E37031" w:rsidRDefault="00E37031" w:rsidP="00135BF4">
      <w:pPr>
        <w:numPr>
          <w:ilvl w:val="0"/>
          <w:numId w:val="29"/>
        </w:numPr>
        <w:spacing w:before="100" w:beforeAutospacing="1" w:after="100" w:afterAutospacing="1" w:line="276" w:lineRule="auto"/>
        <w:rPr>
          <w:rFonts w:asciiTheme="majorHAnsi" w:hAnsiTheme="majorHAnsi"/>
        </w:rPr>
      </w:pPr>
      <w:r w:rsidRPr="00E37031">
        <w:rPr>
          <w:rFonts w:asciiTheme="majorHAnsi" w:hAnsiTheme="majorHAnsi"/>
          <w:b/>
          <w:bCs/>
        </w:rPr>
        <w:t>Ketersediaan (Availability)</w:t>
      </w:r>
      <w:r w:rsidRPr="00E37031">
        <w:rPr>
          <w:rFonts w:asciiTheme="majorHAnsi" w:hAnsiTheme="majorHAnsi"/>
        </w:rPr>
        <w:t xml:space="preserve">; Pertumbuhan data (baik dari sisi jumlah maupun jenisnya) sejalan dengan waktu </w:t>
      </w:r>
      <w:proofErr w:type="gramStart"/>
      <w:r w:rsidRPr="00E37031">
        <w:rPr>
          <w:rFonts w:asciiTheme="majorHAnsi" w:hAnsiTheme="majorHAnsi"/>
        </w:rPr>
        <w:t>akan</w:t>
      </w:r>
      <w:proofErr w:type="gramEnd"/>
      <w:r w:rsidRPr="00E37031">
        <w:rPr>
          <w:rFonts w:asciiTheme="majorHAnsi" w:hAnsiTheme="majorHAnsi"/>
        </w:rPr>
        <w:t xml:space="preserve"> semakin membutuhkan ruang penyimpanan yang besar. Padahal tidak semua data itu selalu kita gunakan/butuhkan. Karena itu kita dapat memilah adanya data utama/master/referensi, data transaksi, data histori hingga data kadarluarsa. Data yang sudah jarang atau bahkan tidak pernah lagi kita gunakan, dapat kita atur untuk dilepaskan dari sistem basis data yang sedang aktif (menjadi off-line) baik dengan </w:t>
      </w:r>
      <w:proofErr w:type="gramStart"/>
      <w:r w:rsidRPr="00E37031">
        <w:rPr>
          <w:rFonts w:asciiTheme="majorHAnsi" w:hAnsiTheme="majorHAnsi"/>
        </w:rPr>
        <w:t>cara</w:t>
      </w:r>
      <w:proofErr w:type="gramEnd"/>
      <w:r w:rsidRPr="00E37031">
        <w:rPr>
          <w:rFonts w:asciiTheme="majorHAnsi" w:hAnsiTheme="majorHAnsi"/>
        </w:rPr>
        <w:t xml:space="preserve"> penghapusan atau dengan memindahkannya ke media penyimpanan off-line (seperti removable disk atau tape). Di sisi </w:t>
      </w:r>
      <w:proofErr w:type="gramStart"/>
      <w:r w:rsidRPr="00E37031">
        <w:rPr>
          <w:rFonts w:asciiTheme="majorHAnsi" w:hAnsiTheme="majorHAnsi"/>
        </w:rPr>
        <w:t>lain</w:t>
      </w:r>
      <w:proofErr w:type="gramEnd"/>
      <w:r w:rsidRPr="00E37031">
        <w:rPr>
          <w:rFonts w:asciiTheme="majorHAnsi" w:hAnsiTheme="majorHAnsi"/>
        </w:rPr>
        <w:t>, karena kepentingan pemakaian data, sebuah basis data dapat memiliki data yang disebar di banyak lokasi geografis. Data nasabah sebuah bank, misalnya, dipisah-pisah dan disimpan di lokasi yang sesuai dengan keberadaan nasabah. Dengan pemanfaatan teknologi jaringan komputer, data yang berada di suatu lokasi/cabang, dapat juga diakses (menjadi tersedia/available) bagi lokasi/cabang lain.</w:t>
      </w:r>
    </w:p>
    <w:p w:rsidR="00E37031" w:rsidRPr="00E37031" w:rsidRDefault="00E37031" w:rsidP="00135BF4">
      <w:pPr>
        <w:numPr>
          <w:ilvl w:val="0"/>
          <w:numId w:val="29"/>
        </w:numPr>
        <w:spacing w:before="100" w:beforeAutospacing="1" w:after="100" w:afterAutospacing="1" w:line="276" w:lineRule="auto"/>
        <w:rPr>
          <w:rFonts w:asciiTheme="majorHAnsi" w:hAnsiTheme="majorHAnsi"/>
        </w:rPr>
      </w:pPr>
      <w:r w:rsidRPr="00E37031">
        <w:rPr>
          <w:rFonts w:asciiTheme="majorHAnsi" w:hAnsiTheme="majorHAnsi"/>
          <w:b/>
          <w:bCs/>
        </w:rPr>
        <w:t>Kelengkapan (Completenes)</w:t>
      </w:r>
      <w:r w:rsidRPr="00E37031">
        <w:rPr>
          <w:rFonts w:asciiTheme="majorHAnsi" w:hAnsiTheme="majorHAnsi"/>
        </w:rPr>
        <w:t xml:space="preserve">; Lengkap/tidaknya data yang kita kelola dalam sebuah basis data bersifat relatif (baik terhadap kebutuhan pemakai maupun terhadap waktu). Bila seorang pemakai sudah menganggap bahwa data yang dipelihara sudah lengkap, maka pemakai yang lain belum tentu berpendapat </w:t>
      </w:r>
      <w:proofErr w:type="gramStart"/>
      <w:r w:rsidRPr="00E37031">
        <w:rPr>
          <w:rFonts w:asciiTheme="majorHAnsi" w:hAnsiTheme="majorHAnsi"/>
        </w:rPr>
        <w:t>sama</w:t>
      </w:r>
      <w:proofErr w:type="gramEnd"/>
      <w:r w:rsidRPr="00E37031">
        <w:rPr>
          <w:rFonts w:asciiTheme="majorHAnsi" w:hAnsiTheme="majorHAnsi"/>
        </w:rPr>
        <w:t xml:space="preserve">. Atau, yang sekarang dianggap sudah lengkap, belum tentu di masa yang </w:t>
      </w:r>
      <w:proofErr w:type="gramStart"/>
      <w:r w:rsidRPr="00E37031">
        <w:rPr>
          <w:rFonts w:asciiTheme="majorHAnsi" w:hAnsiTheme="majorHAnsi"/>
        </w:rPr>
        <w:t>akan</w:t>
      </w:r>
      <w:proofErr w:type="gramEnd"/>
      <w:r w:rsidRPr="00E37031">
        <w:rPr>
          <w:rFonts w:asciiTheme="majorHAnsi" w:hAnsiTheme="majorHAnsi"/>
        </w:rPr>
        <w:t xml:space="preserve"> datang juga demikian. Dalam sebuah basis data, di samping data kita juga harus menyimpan struktur (baik yang mendefinisikan objek-objek dalam basis data maupun definisi dari tiap objek, seperti struktur file/tabel</w:t>
      </w:r>
      <w:proofErr w:type="gramStart"/>
      <w:r w:rsidRPr="00E37031">
        <w:rPr>
          <w:rFonts w:asciiTheme="majorHAnsi" w:hAnsiTheme="majorHAnsi"/>
        </w:rPr>
        <w:t>  atau</w:t>
      </w:r>
      <w:proofErr w:type="gramEnd"/>
      <w:r w:rsidRPr="00E37031">
        <w:rPr>
          <w:rFonts w:asciiTheme="majorHAnsi" w:hAnsiTheme="majorHAnsi"/>
        </w:rPr>
        <w:t xml:space="preserve"> indeks). Untuk mengakomodasi kebutuhan kelengkapan data yang semakin berkembang, maka kita tidak hanya dapat menambah record-record data, tetapi juga dapat melakukan perubahan struktur dalam basis data, baik dalam bentuk penambahan objek baru (tabel) atau dengan penambahan field-field baru pada suatu tabel. </w:t>
      </w:r>
    </w:p>
    <w:p w:rsidR="00E37031" w:rsidRPr="00B8007A" w:rsidRDefault="00E37031" w:rsidP="00135BF4">
      <w:pPr>
        <w:numPr>
          <w:ilvl w:val="0"/>
          <w:numId w:val="29"/>
        </w:numPr>
        <w:spacing w:before="100" w:beforeAutospacing="1" w:after="100" w:afterAutospacing="1" w:line="276" w:lineRule="auto"/>
        <w:rPr>
          <w:rFonts w:asciiTheme="majorHAnsi" w:hAnsiTheme="majorHAnsi"/>
        </w:rPr>
      </w:pPr>
      <w:r w:rsidRPr="00E37031">
        <w:rPr>
          <w:rFonts w:asciiTheme="majorHAnsi" w:hAnsiTheme="majorHAnsi"/>
          <w:b/>
          <w:bCs/>
        </w:rPr>
        <w:t>Keamanan (Security)</w:t>
      </w:r>
      <w:r w:rsidRPr="00E37031">
        <w:rPr>
          <w:rFonts w:asciiTheme="majorHAnsi" w:hAnsiTheme="majorHAnsi"/>
        </w:rPr>
        <w:t>; memang ada sejumlah (aplikasi) pengelola basis data yang tidak menerapkan aspek keamanan dalam penggunaan basis data. Tetapi untuk sistem yang besar dan serius, aspek keamanan juga dapat diterapkan dengan ketat. Dengan begitu kita dapat menentukan siapa-siapa (pemakai) yang boleh menggunakan basis data beserta objek-objek</w:t>
      </w:r>
      <w:proofErr w:type="gramStart"/>
      <w:r w:rsidRPr="00E37031">
        <w:rPr>
          <w:rFonts w:asciiTheme="majorHAnsi" w:hAnsiTheme="majorHAnsi"/>
        </w:rPr>
        <w:t>  di</w:t>
      </w:r>
      <w:proofErr w:type="gramEnd"/>
      <w:r w:rsidRPr="00E37031">
        <w:rPr>
          <w:rFonts w:asciiTheme="majorHAnsi" w:hAnsiTheme="majorHAnsi"/>
        </w:rPr>
        <w:t xml:space="preserve"> dalamnya dan menentukan jenis-jenis operasi apa saja yang boleh dilakukannya.</w:t>
      </w:r>
    </w:p>
    <w:p w:rsidR="00B8007A" w:rsidRPr="00E37031" w:rsidRDefault="00B8007A" w:rsidP="00B8007A">
      <w:pPr>
        <w:spacing w:before="100" w:beforeAutospacing="1" w:after="100" w:afterAutospacing="1" w:line="276" w:lineRule="auto"/>
        <w:ind w:left="720"/>
        <w:rPr>
          <w:rFonts w:asciiTheme="majorHAnsi" w:hAnsiTheme="majorHAnsi"/>
        </w:rPr>
      </w:pPr>
    </w:p>
    <w:p w:rsidR="00E37031" w:rsidRPr="00E37031" w:rsidRDefault="00E37031" w:rsidP="00135BF4">
      <w:pPr>
        <w:numPr>
          <w:ilvl w:val="0"/>
          <w:numId w:val="29"/>
        </w:numPr>
        <w:spacing w:before="100" w:beforeAutospacing="1" w:after="100" w:afterAutospacing="1" w:line="276" w:lineRule="auto"/>
        <w:rPr>
          <w:rFonts w:asciiTheme="majorHAnsi" w:hAnsiTheme="majorHAnsi"/>
        </w:rPr>
      </w:pPr>
      <w:r w:rsidRPr="00E37031">
        <w:rPr>
          <w:rFonts w:asciiTheme="majorHAnsi" w:hAnsiTheme="majorHAnsi"/>
          <w:b/>
          <w:bCs/>
        </w:rPr>
        <w:lastRenderedPageBreak/>
        <w:t>Kebersamaan Pemakaian (Sharability)</w:t>
      </w:r>
      <w:r w:rsidRPr="00E37031">
        <w:rPr>
          <w:rFonts w:asciiTheme="majorHAnsi" w:hAnsiTheme="majorHAnsi"/>
        </w:rPr>
        <w:t xml:space="preserve">; Pemakai basis data seringkali tidak terbatas pada satu pemakai saja, atau di satu lokasi saja atau oleh satu sistem/aplikasi saja. Data pegawai dalam basis data kepegawaian, misalnya, dapat digunakan oleh banyak pemakai, dari sejumlah departemen dalam perusahaan atau oleh banyak sistem (sistem penggajian, sistem akuntansi, sistem inventori, dan sebagainya). Basis data yang dikelola oleh sistem (aplikasi) yang mendukung lingkungan multiuser, </w:t>
      </w:r>
      <w:proofErr w:type="gramStart"/>
      <w:r w:rsidRPr="00E37031">
        <w:rPr>
          <w:rFonts w:asciiTheme="majorHAnsi" w:hAnsiTheme="majorHAnsi"/>
        </w:rPr>
        <w:t>akan</w:t>
      </w:r>
      <w:proofErr w:type="gramEnd"/>
      <w:r w:rsidRPr="00E37031">
        <w:rPr>
          <w:rFonts w:asciiTheme="majorHAnsi" w:hAnsiTheme="majorHAnsi"/>
        </w:rPr>
        <w:t xml:space="preserve"> dapat memenuhi kebutuhan ini, tetapi tetap dengan menjaga/menghindari (karena data yang sama diubah oleh banyak pemakai pada saat yang bersamaan) atau kondisi deadlock (karena ada banyak pemakai yang saling menunggu untuk menggunakan data). </w:t>
      </w:r>
    </w:p>
    <w:p w:rsidR="006F6D2B" w:rsidRPr="00B8007A" w:rsidRDefault="006F6D2B" w:rsidP="00AA6941">
      <w:pPr>
        <w:spacing w:line="276" w:lineRule="auto"/>
        <w:jc w:val="both"/>
        <w:rPr>
          <w:rFonts w:asciiTheme="majorHAnsi" w:hAnsiTheme="majorHAnsi" w:cs="Arial"/>
          <w:b/>
          <w:sz w:val="28"/>
          <w:lang w:val="id-ID"/>
        </w:rPr>
      </w:pPr>
    </w:p>
    <w:p w:rsidR="006F6D2B" w:rsidRPr="00B8007A" w:rsidRDefault="00B8007A" w:rsidP="00B8007A">
      <w:pPr>
        <w:pStyle w:val="ListParagraph"/>
        <w:numPr>
          <w:ilvl w:val="1"/>
          <w:numId w:val="3"/>
        </w:numPr>
        <w:spacing w:line="276" w:lineRule="auto"/>
        <w:ind w:left="426"/>
        <w:jc w:val="both"/>
        <w:rPr>
          <w:rFonts w:asciiTheme="majorHAnsi" w:hAnsiTheme="majorHAnsi" w:cs="Arial"/>
          <w:b/>
          <w:sz w:val="28"/>
          <w:lang w:val="id-ID"/>
        </w:rPr>
      </w:pPr>
      <w:r w:rsidRPr="00B8007A">
        <w:rPr>
          <w:rFonts w:asciiTheme="majorHAnsi" w:hAnsiTheme="majorHAnsi" w:cs="Arial"/>
          <w:b/>
          <w:sz w:val="28"/>
          <w:lang w:val="id-ID"/>
        </w:rPr>
        <w:t>Keunggulan</w:t>
      </w:r>
      <w:r>
        <w:rPr>
          <w:rFonts w:asciiTheme="majorHAnsi" w:hAnsiTheme="majorHAnsi" w:cs="Arial"/>
          <w:b/>
          <w:sz w:val="28"/>
          <w:lang w:val="id-ID"/>
        </w:rPr>
        <w:t xml:space="preserve"> dan keurangan dari basis d</w:t>
      </w:r>
      <w:r w:rsidRPr="00B8007A">
        <w:rPr>
          <w:rFonts w:asciiTheme="majorHAnsi" w:hAnsiTheme="majorHAnsi" w:cs="Arial"/>
          <w:b/>
          <w:sz w:val="28"/>
          <w:lang w:val="id-ID"/>
        </w:rPr>
        <w:t>ata</w:t>
      </w:r>
    </w:p>
    <w:p w:rsidR="006F6D2B" w:rsidRPr="00AA6941" w:rsidRDefault="006F6D2B" w:rsidP="00AA6941">
      <w:pPr>
        <w:spacing w:line="276" w:lineRule="auto"/>
        <w:jc w:val="both"/>
        <w:rPr>
          <w:rFonts w:asciiTheme="majorHAnsi" w:hAnsiTheme="majorHAnsi"/>
        </w:rPr>
      </w:pPr>
      <w:r w:rsidRPr="00AA6941">
        <w:rPr>
          <w:rFonts w:asciiTheme="majorHAnsi" w:hAnsiTheme="majorHAnsi"/>
          <w:b/>
        </w:rPr>
        <w:t>Keunggulan</w:t>
      </w:r>
      <w:r w:rsidRPr="00AA6941">
        <w:rPr>
          <w:rFonts w:asciiTheme="majorHAnsi" w:hAnsiTheme="majorHAnsi"/>
        </w:rPr>
        <w:t xml:space="preserve"> penerapan konsep database</w:t>
      </w:r>
    </w:p>
    <w:p w:rsidR="006F6D2B" w:rsidRPr="00B8007A" w:rsidRDefault="006F6D2B" w:rsidP="00135BF4">
      <w:pPr>
        <w:pStyle w:val="ListParagraph"/>
        <w:numPr>
          <w:ilvl w:val="0"/>
          <w:numId w:val="31"/>
        </w:numPr>
        <w:suppressAutoHyphens/>
        <w:spacing w:line="276" w:lineRule="auto"/>
        <w:jc w:val="both"/>
        <w:rPr>
          <w:rFonts w:asciiTheme="majorHAnsi" w:hAnsiTheme="majorHAnsi"/>
        </w:rPr>
      </w:pPr>
      <w:r w:rsidRPr="00B8007A">
        <w:rPr>
          <w:rFonts w:asciiTheme="majorHAnsi" w:hAnsiTheme="majorHAnsi"/>
        </w:rPr>
        <w:t>Independensi program-data</w:t>
      </w:r>
    </w:p>
    <w:p w:rsidR="006F6D2B" w:rsidRPr="00AA6941" w:rsidRDefault="006F6D2B" w:rsidP="00135BF4">
      <w:pPr>
        <w:numPr>
          <w:ilvl w:val="0"/>
          <w:numId w:val="31"/>
        </w:numPr>
        <w:suppressAutoHyphens/>
        <w:spacing w:line="276" w:lineRule="auto"/>
        <w:jc w:val="both"/>
        <w:rPr>
          <w:rFonts w:asciiTheme="majorHAnsi" w:hAnsiTheme="majorHAnsi"/>
        </w:rPr>
      </w:pPr>
      <w:r w:rsidRPr="00AA6941">
        <w:rPr>
          <w:rFonts w:asciiTheme="majorHAnsi" w:hAnsiTheme="majorHAnsi"/>
        </w:rPr>
        <w:t>Meminimalkan redundansi data</w:t>
      </w:r>
    </w:p>
    <w:p w:rsidR="006F6D2B" w:rsidRPr="00AA6941" w:rsidRDefault="006F6D2B" w:rsidP="00135BF4">
      <w:pPr>
        <w:numPr>
          <w:ilvl w:val="0"/>
          <w:numId w:val="31"/>
        </w:numPr>
        <w:suppressAutoHyphens/>
        <w:spacing w:line="276" w:lineRule="auto"/>
        <w:jc w:val="both"/>
        <w:rPr>
          <w:rFonts w:asciiTheme="majorHAnsi" w:hAnsiTheme="majorHAnsi"/>
        </w:rPr>
      </w:pPr>
      <w:r w:rsidRPr="00AA6941">
        <w:rPr>
          <w:rFonts w:asciiTheme="majorHAnsi" w:hAnsiTheme="majorHAnsi"/>
        </w:rPr>
        <w:t>Meningkatkan konsitensi data</w:t>
      </w:r>
    </w:p>
    <w:p w:rsidR="006F6D2B" w:rsidRPr="00AA6941" w:rsidRDefault="006F6D2B" w:rsidP="00135BF4">
      <w:pPr>
        <w:numPr>
          <w:ilvl w:val="0"/>
          <w:numId w:val="31"/>
        </w:numPr>
        <w:suppressAutoHyphens/>
        <w:spacing w:line="276" w:lineRule="auto"/>
        <w:jc w:val="both"/>
        <w:rPr>
          <w:rFonts w:asciiTheme="majorHAnsi" w:hAnsiTheme="majorHAnsi"/>
        </w:rPr>
      </w:pPr>
      <w:r w:rsidRPr="00AA6941">
        <w:rPr>
          <w:rFonts w:asciiTheme="majorHAnsi" w:hAnsiTheme="majorHAnsi"/>
        </w:rPr>
        <w:t>Meningkatkan kemampuan berbagai data</w:t>
      </w:r>
    </w:p>
    <w:p w:rsidR="006F6D2B" w:rsidRPr="00AA6941" w:rsidRDefault="006F6D2B" w:rsidP="00135BF4">
      <w:pPr>
        <w:numPr>
          <w:ilvl w:val="0"/>
          <w:numId w:val="31"/>
        </w:numPr>
        <w:suppressAutoHyphens/>
        <w:spacing w:line="276" w:lineRule="auto"/>
        <w:jc w:val="both"/>
        <w:rPr>
          <w:rFonts w:asciiTheme="majorHAnsi" w:hAnsiTheme="majorHAnsi"/>
        </w:rPr>
      </w:pPr>
      <w:r w:rsidRPr="00AA6941">
        <w:rPr>
          <w:rFonts w:asciiTheme="majorHAnsi" w:eastAsia="Garamond" w:hAnsiTheme="majorHAnsi"/>
        </w:rPr>
        <w:t xml:space="preserve">Meningkatkan produktivitas </w:t>
      </w:r>
      <w:r w:rsidRPr="00AA6941">
        <w:rPr>
          <w:rFonts w:asciiTheme="majorHAnsi" w:hAnsiTheme="majorHAnsi"/>
        </w:rPr>
        <w:t>pengembangan aplikasi</w:t>
      </w:r>
    </w:p>
    <w:p w:rsidR="006F6D2B" w:rsidRPr="00AA6941" w:rsidRDefault="006F6D2B" w:rsidP="00135BF4">
      <w:pPr>
        <w:numPr>
          <w:ilvl w:val="0"/>
          <w:numId w:val="31"/>
        </w:numPr>
        <w:suppressAutoHyphens/>
        <w:spacing w:line="276" w:lineRule="auto"/>
        <w:jc w:val="both"/>
        <w:rPr>
          <w:rFonts w:asciiTheme="majorHAnsi" w:hAnsiTheme="majorHAnsi"/>
        </w:rPr>
      </w:pPr>
      <w:r w:rsidRPr="00AA6941">
        <w:rPr>
          <w:rFonts w:asciiTheme="majorHAnsi" w:hAnsiTheme="majorHAnsi"/>
        </w:rPr>
        <w:t>Meningkatkan pencapaian standarisasi</w:t>
      </w:r>
    </w:p>
    <w:p w:rsidR="006F6D2B" w:rsidRPr="00AA6941" w:rsidRDefault="006F6D2B" w:rsidP="00135BF4">
      <w:pPr>
        <w:numPr>
          <w:ilvl w:val="0"/>
          <w:numId w:val="31"/>
        </w:numPr>
        <w:suppressAutoHyphens/>
        <w:spacing w:line="276" w:lineRule="auto"/>
        <w:jc w:val="both"/>
        <w:rPr>
          <w:rFonts w:asciiTheme="majorHAnsi" w:hAnsiTheme="majorHAnsi"/>
        </w:rPr>
      </w:pPr>
      <w:r w:rsidRPr="00AA6941">
        <w:rPr>
          <w:rFonts w:asciiTheme="majorHAnsi" w:hAnsiTheme="majorHAnsi"/>
        </w:rPr>
        <w:t>Meningkatkan kualitas data</w:t>
      </w:r>
    </w:p>
    <w:p w:rsidR="006F6D2B" w:rsidRPr="00AA6941" w:rsidRDefault="006F6D2B" w:rsidP="00135BF4">
      <w:pPr>
        <w:numPr>
          <w:ilvl w:val="0"/>
          <w:numId w:val="31"/>
        </w:numPr>
        <w:suppressAutoHyphens/>
        <w:spacing w:line="276" w:lineRule="auto"/>
        <w:jc w:val="both"/>
        <w:rPr>
          <w:rFonts w:asciiTheme="majorHAnsi" w:hAnsiTheme="majorHAnsi"/>
          <w:lang w:val="sv-SE"/>
        </w:rPr>
      </w:pPr>
      <w:r w:rsidRPr="00AA6941">
        <w:rPr>
          <w:rFonts w:asciiTheme="majorHAnsi" w:eastAsia="Garamond" w:hAnsiTheme="majorHAnsi"/>
          <w:lang w:val="sv-SE"/>
        </w:rPr>
        <w:t xml:space="preserve">Meningkatkan tanggapan dan kemudahan </w:t>
      </w:r>
      <w:r w:rsidRPr="00AA6941">
        <w:rPr>
          <w:rFonts w:asciiTheme="majorHAnsi" w:hAnsiTheme="majorHAnsi"/>
          <w:lang w:val="sv-SE"/>
        </w:rPr>
        <w:t>akses terhadap data</w:t>
      </w:r>
    </w:p>
    <w:p w:rsidR="00CA3860" w:rsidRPr="00B8007A" w:rsidRDefault="006F6D2B" w:rsidP="00135BF4">
      <w:pPr>
        <w:numPr>
          <w:ilvl w:val="0"/>
          <w:numId w:val="31"/>
        </w:numPr>
        <w:suppressAutoHyphens/>
        <w:spacing w:line="276" w:lineRule="auto"/>
        <w:jc w:val="both"/>
        <w:rPr>
          <w:rFonts w:asciiTheme="majorHAnsi" w:hAnsiTheme="majorHAnsi"/>
        </w:rPr>
      </w:pPr>
      <w:r w:rsidRPr="00AA6941">
        <w:rPr>
          <w:rFonts w:asciiTheme="majorHAnsi" w:hAnsiTheme="majorHAnsi"/>
        </w:rPr>
        <w:t>Mengurangi pemeliharaan program</w:t>
      </w:r>
    </w:p>
    <w:p w:rsidR="00B8007A" w:rsidRDefault="00B8007A" w:rsidP="00B8007A">
      <w:pPr>
        <w:suppressAutoHyphens/>
        <w:spacing w:line="276" w:lineRule="auto"/>
        <w:jc w:val="both"/>
        <w:rPr>
          <w:rFonts w:asciiTheme="majorHAnsi" w:hAnsiTheme="majorHAnsi"/>
          <w:lang w:val="id-ID"/>
        </w:rPr>
      </w:pPr>
    </w:p>
    <w:p w:rsidR="00B8007A" w:rsidRDefault="00B8007A" w:rsidP="00B8007A">
      <w:pPr>
        <w:suppressAutoHyphens/>
        <w:spacing w:line="276" w:lineRule="auto"/>
        <w:jc w:val="both"/>
        <w:rPr>
          <w:rFonts w:asciiTheme="majorHAnsi" w:hAnsiTheme="majorHAnsi"/>
          <w:lang w:val="id-ID"/>
        </w:rPr>
      </w:pPr>
      <w:r w:rsidRPr="00B8007A">
        <w:rPr>
          <w:rFonts w:asciiTheme="majorHAnsi" w:hAnsiTheme="majorHAnsi"/>
          <w:b/>
          <w:lang w:val="id-ID"/>
        </w:rPr>
        <w:t>Kekurangan</w:t>
      </w:r>
      <w:r>
        <w:rPr>
          <w:rFonts w:asciiTheme="majorHAnsi" w:hAnsiTheme="majorHAnsi"/>
          <w:b/>
          <w:lang w:val="id-ID"/>
        </w:rPr>
        <w:t xml:space="preserve"> </w:t>
      </w:r>
      <w:r w:rsidRPr="00B8007A">
        <w:rPr>
          <w:rFonts w:asciiTheme="majorHAnsi" w:hAnsiTheme="majorHAnsi"/>
          <w:lang w:val="id-ID"/>
        </w:rPr>
        <w:t xml:space="preserve">penerapan konsep </w:t>
      </w:r>
      <w:r>
        <w:rPr>
          <w:rFonts w:asciiTheme="majorHAnsi" w:hAnsiTheme="majorHAnsi"/>
          <w:lang w:val="id-ID"/>
        </w:rPr>
        <w:t>database</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sz w:val="14"/>
          <w:szCs w:val="14"/>
          <w:lang w:val="id-ID" w:eastAsia="id-ID"/>
        </w:rPr>
        <w:t> </w:t>
      </w:r>
      <w:r w:rsidRPr="00B8007A">
        <w:rPr>
          <w:color w:val="000000" w:themeColor="text1"/>
          <w:lang w:val="id-ID" w:eastAsia="id-ID"/>
        </w:rPr>
        <w:t>Mudah terjadinya plagiat</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lang w:val="id-ID" w:eastAsia="id-ID"/>
        </w:rPr>
        <w:t>Diperlukan tempat penyimpanan yeng cukup besar</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sz w:val="14"/>
          <w:szCs w:val="14"/>
          <w:lang w:val="id-ID" w:eastAsia="id-ID"/>
        </w:rPr>
        <w:t> </w:t>
      </w:r>
      <w:r w:rsidRPr="00B8007A">
        <w:rPr>
          <w:color w:val="000000" w:themeColor="text1"/>
          <w:lang w:val="id-ID" w:eastAsia="id-ID"/>
        </w:rPr>
        <w:t>Diperlukan tenaga yang terampil dalam mengolah data</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sz w:val="14"/>
          <w:szCs w:val="14"/>
          <w:lang w:val="id-ID" w:eastAsia="id-ID"/>
        </w:rPr>
        <w:t> </w:t>
      </w:r>
      <w:r w:rsidRPr="00B8007A">
        <w:rPr>
          <w:color w:val="000000" w:themeColor="text1"/>
          <w:lang w:val="id-ID" w:eastAsia="id-ID"/>
        </w:rPr>
        <w:t>Perangkat lunaknya mahal</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sz w:val="14"/>
          <w:szCs w:val="14"/>
          <w:lang w:val="id-ID" w:eastAsia="id-ID"/>
        </w:rPr>
        <w:t> </w:t>
      </w:r>
      <w:r w:rsidRPr="00B8007A">
        <w:rPr>
          <w:color w:val="000000" w:themeColor="text1"/>
          <w:lang w:val="id-ID" w:eastAsia="id-ID"/>
        </w:rPr>
        <w:t>Kerusakan di sistem basis data mempengaruhi departemen yang terkait</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sz w:val="14"/>
          <w:szCs w:val="14"/>
          <w:lang w:val="id-ID" w:eastAsia="id-ID"/>
        </w:rPr>
        <w:t> </w:t>
      </w:r>
      <w:r w:rsidRPr="00B8007A">
        <w:rPr>
          <w:color w:val="000000" w:themeColor="text1"/>
          <w:lang w:val="id-ID" w:eastAsia="id-ID"/>
        </w:rPr>
        <w:t>Dampak dari kesalahan cara kerja</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sz w:val="14"/>
          <w:szCs w:val="14"/>
          <w:lang w:val="id-ID" w:eastAsia="id-ID"/>
        </w:rPr>
        <w:t> </w:t>
      </w:r>
      <w:r w:rsidRPr="00B8007A">
        <w:rPr>
          <w:color w:val="000000" w:themeColor="text1"/>
          <w:lang w:val="id-ID" w:eastAsia="id-ID"/>
        </w:rPr>
        <w:t>Biaya hardware</w:t>
      </w:r>
    </w:p>
    <w:p w:rsidR="00B8007A" w:rsidRPr="00B8007A" w:rsidRDefault="00B8007A" w:rsidP="00135BF4">
      <w:pPr>
        <w:pStyle w:val="ListParagraph"/>
        <w:numPr>
          <w:ilvl w:val="0"/>
          <w:numId w:val="30"/>
        </w:numPr>
        <w:rPr>
          <w:rFonts w:ascii="Arial" w:hAnsi="Arial" w:cs="Arial"/>
          <w:color w:val="000000" w:themeColor="text1"/>
          <w:sz w:val="20"/>
          <w:szCs w:val="20"/>
          <w:lang w:val="id-ID" w:eastAsia="id-ID"/>
        </w:rPr>
      </w:pPr>
      <w:r w:rsidRPr="00B8007A">
        <w:rPr>
          <w:color w:val="000000" w:themeColor="text1"/>
          <w:sz w:val="14"/>
          <w:szCs w:val="14"/>
          <w:lang w:val="id-ID" w:eastAsia="id-ID"/>
        </w:rPr>
        <w:t> </w:t>
      </w:r>
      <w:r w:rsidRPr="00B8007A">
        <w:rPr>
          <w:color w:val="000000" w:themeColor="text1"/>
          <w:lang w:val="id-ID" w:eastAsia="id-ID"/>
        </w:rPr>
        <w:t>Kompleksitas</w:t>
      </w:r>
    </w:p>
    <w:p w:rsidR="00B8007A" w:rsidRPr="00B8007A" w:rsidRDefault="00B8007A" w:rsidP="00B8007A">
      <w:pPr>
        <w:pStyle w:val="ListParagraph"/>
        <w:suppressAutoHyphens/>
        <w:spacing w:line="276" w:lineRule="auto"/>
        <w:jc w:val="both"/>
        <w:rPr>
          <w:rFonts w:asciiTheme="majorHAnsi" w:hAnsiTheme="majorHAnsi"/>
          <w:b/>
        </w:rPr>
      </w:pPr>
    </w:p>
    <w:p w:rsidR="00CA3860" w:rsidRPr="00AA6941" w:rsidRDefault="00CA3860" w:rsidP="00AA6941">
      <w:pPr>
        <w:tabs>
          <w:tab w:val="left" w:pos="720"/>
        </w:tabs>
        <w:suppressAutoHyphens/>
        <w:spacing w:line="276" w:lineRule="auto"/>
        <w:jc w:val="both"/>
        <w:rPr>
          <w:rFonts w:asciiTheme="majorHAnsi" w:hAnsiTheme="majorHAnsi"/>
          <w:lang w:val="id-ID"/>
        </w:rPr>
      </w:pPr>
    </w:p>
    <w:p w:rsidR="00CA3860" w:rsidRDefault="00CA3860" w:rsidP="00AA6941">
      <w:pPr>
        <w:tabs>
          <w:tab w:val="left" w:pos="720"/>
        </w:tabs>
        <w:suppressAutoHyphens/>
        <w:spacing w:line="276" w:lineRule="auto"/>
        <w:jc w:val="both"/>
        <w:rPr>
          <w:rFonts w:asciiTheme="majorHAnsi" w:hAnsiTheme="majorHAnsi"/>
          <w:b/>
          <w:lang w:val="id-ID"/>
        </w:rPr>
      </w:pPr>
    </w:p>
    <w:p w:rsidR="00BF1CA3" w:rsidRDefault="00BF1CA3" w:rsidP="00AA6941">
      <w:pPr>
        <w:tabs>
          <w:tab w:val="left" w:pos="720"/>
        </w:tabs>
        <w:suppressAutoHyphens/>
        <w:spacing w:line="276" w:lineRule="auto"/>
        <w:jc w:val="both"/>
        <w:rPr>
          <w:rFonts w:asciiTheme="majorHAnsi" w:hAnsiTheme="majorHAnsi"/>
          <w:b/>
          <w:lang w:val="id-ID"/>
        </w:rPr>
      </w:pPr>
    </w:p>
    <w:p w:rsidR="00BF1CA3" w:rsidRDefault="00BF1CA3" w:rsidP="00AA6941">
      <w:pPr>
        <w:tabs>
          <w:tab w:val="left" w:pos="720"/>
        </w:tabs>
        <w:suppressAutoHyphens/>
        <w:spacing w:line="276" w:lineRule="auto"/>
        <w:jc w:val="both"/>
        <w:rPr>
          <w:rFonts w:asciiTheme="majorHAnsi" w:hAnsiTheme="majorHAnsi"/>
          <w:b/>
          <w:lang w:val="id-ID"/>
        </w:rPr>
      </w:pPr>
    </w:p>
    <w:p w:rsidR="00BF1CA3" w:rsidRDefault="00BF1CA3" w:rsidP="00AA6941">
      <w:pPr>
        <w:tabs>
          <w:tab w:val="left" w:pos="720"/>
        </w:tabs>
        <w:suppressAutoHyphens/>
        <w:spacing w:line="276" w:lineRule="auto"/>
        <w:jc w:val="both"/>
        <w:rPr>
          <w:rFonts w:asciiTheme="majorHAnsi" w:hAnsiTheme="majorHAnsi"/>
          <w:b/>
          <w:lang w:val="id-ID"/>
        </w:rPr>
      </w:pPr>
    </w:p>
    <w:p w:rsidR="00BF1CA3" w:rsidRDefault="00BF1CA3" w:rsidP="00AA6941">
      <w:pPr>
        <w:tabs>
          <w:tab w:val="left" w:pos="720"/>
        </w:tabs>
        <w:suppressAutoHyphens/>
        <w:spacing w:line="276" w:lineRule="auto"/>
        <w:jc w:val="both"/>
        <w:rPr>
          <w:rFonts w:asciiTheme="majorHAnsi" w:hAnsiTheme="majorHAnsi"/>
          <w:b/>
          <w:lang w:val="id-ID"/>
        </w:rPr>
      </w:pPr>
    </w:p>
    <w:p w:rsidR="00BF1CA3" w:rsidRDefault="00BF1CA3" w:rsidP="00AA6941">
      <w:pPr>
        <w:tabs>
          <w:tab w:val="left" w:pos="720"/>
        </w:tabs>
        <w:suppressAutoHyphens/>
        <w:spacing w:line="276" w:lineRule="auto"/>
        <w:jc w:val="both"/>
        <w:rPr>
          <w:rFonts w:asciiTheme="majorHAnsi" w:hAnsiTheme="majorHAnsi"/>
          <w:b/>
          <w:lang w:val="id-ID"/>
        </w:rPr>
      </w:pPr>
    </w:p>
    <w:p w:rsidR="00BF1CA3" w:rsidRDefault="00BF1CA3" w:rsidP="00AA6941">
      <w:pPr>
        <w:tabs>
          <w:tab w:val="left" w:pos="720"/>
        </w:tabs>
        <w:suppressAutoHyphens/>
        <w:spacing w:line="276" w:lineRule="auto"/>
        <w:jc w:val="both"/>
        <w:rPr>
          <w:rFonts w:asciiTheme="majorHAnsi" w:hAnsiTheme="majorHAnsi"/>
          <w:b/>
          <w:lang w:val="id-ID"/>
        </w:rPr>
      </w:pPr>
    </w:p>
    <w:p w:rsidR="00BF1CA3" w:rsidRDefault="00BF1CA3" w:rsidP="00AA6941">
      <w:pPr>
        <w:tabs>
          <w:tab w:val="left" w:pos="720"/>
        </w:tabs>
        <w:suppressAutoHyphens/>
        <w:spacing w:line="276" w:lineRule="auto"/>
        <w:jc w:val="both"/>
        <w:rPr>
          <w:rFonts w:asciiTheme="majorHAnsi" w:hAnsiTheme="majorHAnsi"/>
          <w:b/>
          <w:lang w:val="id-ID"/>
        </w:rPr>
      </w:pPr>
    </w:p>
    <w:p w:rsidR="00BF1CA3" w:rsidRPr="00B3486E" w:rsidRDefault="00BF1CA3" w:rsidP="00B3486E">
      <w:pPr>
        <w:pStyle w:val="ListParagraph"/>
        <w:numPr>
          <w:ilvl w:val="1"/>
          <w:numId w:val="3"/>
        </w:numPr>
        <w:tabs>
          <w:tab w:val="left" w:pos="720"/>
        </w:tabs>
        <w:suppressAutoHyphens/>
        <w:spacing w:line="276" w:lineRule="auto"/>
        <w:ind w:left="426"/>
        <w:jc w:val="both"/>
        <w:rPr>
          <w:rFonts w:asciiTheme="minorHAnsi" w:hAnsiTheme="minorHAnsi" w:cstheme="minorHAnsi"/>
          <w:b/>
          <w:bCs/>
          <w:sz w:val="28"/>
          <w:lang w:val="id-ID"/>
        </w:rPr>
      </w:pPr>
      <w:r w:rsidRPr="00B3486E">
        <w:rPr>
          <w:rFonts w:asciiTheme="minorHAnsi" w:hAnsiTheme="minorHAnsi" w:cstheme="minorHAnsi"/>
          <w:b/>
          <w:bCs/>
          <w:sz w:val="28"/>
        </w:rPr>
        <w:lastRenderedPageBreak/>
        <w:t>Komponen Sistem Basis data</w:t>
      </w:r>
    </w:p>
    <w:p w:rsidR="00BF1CA3" w:rsidRPr="00B3486E" w:rsidRDefault="00BF1CA3" w:rsidP="00AA6941">
      <w:pPr>
        <w:tabs>
          <w:tab w:val="left" w:pos="720"/>
        </w:tabs>
        <w:suppressAutoHyphens/>
        <w:spacing w:line="276" w:lineRule="auto"/>
        <w:jc w:val="both"/>
        <w:rPr>
          <w:rFonts w:asciiTheme="minorHAnsi" w:hAnsiTheme="minorHAnsi" w:cstheme="minorHAnsi"/>
          <w:bCs/>
          <w:lang w:val="id-ID"/>
        </w:rPr>
      </w:pPr>
    </w:p>
    <w:p w:rsidR="002903FD" w:rsidRPr="00B3486E" w:rsidRDefault="00135BF4" w:rsidP="00135BF4">
      <w:pPr>
        <w:numPr>
          <w:ilvl w:val="0"/>
          <w:numId w:val="32"/>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Komponen:</w:t>
      </w:r>
    </w:p>
    <w:p w:rsidR="002903FD" w:rsidRPr="00B3486E" w:rsidRDefault="00135BF4" w:rsidP="00135BF4">
      <w:pPr>
        <w:numPr>
          <w:ilvl w:val="1"/>
          <w:numId w:val="32"/>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Hardware</w:t>
      </w:r>
    </w:p>
    <w:p w:rsidR="002903FD" w:rsidRPr="00B3486E" w:rsidRDefault="00135BF4" w:rsidP="00135BF4">
      <w:pPr>
        <w:numPr>
          <w:ilvl w:val="1"/>
          <w:numId w:val="32"/>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Sistem Operasi</w:t>
      </w:r>
    </w:p>
    <w:p w:rsidR="002903FD" w:rsidRPr="00B3486E" w:rsidRDefault="00135BF4" w:rsidP="00135BF4">
      <w:pPr>
        <w:numPr>
          <w:ilvl w:val="1"/>
          <w:numId w:val="32"/>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Basis Data</w:t>
      </w:r>
    </w:p>
    <w:p w:rsidR="002903FD" w:rsidRPr="00B3486E" w:rsidRDefault="00135BF4" w:rsidP="00135BF4">
      <w:pPr>
        <w:numPr>
          <w:ilvl w:val="1"/>
          <w:numId w:val="32"/>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Software DBMS : MySQL, Ms. SQL Server, Interbase, Paradox, Ms. Access, Oracle, DB2</w:t>
      </w:r>
    </w:p>
    <w:p w:rsidR="002903FD" w:rsidRPr="00B3486E" w:rsidRDefault="00135BF4" w:rsidP="00135BF4">
      <w:pPr>
        <w:numPr>
          <w:ilvl w:val="1"/>
          <w:numId w:val="32"/>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Pemakai : Programmer, User Aplikasi</w:t>
      </w:r>
    </w:p>
    <w:p w:rsidR="002903FD" w:rsidRDefault="00135BF4" w:rsidP="00135BF4">
      <w:pPr>
        <w:numPr>
          <w:ilvl w:val="1"/>
          <w:numId w:val="32"/>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Aplikasi Lain</w:t>
      </w:r>
      <w:r w:rsidRPr="00B3486E">
        <w:rPr>
          <w:rFonts w:asciiTheme="minorHAnsi" w:hAnsiTheme="minorHAnsi" w:cstheme="minorHAnsi"/>
        </w:rPr>
        <w:t xml:space="preserve"> </w:t>
      </w:r>
    </w:p>
    <w:p w:rsidR="00B3486E" w:rsidRPr="00B3486E" w:rsidRDefault="00B3486E" w:rsidP="00B3486E">
      <w:pPr>
        <w:suppressAutoHyphens/>
        <w:spacing w:line="276" w:lineRule="auto"/>
        <w:ind w:left="1440"/>
        <w:jc w:val="both"/>
        <w:rPr>
          <w:rFonts w:asciiTheme="minorHAnsi" w:hAnsiTheme="minorHAnsi" w:cstheme="minorHAnsi"/>
          <w:lang w:val="id-ID"/>
        </w:rPr>
      </w:pPr>
    </w:p>
    <w:p w:rsidR="00BF1CA3" w:rsidRPr="00B3486E" w:rsidRDefault="00BF1CA3" w:rsidP="00B3486E">
      <w:pPr>
        <w:pStyle w:val="ListParagraph"/>
        <w:numPr>
          <w:ilvl w:val="1"/>
          <w:numId w:val="3"/>
        </w:numPr>
        <w:tabs>
          <w:tab w:val="left" w:pos="720"/>
        </w:tabs>
        <w:suppressAutoHyphens/>
        <w:spacing w:line="276" w:lineRule="auto"/>
        <w:ind w:left="426"/>
        <w:jc w:val="both"/>
        <w:rPr>
          <w:rFonts w:asciiTheme="minorHAnsi" w:hAnsiTheme="minorHAnsi" w:cstheme="minorHAnsi"/>
          <w:b/>
          <w:bCs/>
          <w:sz w:val="28"/>
          <w:lang w:val="id-ID"/>
        </w:rPr>
      </w:pPr>
      <w:r w:rsidRPr="00B3486E">
        <w:rPr>
          <w:rFonts w:asciiTheme="minorHAnsi" w:hAnsiTheme="minorHAnsi" w:cstheme="minorHAnsi"/>
          <w:b/>
          <w:bCs/>
          <w:sz w:val="28"/>
        </w:rPr>
        <w:t>Abstraksi Data</w:t>
      </w:r>
    </w:p>
    <w:p w:rsidR="00B3486E" w:rsidRDefault="00135BF4" w:rsidP="00BF1CA3">
      <w:pPr>
        <w:numPr>
          <w:ilvl w:val="0"/>
          <w:numId w:val="33"/>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rPr>
        <w:t>Abstraksi data merupakan tingkatan/level dalam bagaimana melihat data dalam sebuah sistem basis data.</w:t>
      </w:r>
    </w:p>
    <w:p w:rsidR="002903FD" w:rsidRPr="00B3486E" w:rsidRDefault="00135BF4" w:rsidP="00BF1CA3">
      <w:pPr>
        <w:numPr>
          <w:ilvl w:val="0"/>
          <w:numId w:val="33"/>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rPr>
        <w:t>Ada 3 level abstraksi data :</w:t>
      </w:r>
    </w:p>
    <w:p w:rsidR="00B3486E" w:rsidRDefault="00B3486E" w:rsidP="00B3486E">
      <w:pPr>
        <w:pStyle w:val="ListParagraph"/>
        <w:tabs>
          <w:tab w:val="left" w:pos="720"/>
        </w:tabs>
        <w:suppressAutoHyphens/>
        <w:spacing w:line="276" w:lineRule="auto"/>
        <w:jc w:val="both"/>
        <w:rPr>
          <w:rFonts w:asciiTheme="minorHAnsi" w:hAnsiTheme="minorHAnsi" w:cstheme="minorHAnsi"/>
          <w:b/>
          <w:bCs/>
          <w:lang w:val="id-ID"/>
        </w:rPr>
      </w:pPr>
    </w:p>
    <w:p w:rsidR="00BF1CA3" w:rsidRPr="00B3486E" w:rsidRDefault="00BF1CA3" w:rsidP="00B3486E">
      <w:pPr>
        <w:pStyle w:val="ListParagraph"/>
        <w:numPr>
          <w:ilvl w:val="0"/>
          <w:numId w:val="46"/>
        </w:numPr>
        <w:tabs>
          <w:tab w:val="left" w:pos="720"/>
        </w:tabs>
        <w:suppressAutoHyphens/>
        <w:spacing w:line="276" w:lineRule="auto"/>
        <w:jc w:val="both"/>
        <w:rPr>
          <w:rFonts w:asciiTheme="minorHAnsi" w:hAnsiTheme="minorHAnsi" w:cstheme="minorHAnsi"/>
          <w:b/>
          <w:bCs/>
          <w:lang w:val="id-ID"/>
        </w:rPr>
      </w:pPr>
      <w:r w:rsidRPr="00B3486E">
        <w:rPr>
          <w:rFonts w:asciiTheme="minorHAnsi" w:hAnsiTheme="minorHAnsi" w:cstheme="minorHAnsi"/>
          <w:b/>
          <w:bCs/>
        </w:rPr>
        <w:t>LEVEL FISIK/INTERNAL</w:t>
      </w:r>
    </w:p>
    <w:p w:rsidR="002903FD" w:rsidRPr="00B3486E" w:rsidRDefault="00135BF4" w:rsidP="00135BF4">
      <w:pPr>
        <w:numPr>
          <w:ilvl w:val="0"/>
          <w:numId w:val="34"/>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en-GB"/>
        </w:rPr>
        <w:t xml:space="preserve">Level fisik merupakan level paling rendah yang </w:t>
      </w:r>
      <w:r w:rsidRPr="00B3486E">
        <w:rPr>
          <w:rFonts w:asciiTheme="minorHAnsi" w:hAnsiTheme="minorHAnsi" w:cstheme="minorHAnsi"/>
          <w:lang w:val="it-IT"/>
        </w:rPr>
        <w:t>menggambarkan bagaimana sesungguhnya suatu data disimpan.</w:t>
      </w:r>
    </w:p>
    <w:p w:rsidR="002903FD" w:rsidRPr="00B3486E" w:rsidRDefault="00135BF4" w:rsidP="00135BF4">
      <w:pPr>
        <w:numPr>
          <w:ilvl w:val="0"/>
          <w:numId w:val="34"/>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fi-FI"/>
        </w:rPr>
        <w:t xml:space="preserve">Pada level ini representasi dari organisasi data disimpan sebagai teks, angka, atau himpunan bit data. </w:t>
      </w:r>
      <w:r w:rsidRPr="00B3486E">
        <w:rPr>
          <w:rFonts w:asciiTheme="minorHAnsi" w:hAnsiTheme="minorHAnsi" w:cstheme="minorHAnsi"/>
          <w:lang w:val="sv-SE"/>
        </w:rPr>
        <w:t>Mengetahui bahwa data disimpan dalam beberapa file/tabel, seperti file pegawai, file keluarga,dll</w:t>
      </w:r>
    </w:p>
    <w:p w:rsidR="00BF1CA3" w:rsidRPr="00B3486E" w:rsidRDefault="00BF1CA3" w:rsidP="00B3486E">
      <w:pPr>
        <w:pStyle w:val="ListParagraph"/>
        <w:numPr>
          <w:ilvl w:val="0"/>
          <w:numId w:val="46"/>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LEVEL KONSEPTUAL/LOGIKA</w:t>
      </w:r>
    </w:p>
    <w:p w:rsidR="002903FD" w:rsidRPr="00B3486E" w:rsidRDefault="00135BF4" w:rsidP="00135BF4">
      <w:pPr>
        <w:numPr>
          <w:ilvl w:val="0"/>
          <w:numId w:val="35"/>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Memperhatikan data apa sebenarnya (secara fungsional) disimpan dalam basis data dan hubungannya dengan data yang lainnya.</w:t>
      </w:r>
    </w:p>
    <w:p w:rsidR="002903FD" w:rsidRPr="00B3486E" w:rsidRDefault="00135BF4" w:rsidP="00135BF4">
      <w:pPr>
        <w:numPr>
          <w:ilvl w:val="0"/>
          <w:numId w:val="35"/>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sv-SE"/>
        </w:rPr>
        <w:t>Level ini menggambarkan data apa yang disimpan dalam database dan hubungan relasi yang terjadi antara data dari keseluruhan database. Pemakai tidak memperdulikan kerumitan dalam struktur level fisik lagi, penggambaran cukup dengan memakai kotak, garis,dan hubungan secukupnya.</w:t>
      </w:r>
    </w:p>
    <w:p w:rsidR="00BF1CA3" w:rsidRPr="00B3486E" w:rsidRDefault="00BF1CA3" w:rsidP="00B3486E">
      <w:pPr>
        <w:pStyle w:val="ListParagraph"/>
        <w:numPr>
          <w:ilvl w:val="0"/>
          <w:numId w:val="46"/>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LEVEL PANDANGAN PEMAKAI (USER VIEW)/EKSTERNAL</w:t>
      </w:r>
    </w:p>
    <w:p w:rsidR="002903FD" w:rsidRPr="00B3486E" w:rsidRDefault="00135BF4" w:rsidP="00135BF4">
      <w:pPr>
        <w:numPr>
          <w:ilvl w:val="0"/>
          <w:numId w:val="36"/>
        </w:numPr>
        <w:tabs>
          <w:tab w:val="left" w:pos="720"/>
        </w:tabs>
        <w:suppressAutoHyphens/>
        <w:spacing w:line="276" w:lineRule="auto"/>
        <w:jc w:val="both"/>
        <w:rPr>
          <w:rFonts w:asciiTheme="minorHAnsi" w:hAnsiTheme="minorHAnsi" w:cstheme="minorHAnsi"/>
          <w:lang w:val="id-ID"/>
        </w:rPr>
      </w:pPr>
      <w:r w:rsidRPr="00B3486E">
        <w:rPr>
          <w:rFonts w:asciiTheme="minorHAnsi" w:hAnsiTheme="minorHAnsi" w:cstheme="minorHAnsi"/>
          <w:lang w:val="en-GB"/>
        </w:rPr>
        <w:t>Level abstraksi data tertinggi yang hanya menunjukkan sebagian saja yang dilihat dan dipakai dari keseluruhan database, sesuai dengan kebutuhan pemakai.</w:t>
      </w:r>
    </w:p>
    <w:p w:rsidR="002903FD" w:rsidRPr="00B3486E" w:rsidRDefault="00135BF4" w:rsidP="00135BF4">
      <w:pPr>
        <w:numPr>
          <w:ilvl w:val="0"/>
          <w:numId w:val="36"/>
        </w:numPr>
        <w:tabs>
          <w:tab w:val="left" w:pos="720"/>
        </w:tabs>
        <w:suppressAutoHyphens/>
        <w:spacing w:line="276" w:lineRule="auto"/>
        <w:jc w:val="both"/>
        <w:rPr>
          <w:rFonts w:asciiTheme="minorHAnsi" w:hAnsiTheme="minorHAnsi" w:cstheme="minorHAnsi"/>
          <w:lang w:val="id-ID"/>
        </w:rPr>
      </w:pPr>
      <w:proofErr w:type="gramStart"/>
      <w:r w:rsidRPr="00B3486E">
        <w:rPr>
          <w:rFonts w:asciiTheme="minorHAnsi" w:hAnsiTheme="minorHAnsi" w:cstheme="minorHAnsi"/>
          <w:lang w:val="en-GB"/>
        </w:rPr>
        <w:t>bagi</w:t>
      </w:r>
      <w:proofErr w:type="gramEnd"/>
      <w:r w:rsidRPr="00B3486E">
        <w:rPr>
          <w:rFonts w:asciiTheme="minorHAnsi" w:hAnsiTheme="minorHAnsi" w:cstheme="minorHAnsi"/>
          <w:lang w:val="en-GB"/>
        </w:rPr>
        <w:t xml:space="preserve"> user yang menggunakan terasa sebagai satu kesatuan data yang kompak.</w:t>
      </w:r>
    </w:p>
    <w:p w:rsidR="00BF1CA3" w:rsidRPr="00B3486E" w:rsidRDefault="00BF1CA3" w:rsidP="00BF1CA3">
      <w:pPr>
        <w:suppressAutoHyphens/>
        <w:spacing w:line="276" w:lineRule="auto"/>
        <w:jc w:val="both"/>
        <w:rPr>
          <w:rFonts w:asciiTheme="minorHAnsi" w:hAnsiTheme="minorHAnsi" w:cstheme="minorHAnsi"/>
          <w:lang w:val="id-ID"/>
        </w:rPr>
      </w:pPr>
    </w:p>
    <w:p w:rsidR="00BF1CA3" w:rsidRPr="00B3486E" w:rsidRDefault="00BF1CA3" w:rsidP="00BF1CA3">
      <w:pPr>
        <w:suppressAutoHyphens/>
        <w:spacing w:line="276" w:lineRule="auto"/>
        <w:jc w:val="both"/>
        <w:rPr>
          <w:rFonts w:asciiTheme="minorHAnsi" w:hAnsiTheme="minorHAnsi" w:cstheme="minorHAnsi"/>
          <w:lang w:val="id-ID"/>
        </w:rPr>
      </w:pPr>
    </w:p>
    <w:p w:rsidR="00BF1CA3" w:rsidRPr="00B3486E" w:rsidRDefault="00BF1CA3" w:rsidP="00BF1CA3">
      <w:pPr>
        <w:suppressAutoHyphens/>
        <w:spacing w:line="276" w:lineRule="auto"/>
        <w:jc w:val="both"/>
        <w:rPr>
          <w:rFonts w:asciiTheme="minorHAnsi" w:hAnsiTheme="minorHAnsi" w:cstheme="minorHAnsi"/>
          <w:lang w:val="id-ID"/>
        </w:rPr>
      </w:pPr>
    </w:p>
    <w:p w:rsidR="00BF1CA3" w:rsidRPr="00B3486E" w:rsidRDefault="00BF1CA3" w:rsidP="00BF1CA3">
      <w:pPr>
        <w:suppressAutoHyphens/>
        <w:spacing w:line="276" w:lineRule="auto"/>
        <w:jc w:val="both"/>
        <w:rPr>
          <w:rFonts w:asciiTheme="minorHAnsi" w:hAnsiTheme="minorHAnsi" w:cstheme="minorHAnsi"/>
          <w:lang w:val="id-ID"/>
        </w:rPr>
      </w:pPr>
    </w:p>
    <w:p w:rsidR="00BF1CA3" w:rsidRPr="00B3486E" w:rsidRDefault="00BF1CA3" w:rsidP="00BF1CA3">
      <w:pPr>
        <w:suppressAutoHyphens/>
        <w:spacing w:line="276" w:lineRule="auto"/>
        <w:jc w:val="both"/>
        <w:rPr>
          <w:rFonts w:asciiTheme="minorHAnsi" w:hAnsiTheme="minorHAnsi" w:cstheme="minorHAnsi"/>
          <w:lang w:val="id-ID"/>
        </w:rPr>
      </w:pPr>
    </w:p>
    <w:p w:rsidR="00BF1CA3" w:rsidRPr="00B3486E" w:rsidRDefault="00BF1CA3" w:rsidP="00BF1CA3">
      <w:pPr>
        <w:suppressAutoHyphens/>
        <w:spacing w:line="276" w:lineRule="auto"/>
        <w:jc w:val="both"/>
        <w:rPr>
          <w:rFonts w:asciiTheme="minorHAnsi" w:hAnsiTheme="minorHAnsi" w:cstheme="minorHAnsi"/>
          <w:lang w:val="id-ID"/>
        </w:rPr>
      </w:pPr>
    </w:p>
    <w:p w:rsidR="00BF1CA3" w:rsidRPr="00B3486E" w:rsidRDefault="00BF1CA3" w:rsidP="00BF1CA3">
      <w:pPr>
        <w:suppressAutoHyphens/>
        <w:spacing w:line="276" w:lineRule="auto"/>
        <w:jc w:val="both"/>
        <w:rPr>
          <w:rFonts w:asciiTheme="minorHAnsi" w:hAnsiTheme="minorHAnsi" w:cstheme="minorHAnsi"/>
          <w:lang w:val="id-ID"/>
        </w:rPr>
      </w:pPr>
    </w:p>
    <w:p w:rsidR="00BF1CA3" w:rsidRPr="00B3486E" w:rsidRDefault="00BF1CA3" w:rsidP="00BF1CA3">
      <w:pPr>
        <w:tabs>
          <w:tab w:val="left" w:pos="720"/>
        </w:tabs>
        <w:suppressAutoHyphens/>
        <w:spacing w:line="276" w:lineRule="auto"/>
        <w:ind w:left="720"/>
        <w:jc w:val="both"/>
        <w:rPr>
          <w:rFonts w:asciiTheme="minorHAnsi" w:hAnsiTheme="minorHAnsi" w:cstheme="minorHAnsi"/>
          <w:lang w:val="id-ID"/>
        </w:rPr>
      </w:pPr>
    </w:p>
    <w:p w:rsidR="00BF1CA3" w:rsidRPr="00B3486E" w:rsidRDefault="00CB3B34" w:rsidP="00B3486E">
      <w:pPr>
        <w:pStyle w:val="ListParagraph"/>
        <w:numPr>
          <w:ilvl w:val="1"/>
          <w:numId w:val="3"/>
        </w:numPr>
        <w:tabs>
          <w:tab w:val="left" w:pos="720"/>
        </w:tabs>
        <w:suppressAutoHyphens/>
        <w:spacing w:line="276" w:lineRule="auto"/>
        <w:ind w:left="567"/>
        <w:jc w:val="both"/>
        <w:rPr>
          <w:rFonts w:asciiTheme="minorHAnsi" w:hAnsiTheme="minorHAnsi" w:cstheme="minorHAnsi"/>
          <w:b/>
          <w:bCs/>
          <w:sz w:val="28"/>
          <w:lang w:val="id-ID"/>
        </w:rPr>
      </w:pPr>
      <w:r w:rsidRPr="00B3486E">
        <w:rPr>
          <w:noProof/>
          <w:lang w:val="id-ID" w:eastAsia="id-ID"/>
        </w:rPr>
        <w:drawing>
          <wp:anchor distT="0" distB="0" distL="114300" distR="114300" simplePos="0" relativeHeight="251668480" behindDoc="0" locked="0" layoutInCell="1" allowOverlap="1" wp14:anchorId="1A41944D" wp14:editId="60E2FB9A">
            <wp:simplePos x="0" y="0"/>
            <wp:positionH relativeFrom="column">
              <wp:posOffset>290830</wp:posOffset>
            </wp:positionH>
            <wp:positionV relativeFrom="paragraph">
              <wp:posOffset>102870</wp:posOffset>
            </wp:positionV>
            <wp:extent cx="2458085" cy="2376170"/>
            <wp:effectExtent l="0" t="0" r="0" b="5080"/>
            <wp:wrapSquare wrapText="bothSides"/>
            <wp:docPr id="11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8085" cy="2376170"/>
                    </a:xfrm>
                    <a:prstGeom prst="rect">
                      <a:avLst/>
                    </a:prstGeom>
                    <a:noFill/>
                    <a:ln>
                      <a:noFill/>
                    </a:ln>
                    <a:extLst/>
                  </pic:spPr>
                </pic:pic>
              </a:graphicData>
            </a:graphic>
          </wp:anchor>
        </w:drawing>
      </w:r>
      <w:r w:rsidR="00BF1CA3" w:rsidRPr="00B3486E">
        <w:rPr>
          <w:rFonts w:asciiTheme="minorHAnsi" w:hAnsiTheme="minorHAnsi" w:cstheme="minorHAnsi"/>
          <w:b/>
          <w:bCs/>
          <w:sz w:val="28"/>
        </w:rPr>
        <w:t>Jenjang data</w:t>
      </w:r>
    </w:p>
    <w:p w:rsidR="002903FD" w:rsidRPr="00B3486E" w:rsidRDefault="00135BF4" w:rsidP="00135BF4">
      <w:pPr>
        <w:numPr>
          <w:ilvl w:val="0"/>
          <w:numId w:val="37"/>
        </w:numPr>
        <w:tabs>
          <w:tab w:val="left" w:pos="720"/>
        </w:tabs>
        <w:suppressAutoHyphens/>
        <w:spacing w:line="276" w:lineRule="auto"/>
        <w:jc w:val="both"/>
        <w:rPr>
          <w:rFonts w:asciiTheme="minorHAnsi" w:hAnsiTheme="minorHAnsi" w:cstheme="minorHAnsi"/>
          <w:bCs/>
          <w:lang w:val="id-ID"/>
        </w:rPr>
      </w:pPr>
      <w:proofErr w:type="gramStart"/>
      <w:r w:rsidRPr="00B3486E">
        <w:rPr>
          <w:rFonts w:asciiTheme="minorHAnsi" w:hAnsiTheme="minorHAnsi" w:cstheme="minorHAnsi"/>
          <w:b/>
          <w:bCs/>
        </w:rPr>
        <w:t>Characters :</w:t>
      </w:r>
      <w:proofErr w:type="gramEnd"/>
      <w:r w:rsidRPr="00B3486E">
        <w:rPr>
          <w:rFonts w:asciiTheme="minorHAnsi" w:hAnsiTheme="minorHAnsi" w:cstheme="minorHAnsi"/>
          <w:bCs/>
        </w:rPr>
        <w:t xml:space="preserve"> merupakan bagian data yang terkecil, dapat berupa karakter numerik, huruf ataupun karakter-karakter khusus (special characters) yang membentuk suatu item data / field. </w:t>
      </w:r>
    </w:p>
    <w:p w:rsidR="002903FD" w:rsidRPr="00B3486E" w:rsidRDefault="00135BF4" w:rsidP="00135BF4">
      <w:pPr>
        <w:numPr>
          <w:ilvl w:val="0"/>
          <w:numId w:val="37"/>
        </w:numPr>
        <w:tabs>
          <w:tab w:val="left" w:pos="720"/>
        </w:tabs>
        <w:suppressAutoHyphens/>
        <w:spacing w:line="276" w:lineRule="auto"/>
        <w:jc w:val="both"/>
        <w:rPr>
          <w:rFonts w:asciiTheme="minorHAnsi" w:hAnsiTheme="minorHAnsi" w:cstheme="minorHAnsi"/>
          <w:bCs/>
          <w:lang w:val="id-ID"/>
        </w:rPr>
      </w:pPr>
      <w:proofErr w:type="gramStart"/>
      <w:r w:rsidRPr="00B3486E">
        <w:rPr>
          <w:rFonts w:asciiTheme="minorHAnsi" w:hAnsiTheme="minorHAnsi" w:cstheme="minorHAnsi"/>
          <w:b/>
          <w:bCs/>
        </w:rPr>
        <w:t>Field :</w:t>
      </w:r>
      <w:proofErr w:type="gramEnd"/>
      <w:r w:rsidRPr="00B3486E">
        <w:rPr>
          <w:rFonts w:asciiTheme="minorHAnsi" w:hAnsiTheme="minorHAnsi" w:cstheme="minorHAnsi"/>
          <w:bCs/>
        </w:rPr>
        <w:t xml:space="preserve"> merepresentasikan suatu atribut dari record yang menunjukkan suatu item dari data, seperti misalnya nama, alamat dan lain sebagainya. Kumpulan dari field membentuk suatu record. </w:t>
      </w:r>
    </w:p>
    <w:p w:rsidR="002903FD" w:rsidRPr="00B3486E" w:rsidRDefault="00135BF4" w:rsidP="00135BF4">
      <w:pPr>
        <w:numPr>
          <w:ilvl w:val="0"/>
          <w:numId w:val="37"/>
        </w:numPr>
        <w:tabs>
          <w:tab w:val="left" w:pos="720"/>
        </w:tabs>
        <w:suppressAutoHyphens/>
        <w:spacing w:line="276" w:lineRule="auto"/>
        <w:jc w:val="both"/>
        <w:rPr>
          <w:rFonts w:asciiTheme="minorHAnsi" w:hAnsiTheme="minorHAnsi" w:cstheme="minorHAnsi"/>
          <w:bCs/>
          <w:lang w:val="id-ID"/>
        </w:rPr>
      </w:pPr>
      <w:proofErr w:type="gramStart"/>
      <w:r w:rsidRPr="00B3486E">
        <w:rPr>
          <w:rFonts w:asciiTheme="minorHAnsi" w:hAnsiTheme="minorHAnsi" w:cstheme="minorHAnsi"/>
          <w:b/>
          <w:bCs/>
        </w:rPr>
        <w:t>Record :</w:t>
      </w:r>
      <w:proofErr w:type="gramEnd"/>
      <w:r w:rsidRPr="00B3486E">
        <w:rPr>
          <w:rFonts w:asciiTheme="minorHAnsi" w:hAnsiTheme="minorHAnsi" w:cstheme="minorHAnsi"/>
          <w:bCs/>
        </w:rPr>
        <w:t xml:space="preserve"> Kumpulan dari field membentuk suatu record. Record menggambarkan suatu unit data individu yang tertentu. Kumpulan dari record membentuk suatu file. Misalnya file personalia, tiap-tiap record dapat mewakili data tiap-tiap karyawan. </w:t>
      </w:r>
    </w:p>
    <w:p w:rsidR="002903FD" w:rsidRPr="00B3486E" w:rsidRDefault="00135BF4" w:rsidP="00135BF4">
      <w:pPr>
        <w:numPr>
          <w:ilvl w:val="0"/>
          <w:numId w:val="37"/>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
          <w:bCs/>
        </w:rPr>
        <w:t>File:</w:t>
      </w:r>
      <w:r w:rsidRPr="00B3486E">
        <w:rPr>
          <w:rFonts w:asciiTheme="minorHAnsi" w:hAnsiTheme="minorHAnsi" w:cstheme="minorHAnsi"/>
          <w:bCs/>
        </w:rPr>
        <w:t xml:space="preserve"> File terdiri dari record-record yang menggambarkan satu kesatuan data yang sejenis. Misalnya file mata pelajaran berisi data tentang semua mata pelajaran yang ada. </w:t>
      </w:r>
    </w:p>
    <w:p w:rsidR="00CB3B34" w:rsidRPr="00B3486E" w:rsidRDefault="00CB3B34" w:rsidP="00B3486E">
      <w:pPr>
        <w:tabs>
          <w:tab w:val="left" w:pos="720"/>
        </w:tabs>
        <w:suppressAutoHyphens/>
        <w:spacing w:line="276" w:lineRule="auto"/>
        <w:jc w:val="both"/>
        <w:rPr>
          <w:rFonts w:asciiTheme="minorHAnsi" w:hAnsiTheme="minorHAnsi" w:cstheme="minorHAnsi"/>
          <w:bCs/>
          <w:lang w:val="id-ID"/>
        </w:rPr>
      </w:pPr>
    </w:p>
    <w:p w:rsidR="00CB3B34" w:rsidRPr="00B3486E" w:rsidRDefault="00B3486E" w:rsidP="00B3486E">
      <w:pPr>
        <w:pStyle w:val="ListParagraph"/>
        <w:numPr>
          <w:ilvl w:val="1"/>
          <w:numId w:val="3"/>
        </w:numPr>
        <w:tabs>
          <w:tab w:val="left" w:pos="720"/>
        </w:tabs>
        <w:suppressAutoHyphens/>
        <w:spacing w:line="276" w:lineRule="auto"/>
        <w:ind w:left="426"/>
        <w:jc w:val="both"/>
        <w:rPr>
          <w:rFonts w:asciiTheme="minorHAnsi" w:hAnsiTheme="minorHAnsi" w:cstheme="minorHAnsi"/>
          <w:b/>
          <w:bCs/>
          <w:sz w:val="28"/>
          <w:lang w:val="id-ID"/>
        </w:rPr>
      </w:pPr>
      <w:r w:rsidRPr="00B3486E">
        <w:rPr>
          <w:rFonts w:asciiTheme="minorHAnsi" w:hAnsiTheme="minorHAnsi" w:cstheme="minorHAnsi"/>
          <w:b/>
          <w:bCs/>
          <w:sz w:val="28"/>
        </w:rPr>
        <w:t>Model data</w:t>
      </w:r>
    </w:p>
    <w:p w:rsidR="00CB3B34" w:rsidRPr="00B3486E" w:rsidRDefault="00CB3B34" w:rsidP="00CB3B34">
      <w:pPr>
        <w:tabs>
          <w:tab w:val="left" w:pos="720"/>
        </w:tabs>
        <w:suppressAutoHyphens/>
        <w:spacing w:line="276" w:lineRule="auto"/>
        <w:ind w:left="720"/>
        <w:jc w:val="both"/>
        <w:rPr>
          <w:rFonts w:asciiTheme="minorHAnsi" w:hAnsiTheme="minorHAnsi" w:cstheme="minorHAnsi"/>
          <w:bCs/>
          <w:lang w:val="id-ID"/>
        </w:rPr>
      </w:pPr>
    </w:p>
    <w:p w:rsidR="00CB3B34" w:rsidRPr="00B3486E" w:rsidRDefault="00CB3B34" w:rsidP="00B3486E">
      <w:pPr>
        <w:tabs>
          <w:tab w:val="left" w:pos="720"/>
        </w:tabs>
        <w:suppressAutoHyphens/>
        <w:spacing w:line="276" w:lineRule="auto"/>
        <w:ind w:left="720"/>
        <w:jc w:val="both"/>
        <w:rPr>
          <w:rFonts w:asciiTheme="minorHAnsi" w:hAnsiTheme="minorHAnsi" w:cstheme="minorHAnsi"/>
          <w:lang w:val="id-ID"/>
        </w:rPr>
      </w:pPr>
      <w:r w:rsidRPr="00B3486E">
        <w:rPr>
          <w:rFonts w:asciiTheme="minorHAnsi" w:hAnsiTheme="minorHAnsi" w:cstheme="minorHAnsi"/>
        </w:rPr>
        <w:t>Model-model data adalah sekumpulan tool konseptual untuk mendeskripsikan data</w:t>
      </w:r>
      <w:proofErr w:type="gramStart"/>
      <w:r w:rsidRPr="00B3486E">
        <w:rPr>
          <w:rFonts w:asciiTheme="minorHAnsi" w:hAnsiTheme="minorHAnsi" w:cstheme="minorHAnsi"/>
        </w:rPr>
        <w:t>,relasi</w:t>
      </w:r>
      <w:proofErr w:type="gramEnd"/>
      <w:r w:rsidRPr="00B3486E">
        <w:rPr>
          <w:rFonts w:asciiTheme="minorHAnsi" w:hAnsiTheme="minorHAnsi" w:cstheme="minorHAnsi"/>
        </w:rPr>
        <w:t xml:space="preserve"> antar data,semantic data dan konsistensi konstrain. Bermacam-macam model data terbagi dalamdua kelompok besar:</w:t>
      </w:r>
    </w:p>
    <w:p w:rsidR="00CB3B34" w:rsidRPr="00B3486E" w:rsidRDefault="00CB3B34" w:rsidP="00CB3B34">
      <w:pPr>
        <w:tabs>
          <w:tab w:val="left" w:pos="720"/>
        </w:tabs>
        <w:suppressAutoHyphens/>
        <w:spacing w:line="276" w:lineRule="auto"/>
        <w:ind w:left="720"/>
        <w:jc w:val="both"/>
        <w:rPr>
          <w:rFonts w:asciiTheme="minorHAnsi" w:hAnsiTheme="minorHAnsi" w:cstheme="minorHAnsi"/>
          <w:lang w:val="id-ID"/>
        </w:rPr>
      </w:pPr>
    </w:p>
    <w:p w:rsidR="00CB3B34" w:rsidRPr="00B3486E" w:rsidRDefault="00CB3B34" w:rsidP="00B3486E">
      <w:pPr>
        <w:spacing w:after="240"/>
        <w:ind w:left="426"/>
        <w:rPr>
          <w:rFonts w:asciiTheme="minorHAnsi" w:hAnsiTheme="minorHAnsi" w:cstheme="minorHAnsi"/>
          <w:lang w:val="id-ID" w:eastAsia="id-ID"/>
        </w:rPr>
      </w:pPr>
      <w:r w:rsidRPr="00B3486E">
        <w:rPr>
          <w:rFonts w:asciiTheme="minorHAnsi" w:hAnsiTheme="minorHAnsi" w:cstheme="minorHAnsi"/>
          <w:b/>
          <w:lang w:val="id-ID" w:eastAsia="id-ID"/>
        </w:rPr>
        <w:t>1. Object Based Logical Model</w:t>
      </w:r>
      <w:r w:rsidRPr="00B3486E">
        <w:rPr>
          <w:rFonts w:asciiTheme="minorHAnsi" w:hAnsiTheme="minorHAnsi" w:cstheme="minorHAnsi"/>
          <w:lang w:val="id-ID" w:eastAsia="id-ID"/>
        </w:rPr>
        <w:br/>
      </w:r>
      <w:r w:rsidRPr="00B3486E">
        <w:rPr>
          <w:rFonts w:asciiTheme="minorHAnsi" w:hAnsiTheme="minorHAnsi" w:cstheme="minorHAnsi"/>
          <w:lang w:val="id-ID" w:eastAsia="id-ID"/>
        </w:rPr>
        <w:br/>
        <w:t>Yang termasuk dalam kelompok ini diantaranya adalah entity-relational model dan object-oriented model.</w:t>
      </w:r>
    </w:p>
    <w:p w:rsidR="00B3486E" w:rsidRDefault="00CB3B34" w:rsidP="00CB3B34">
      <w:pPr>
        <w:spacing w:after="240"/>
        <w:ind w:left="1440"/>
        <w:rPr>
          <w:rFonts w:asciiTheme="minorHAnsi" w:hAnsiTheme="minorHAnsi" w:cstheme="minorHAnsi"/>
          <w:lang w:val="id-ID" w:eastAsia="id-ID"/>
        </w:rPr>
      </w:pPr>
      <w:r w:rsidRPr="00B3486E">
        <w:rPr>
          <w:rFonts w:asciiTheme="minorHAnsi" w:hAnsiTheme="minorHAnsi" w:cstheme="minorHAnsi"/>
          <w:b/>
          <w:i/>
          <w:lang w:val="id-ID" w:eastAsia="id-ID"/>
        </w:rPr>
        <w:t>a) Entity-relational model</w:t>
      </w:r>
      <w:r w:rsidRPr="00B3486E">
        <w:rPr>
          <w:rFonts w:asciiTheme="minorHAnsi" w:hAnsiTheme="minorHAnsi" w:cstheme="minorHAnsi"/>
          <w:lang w:val="id-ID" w:eastAsia="id-ID"/>
        </w:rPr>
        <w:br/>
      </w:r>
      <w:r w:rsidRPr="00B3486E">
        <w:rPr>
          <w:rFonts w:asciiTheme="minorHAnsi" w:hAnsiTheme="minorHAnsi" w:cstheme="minorHAnsi"/>
          <w:lang w:val="id-ID" w:eastAsia="id-ID"/>
        </w:rPr>
        <w:br/>
        <w:t>E-R model didasarkan pada kenyataan yang terdiri dari Entitas(Object nyata yang bersifat unik),relasi(Hubungan antar object). Setiap entitas mampunyai atribut-atribut yang membedakan entitas satu dengan yang lain. Contoh entitas pegawai yang mampunyai atribut id_pegawai,nama,alamat,jabatan.</w:t>
      </w:r>
      <w:r w:rsidRPr="00B3486E">
        <w:rPr>
          <w:rFonts w:asciiTheme="minorHAnsi" w:hAnsiTheme="minorHAnsi" w:cstheme="minorHAnsi"/>
          <w:lang w:val="id-ID" w:eastAsia="id-ID"/>
        </w:rPr>
        <w:br/>
      </w:r>
    </w:p>
    <w:p w:rsidR="00B3486E" w:rsidRDefault="00B3486E" w:rsidP="00CB3B34">
      <w:pPr>
        <w:spacing w:after="240"/>
        <w:ind w:left="1440"/>
        <w:rPr>
          <w:rFonts w:asciiTheme="minorHAnsi" w:hAnsiTheme="minorHAnsi" w:cstheme="minorHAnsi"/>
          <w:lang w:val="id-ID" w:eastAsia="id-ID"/>
        </w:rPr>
      </w:pPr>
    </w:p>
    <w:p w:rsidR="00CB3B34" w:rsidRPr="00B3486E" w:rsidRDefault="00CB3B34" w:rsidP="00CB3B34">
      <w:pPr>
        <w:spacing w:after="240"/>
        <w:ind w:left="1440"/>
        <w:rPr>
          <w:rFonts w:asciiTheme="minorHAnsi" w:hAnsiTheme="minorHAnsi" w:cstheme="minorHAnsi"/>
          <w:lang w:val="id-ID" w:eastAsia="id-ID"/>
        </w:rPr>
      </w:pPr>
      <w:r w:rsidRPr="00B3486E">
        <w:rPr>
          <w:rFonts w:asciiTheme="minorHAnsi" w:hAnsiTheme="minorHAnsi" w:cstheme="minorHAnsi"/>
          <w:lang w:val="id-ID" w:eastAsia="id-ID"/>
        </w:rPr>
        <w:lastRenderedPageBreak/>
        <w:br/>
        <w:t>Pemodelan data dengan E-R model menggunakan diagram yang terdiri dari:</w:t>
      </w:r>
    </w:p>
    <w:p w:rsidR="00CB3B34" w:rsidRPr="00B3486E" w:rsidRDefault="00CB3B34" w:rsidP="00CB3B34">
      <w:pPr>
        <w:ind w:left="2160"/>
        <w:rPr>
          <w:rFonts w:asciiTheme="minorHAnsi" w:hAnsiTheme="minorHAnsi" w:cstheme="minorHAnsi"/>
          <w:lang w:val="id-ID" w:eastAsia="id-ID"/>
        </w:rPr>
      </w:pPr>
      <w:r w:rsidRPr="00B3486E">
        <w:rPr>
          <w:rFonts w:asciiTheme="minorHAnsi" w:hAnsiTheme="minorHAnsi" w:cstheme="minorHAnsi"/>
          <w:lang w:val="id-ID" w:eastAsia="id-ID"/>
        </w:rPr>
        <w:t>· Kotak persegi panjang(menggambarkan himpunan entitas)</w:t>
      </w:r>
      <w:r w:rsidRPr="00B3486E">
        <w:rPr>
          <w:rFonts w:asciiTheme="minorHAnsi" w:hAnsiTheme="minorHAnsi" w:cstheme="minorHAnsi"/>
          <w:lang w:val="id-ID" w:eastAsia="id-ID"/>
        </w:rPr>
        <w:br/>
      </w:r>
      <w:r w:rsidRPr="00B3486E">
        <w:rPr>
          <w:rFonts w:asciiTheme="minorHAnsi" w:hAnsiTheme="minorHAnsi" w:cstheme="minorHAnsi"/>
          <w:lang w:val="id-ID" w:eastAsia="id-ID"/>
        </w:rPr>
        <w:br/>
        <w:t>· Elips(menggambarkan atribut-atribut)</w:t>
      </w:r>
      <w:r w:rsidRPr="00B3486E">
        <w:rPr>
          <w:rFonts w:asciiTheme="minorHAnsi" w:hAnsiTheme="minorHAnsi" w:cstheme="minorHAnsi"/>
          <w:lang w:val="id-ID" w:eastAsia="id-ID"/>
        </w:rPr>
        <w:br/>
      </w:r>
      <w:r w:rsidRPr="00B3486E">
        <w:rPr>
          <w:rFonts w:asciiTheme="minorHAnsi" w:hAnsiTheme="minorHAnsi" w:cstheme="minorHAnsi"/>
          <w:lang w:val="id-ID" w:eastAsia="id-ID"/>
        </w:rPr>
        <w:br/>
        <w:t>· Diamon(menngambarkan hubungan atar himpunan entitas)</w:t>
      </w:r>
      <w:r w:rsidRPr="00B3486E">
        <w:rPr>
          <w:rFonts w:asciiTheme="minorHAnsi" w:hAnsiTheme="minorHAnsi" w:cstheme="minorHAnsi"/>
          <w:lang w:val="id-ID" w:eastAsia="id-ID"/>
        </w:rPr>
        <w:br/>
      </w:r>
      <w:r w:rsidRPr="00B3486E">
        <w:rPr>
          <w:rFonts w:asciiTheme="minorHAnsi" w:hAnsiTheme="minorHAnsi" w:cstheme="minorHAnsi"/>
          <w:lang w:val="id-ID" w:eastAsia="id-ID"/>
        </w:rPr>
        <w:br/>
        <w:t>· GAris (menggabarkan antar object dalam diagram E-R)</w:t>
      </w:r>
    </w:p>
    <w:p w:rsidR="00CB3B34" w:rsidRPr="00B3486E" w:rsidRDefault="00CB3B34" w:rsidP="00CB3B34">
      <w:pPr>
        <w:spacing w:after="240"/>
        <w:ind w:left="720"/>
        <w:rPr>
          <w:rFonts w:asciiTheme="minorHAnsi" w:hAnsiTheme="minorHAnsi" w:cstheme="minorHAnsi"/>
          <w:b/>
          <w:lang w:val="id-ID" w:eastAsia="id-ID"/>
        </w:rPr>
      </w:pPr>
    </w:p>
    <w:p w:rsidR="00CB3B34" w:rsidRPr="00B3486E" w:rsidRDefault="00CB3B34" w:rsidP="00CB3B34">
      <w:pPr>
        <w:spacing w:after="240"/>
        <w:ind w:left="1440"/>
        <w:rPr>
          <w:rFonts w:asciiTheme="minorHAnsi" w:hAnsiTheme="minorHAnsi" w:cstheme="minorHAnsi"/>
          <w:lang w:val="id-ID" w:eastAsia="id-ID"/>
        </w:rPr>
      </w:pPr>
      <w:r w:rsidRPr="00B3486E">
        <w:rPr>
          <w:rFonts w:asciiTheme="minorHAnsi" w:hAnsiTheme="minorHAnsi" w:cstheme="minorHAnsi"/>
          <w:b/>
          <w:i/>
          <w:lang w:val="id-ID" w:eastAsia="id-ID"/>
        </w:rPr>
        <w:t>b) Object-oriented model</w:t>
      </w:r>
      <w:r w:rsidRPr="00B3486E">
        <w:rPr>
          <w:rFonts w:asciiTheme="minorHAnsi" w:hAnsiTheme="minorHAnsi" w:cstheme="minorHAnsi"/>
          <w:lang w:val="id-ID" w:eastAsia="id-ID"/>
        </w:rPr>
        <w:br/>
      </w:r>
      <w:r w:rsidRPr="00B3486E">
        <w:rPr>
          <w:rFonts w:asciiTheme="minorHAnsi" w:hAnsiTheme="minorHAnsi" w:cstheme="minorHAnsi"/>
          <w:lang w:val="id-ID" w:eastAsia="id-ID"/>
        </w:rPr>
        <w:br/>
        <w:t>Model berorientasi object berdasarkan kumpulan object. Setiap object berisi:</w:t>
      </w:r>
    </w:p>
    <w:p w:rsidR="00CB3B34" w:rsidRPr="00B3486E" w:rsidRDefault="00CB3B34" w:rsidP="00CB3B34">
      <w:pPr>
        <w:ind w:left="2160"/>
        <w:rPr>
          <w:rFonts w:asciiTheme="minorHAnsi" w:hAnsiTheme="minorHAnsi" w:cstheme="minorHAnsi"/>
          <w:lang w:val="id-ID" w:eastAsia="id-ID"/>
        </w:rPr>
      </w:pPr>
      <w:r w:rsidRPr="00B3486E">
        <w:rPr>
          <w:rFonts w:asciiTheme="minorHAnsi" w:hAnsiTheme="minorHAnsi" w:cstheme="minorHAnsi"/>
          <w:lang w:val="id-ID" w:eastAsia="id-ID"/>
        </w:rPr>
        <w:t>· Nilai yang disimpan pada variable instant</w:t>
      </w:r>
      <w:r w:rsidRPr="00B3486E">
        <w:rPr>
          <w:rFonts w:asciiTheme="minorHAnsi" w:hAnsiTheme="minorHAnsi" w:cstheme="minorHAnsi"/>
          <w:lang w:val="id-ID" w:eastAsia="id-ID"/>
        </w:rPr>
        <w:br/>
      </w:r>
      <w:r w:rsidRPr="00B3486E">
        <w:rPr>
          <w:rFonts w:asciiTheme="minorHAnsi" w:hAnsiTheme="minorHAnsi" w:cstheme="minorHAnsi"/>
          <w:lang w:val="id-ID" w:eastAsia="id-ID"/>
        </w:rPr>
        <w:br/>
        <w:t>· Metode(operasi yang berlaku pada object yang bersangkutan)</w:t>
      </w:r>
      <w:r w:rsidRPr="00B3486E">
        <w:rPr>
          <w:rFonts w:asciiTheme="minorHAnsi" w:hAnsiTheme="minorHAnsi" w:cstheme="minorHAnsi"/>
          <w:lang w:val="id-ID" w:eastAsia="id-ID"/>
        </w:rPr>
        <w:br/>
      </w:r>
      <w:r w:rsidRPr="00B3486E">
        <w:rPr>
          <w:rFonts w:asciiTheme="minorHAnsi" w:hAnsiTheme="minorHAnsi" w:cstheme="minorHAnsi"/>
          <w:lang w:val="id-ID" w:eastAsia="id-ID"/>
        </w:rPr>
        <w:br/>
        <w:t>· Object-object yang mempunyai tipe nilai dan metode yang dikelompokkan dalam satu kelas.</w:t>
      </w:r>
      <w:r w:rsidRPr="00B3486E">
        <w:rPr>
          <w:rFonts w:asciiTheme="minorHAnsi" w:hAnsiTheme="minorHAnsi" w:cstheme="minorHAnsi"/>
          <w:lang w:val="id-ID" w:eastAsia="id-ID"/>
        </w:rPr>
        <w:br/>
      </w:r>
      <w:r w:rsidRPr="00B3486E">
        <w:rPr>
          <w:rFonts w:asciiTheme="minorHAnsi" w:hAnsiTheme="minorHAnsi" w:cstheme="minorHAnsi"/>
          <w:lang w:val="id-ID" w:eastAsia="id-ID"/>
        </w:rPr>
        <w:br/>
        <w:t>· Sending a maessage,sebuah object dapat mengakses sebuah data hanya dengan memanggil metode dari object tersebut.</w:t>
      </w:r>
    </w:p>
    <w:p w:rsidR="00CB3B34" w:rsidRPr="00B3486E" w:rsidRDefault="00CB3B34" w:rsidP="00B3486E">
      <w:pPr>
        <w:spacing w:after="240"/>
        <w:rPr>
          <w:rFonts w:asciiTheme="minorHAnsi" w:hAnsiTheme="minorHAnsi" w:cstheme="minorHAnsi"/>
          <w:b/>
          <w:i/>
          <w:lang w:val="id-ID" w:eastAsia="id-ID"/>
        </w:rPr>
      </w:pPr>
    </w:p>
    <w:p w:rsidR="00CB3B34" w:rsidRDefault="00CB3B34" w:rsidP="00CB3B34">
      <w:pPr>
        <w:ind w:left="1440"/>
        <w:rPr>
          <w:rFonts w:asciiTheme="minorHAnsi" w:hAnsiTheme="minorHAnsi" w:cstheme="minorHAnsi"/>
          <w:b/>
          <w:i/>
          <w:lang w:val="id-ID" w:eastAsia="id-ID"/>
        </w:rPr>
      </w:pPr>
      <w:r w:rsidRPr="00B3486E">
        <w:rPr>
          <w:rFonts w:asciiTheme="minorHAnsi" w:hAnsiTheme="minorHAnsi" w:cstheme="minorHAnsi"/>
          <w:b/>
          <w:i/>
          <w:lang w:val="id-ID" w:eastAsia="id-ID"/>
        </w:rPr>
        <w:t>c) Semantic data model</w:t>
      </w:r>
    </w:p>
    <w:p w:rsidR="00B3486E" w:rsidRPr="00B3486E" w:rsidRDefault="00B3486E" w:rsidP="00CB3B34">
      <w:pPr>
        <w:ind w:left="1440"/>
        <w:rPr>
          <w:rFonts w:asciiTheme="minorHAnsi" w:hAnsiTheme="minorHAnsi" w:cstheme="minorHAnsi"/>
          <w:b/>
          <w:i/>
          <w:lang w:val="id-ID" w:eastAsia="id-ID"/>
        </w:rPr>
      </w:pPr>
    </w:p>
    <w:p w:rsidR="00CB3B34" w:rsidRPr="00B3486E" w:rsidRDefault="00CB3B34" w:rsidP="00CB3B34">
      <w:pPr>
        <w:ind w:left="1440" w:firstLine="720"/>
        <w:rPr>
          <w:rFonts w:asciiTheme="minorHAnsi" w:hAnsiTheme="minorHAnsi" w:cstheme="minorHAnsi"/>
          <w:lang w:val="id-ID" w:eastAsia="id-ID"/>
        </w:rPr>
      </w:pPr>
      <w:r w:rsidRPr="00B3486E">
        <w:rPr>
          <w:rFonts w:asciiTheme="minorHAnsi" w:hAnsiTheme="minorHAnsi" w:cstheme="minorHAnsi"/>
        </w:rPr>
        <w:t>Semantik Data Model adalah salah satu jenisnya dimana relasi antar objek dasar tidak dinyatakan dengan simbol tetapi dengan kata-kata (Semantic</w:t>
      </w:r>
      <w:proofErr w:type="gramStart"/>
      <w:r w:rsidRPr="00B3486E">
        <w:rPr>
          <w:rFonts w:asciiTheme="minorHAnsi" w:hAnsiTheme="minorHAnsi" w:cstheme="minorHAnsi"/>
        </w:rPr>
        <w:t>)</w:t>
      </w:r>
      <w:proofErr w:type="gramEnd"/>
      <w:r w:rsidRPr="00B3486E">
        <w:rPr>
          <w:rFonts w:asciiTheme="minorHAnsi" w:hAnsiTheme="minorHAnsi" w:cstheme="minorHAnsi"/>
        </w:rPr>
        <w:br/>
        <w:t>Tanda-tanda yang digunakan dalam Semantik Data Model adalah :</w:t>
      </w:r>
      <w:r w:rsidRPr="00B3486E">
        <w:rPr>
          <w:rFonts w:asciiTheme="minorHAnsi" w:hAnsiTheme="minorHAnsi" w:cstheme="minorHAnsi"/>
        </w:rPr>
        <w:br/>
        <w:t xml:space="preserve">: menunjukan adanya relasi </w:t>
      </w:r>
      <w:r w:rsidRPr="00B3486E">
        <w:rPr>
          <w:rFonts w:asciiTheme="minorHAnsi" w:hAnsiTheme="minorHAnsi" w:cstheme="minorHAnsi"/>
        </w:rPr>
        <w:br/>
        <w:t>: menunjukan atribut</w:t>
      </w:r>
      <w:r w:rsidRPr="00B3486E">
        <w:rPr>
          <w:rFonts w:asciiTheme="minorHAnsi" w:hAnsiTheme="minorHAnsi" w:cstheme="minorHAnsi"/>
          <w:lang w:val="id-ID" w:eastAsia="id-ID"/>
        </w:rPr>
        <w:br/>
      </w:r>
      <w:r w:rsidRPr="00B3486E">
        <w:rPr>
          <w:rFonts w:asciiTheme="minorHAnsi" w:hAnsiTheme="minorHAnsi" w:cstheme="minorHAnsi"/>
          <w:lang w:val="id-ID" w:eastAsia="id-ID"/>
        </w:rPr>
        <w:br/>
      </w:r>
      <w:r w:rsidRPr="00B3486E">
        <w:rPr>
          <w:rFonts w:asciiTheme="minorHAnsi" w:hAnsiTheme="minorHAnsi" w:cstheme="minorHAnsi"/>
          <w:b/>
          <w:i/>
          <w:lang w:val="id-ID" w:eastAsia="id-ID"/>
        </w:rPr>
        <w:t>d) Fungsional data model</w:t>
      </w:r>
    </w:p>
    <w:p w:rsidR="00CB3B34" w:rsidRDefault="00CB3B34" w:rsidP="00CB3B34">
      <w:pPr>
        <w:spacing w:after="240"/>
        <w:rPr>
          <w:rFonts w:asciiTheme="minorHAnsi" w:hAnsiTheme="minorHAnsi" w:cstheme="minorHAnsi"/>
          <w:lang w:val="id-ID" w:eastAsia="id-ID"/>
        </w:rPr>
      </w:pPr>
    </w:p>
    <w:p w:rsidR="00B3486E" w:rsidRDefault="00B3486E" w:rsidP="00CB3B34">
      <w:pPr>
        <w:spacing w:after="240"/>
        <w:rPr>
          <w:rFonts w:asciiTheme="minorHAnsi" w:hAnsiTheme="minorHAnsi" w:cstheme="minorHAnsi"/>
          <w:lang w:val="id-ID" w:eastAsia="id-ID"/>
        </w:rPr>
      </w:pPr>
    </w:p>
    <w:p w:rsidR="00B3486E" w:rsidRDefault="00B3486E" w:rsidP="00CB3B34">
      <w:pPr>
        <w:spacing w:after="240"/>
        <w:rPr>
          <w:rFonts w:asciiTheme="minorHAnsi" w:hAnsiTheme="minorHAnsi" w:cstheme="minorHAnsi"/>
          <w:lang w:val="id-ID" w:eastAsia="id-ID"/>
        </w:rPr>
      </w:pPr>
    </w:p>
    <w:p w:rsidR="00B3486E" w:rsidRDefault="00B3486E" w:rsidP="00CB3B34">
      <w:pPr>
        <w:spacing w:after="240"/>
        <w:rPr>
          <w:rFonts w:asciiTheme="minorHAnsi" w:hAnsiTheme="minorHAnsi" w:cstheme="minorHAnsi"/>
          <w:lang w:val="id-ID" w:eastAsia="id-ID"/>
        </w:rPr>
      </w:pPr>
    </w:p>
    <w:p w:rsidR="00B3486E" w:rsidRPr="00B3486E" w:rsidRDefault="00B3486E" w:rsidP="00CB3B34">
      <w:pPr>
        <w:spacing w:after="240"/>
        <w:rPr>
          <w:rFonts w:asciiTheme="minorHAnsi" w:hAnsiTheme="minorHAnsi" w:cstheme="minorHAnsi"/>
          <w:lang w:val="id-ID" w:eastAsia="id-ID"/>
        </w:rPr>
      </w:pPr>
    </w:p>
    <w:p w:rsidR="00CB3B34" w:rsidRPr="00B3486E" w:rsidRDefault="00CB3B34" w:rsidP="00CB3B34">
      <w:pPr>
        <w:spacing w:after="240"/>
        <w:ind w:left="720"/>
        <w:rPr>
          <w:rFonts w:asciiTheme="minorHAnsi" w:hAnsiTheme="minorHAnsi" w:cstheme="minorHAnsi"/>
          <w:lang w:val="id-ID" w:eastAsia="id-ID"/>
        </w:rPr>
      </w:pPr>
      <w:r w:rsidRPr="00B3486E">
        <w:rPr>
          <w:rFonts w:asciiTheme="minorHAnsi" w:hAnsiTheme="minorHAnsi" w:cstheme="minorHAnsi"/>
          <w:b/>
          <w:lang w:val="id-ID" w:eastAsia="id-ID"/>
        </w:rPr>
        <w:lastRenderedPageBreak/>
        <w:t>2. Record-Based Logical Model</w:t>
      </w:r>
      <w:r w:rsidRPr="00B3486E">
        <w:rPr>
          <w:rFonts w:asciiTheme="minorHAnsi" w:hAnsiTheme="minorHAnsi" w:cstheme="minorHAnsi"/>
          <w:lang w:val="id-ID" w:eastAsia="id-ID"/>
        </w:rPr>
        <w:br/>
      </w:r>
      <w:r w:rsidRPr="00B3486E">
        <w:rPr>
          <w:rFonts w:asciiTheme="minorHAnsi" w:hAnsiTheme="minorHAnsi" w:cstheme="minorHAnsi"/>
          <w:lang w:val="id-ID" w:eastAsia="id-ID"/>
        </w:rPr>
        <w:br/>
        <w:t>Yang termasuk dalam model ini antara lain:</w:t>
      </w:r>
    </w:p>
    <w:p w:rsidR="002903FD" w:rsidRDefault="00CB3B34" w:rsidP="00B3486E">
      <w:pPr>
        <w:ind w:left="720" w:hanging="11"/>
        <w:rPr>
          <w:rFonts w:asciiTheme="minorHAnsi" w:hAnsiTheme="minorHAnsi" w:cstheme="minorHAnsi"/>
          <w:lang w:val="id-ID" w:eastAsia="id-ID"/>
        </w:rPr>
      </w:pPr>
      <w:r w:rsidRPr="00B3486E">
        <w:rPr>
          <w:rFonts w:asciiTheme="minorHAnsi" w:hAnsiTheme="minorHAnsi" w:cstheme="minorHAnsi"/>
          <w:b/>
          <w:i/>
          <w:lang w:val="id-ID" w:eastAsia="id-ID"/>
        </w:rPr>
        <w:t xml:space="preserve">a) </w:t>
      </w:r>
      <w:r w:rsidR="00135BF4" w:rsidRPr="00B3486E">
        <w:rPr>
          <w:rFonts w:asciiTheme="minorHAnsi" w:hAnsiTheme="minorHAnsi" w:cstheme="minorHAnsi"/>
          <w:b/>
          <w:bCs/>
          <w:i/>
          <w:iCs/>
          <w:lang w:val="en-GB" w:eastAsia="id-ID"/>
        </w:rPr>
        <w:t>ENTITY RELATIONAL MODEL</w:t>
      </w:r>
      <w:r w:rsidRPr="00B3486E">
        <w:rPr>
          <w:rFonts w:asciiTheme="minorHAnsi" w:hAnsiTheme="minorHAnsi" w:cstheme="minorHAnsi"/>
          <w:lang w:val="id-ID" w:eastAsia="id-ID"/>
        </w:rPr>
        <w:br/>
      </w:r>
      <w:r w:rsidRPr="00B3486E">
        <w:rPr>
          <w:rFonts w:asciiTheme="minorHAnsi" w:hAnsiTheme="minorHAnsi" w:cstheme="minorHAnsi"/>
          <w:lang w:val="id-ID" w:eastAsia="id-ID"/>
        </w:rPr>
        <w:br/>
      </w:r>
      <w:r w:rsidR="00135BF4" w:rsidRPr="00B3486E">
        <w:rPr>
          <w:rFonts w:asciiTheme="minorHAnsi" w:hAnsiTheme="minorHAnsi" w:cstheme="minorHAnsi"/>
          <w:lang w:val="en-GB" w:eastAsia="id-ID"/>
        </w:rPr>
        <w:t xml:space="preserve">E-R model didasarkan atas persepsi terhadap dunia nyata yang terdiri dari sekumpulan objek, disebut entity dan hubungan antar objek tersebut, disebut relationship. </w:t>
      </w:r>
    </w:p>
    <w:p w:rsidR="00B3486E" w:rsidRPr="00B3486E" w:rsidRDefault="00B3486E" w:rsidP="00B3486E">
      <w:pPr>
        <w:ind w:left="720" w:hanging="11"/>
        <w:rPr>
          <w:rFonts w:asciiTheme="minorHAnsi" w:hAnsiTheme="minorHAnsi" w:cstheme="minorHAnsi"/>
          <w:lang w:val="id-ID" w:eastAsia="id-ID"/>
        </w:rPr>
      </w:pPr>
    </w:p>
    <w:p w:rsidR="002903FD" w:rsidRPr="00B3486E" w:rsidRDefault="00135BF4" w:rsidP="00B3486E">
      <w:pPr>
        <w:numPr>
          <w:ilvl w:val="0"/>
          <w:numId w:val="38"/>
        </w:numPr>
        <w:tabs>
          <w:tab w:val="clear" w:pos="720"/>
        </w:tabs>
        <w:ind w:left="1134"/>
        <w:rPr>
          <w:rFonts w:asciiTheme="minorHAnsi" w:hAnsiTheme="minorHAnsi" w:cstheme="minorHAnsi"/>
          <w:lang w:val="id-ID" w:eastAsia="id-ID"/>
        </w:rPr>
      </w:pPr>
      <w:r w:rsidRPr="00B3486E">
        <w:rPr>
          <w:rFonts w:asciiTheme="minorHAnsi" w:hAnsiTheme="minorHAnsi" w:cstheme="minorHAnsi"/>
          <w:lang w:val="pt-BR" w:eastAsia="id-ID"/>
        </w:rPr>
        <w:t>Pemodelan data dengan model E-R menggunakan diagram E-R. Diagram E-R terdiri dari :</w:t>
      </w:r>
    </w:p>
    <w:p w:rsidR="002903FD" w:rsidRPr="00B3486E" w:rsidRDefault="00135BF4" w:rsidP="00135BF4">
      <w:pPr>
        <w:numPr>
          <w:ilvl w:val="1"/>
          <w:numId w:val="38"/>
        </w:numPr>
        <w:rPr>
          <w:rFonts w:asciiTheme="minorHAnsi" w:hAnsiTheme="minorHAnsi" w:cstheme="minorHAnsi"/>
          <w:lang w:val="id-ID" w:eastAsia="id-ID"/>
        </w:rPr>
      </w:pPr>
      <w:r w:rsidRPr="00B3486E">
        <w:rPr>
          <w:rFonts w:asciiTheme="minorHAnsi" w:hAnsiTheme="minorHAnsi" w:cstheme="minorHAnsi"/>
          <w:bCs/>
          <w:lang w:val="pt-BR" w:eastAsia="id-ID"/>
        </w:rPr>
        <w:t>Kotak persegi panjang</w:t>
      </w:r>
      <w:r w:rsidRPr="00B3486E">
        <w:rPr>
          <w:rFonts w:asciiTheme="minorHAnsi" w:hAnsiTheme="minorHAnsi" w:cstheme="minorHAnsi"/>
          <w:lang w:val="pt-BR" w:eastAsia="id-ID"/>
        </w:rPr>
        <w:t>, menggambarkan himpunan entity</w:t>
      </w:r>
    </w:p>
    <w:p w:rsidR="002903FD" w:rsidRPr="00B3486E" w:rsidRDefault="00135BF4" w:rsidP="00135BF4">
      <w:pPr>
        <w:numPr>
          <w:ilvl w:val="1"/>
          <w:numId w:val="38"/>
        </w:numPr>
        <w:rPr>
          <w:rFonts w:asciiTheme="minorHAnsi" w:hAnsiTheme="minorHAnsi" w:cstheme="minorHAnsi"/>
          <w:lang w:val="id-ID" w:eastAsia="id-ID"/>
        </w:rPr>
      </w:pPr>
      <w:r w:rsidRPr="00B3486E">
        <w:rPr>
          <w:rFonts w:asciiTheme="minorHAnsi" w:hAnsiTheme="minorHAnsi" w:cstheme="minorHAnsi"/>
          <w:bCs/>
          <w:lang w:val="en-GB" w:eastAsia="id-ID"/>
        </w:rPr>
        <w:t>Elips</w:t>
      </w:r>
      <w:r w:rsidRPr="00B3486E">
        <w:rPr>
          <w:rFonts w:asciiTheme="minorHAnsi" w:hAnsiTheme="minorHAnsi" w:cstheme="minorHAnsi"/>
          <w:lang w:val="en-GB" w:eastAsia="id-ID"/>
        </w:rPr>
        <w:t>, menggambarkan atribut-atribut entity</w:t>
      </w:r>
    </w:p>
    <w:p w:rsidR="002903FD" w:rsidRPr="00B3486E" w:rsidRDefault="00135BF4" w:rsidP="00135BF4">
      <w:pPr>
        <w:numPr>
          <w:ilvl w:val="1"/>
          <w:numId w:val="38"/>
        </w:numPr>
        <w:rPr>
          <w:rFonts w:asciiTheme="minorHAnsi" w:hAnsiTheme="minorHAnsi" w:cstheme="minorHAnsi"/>
          <w:lang w:val="id-ID" w:eastAsia="id-ID"/>
        </w:rPr>
      </w:pPr>
      <w:r w:rsidRPr="00B3486E">
        <w:rPr>
          <w:rFonts w:asciiTheme="minorHAnsi" w:hAnsiTheme="minorHAnsi" w:cstheme="minorHAnsi"/>
          <w:bCs/>
          <w:lang w:val="sv-SE" w:eastAsia="id-ID"/>
        </w:rPr>
        <w:t>Diamon</w:t>
      </w:r>
      <w:r w:rsidRPr="00B3486E">
        <w:rPr>
          <w:rFonts w:asciiTheme="minorHAnsi" w:hAnsiTheme="minorHAnsi" w:cstheme="minorHAnsi"/>
          <w:lang w:val="sv-SE" w:eastAsia="id-ID"/>
        </w:rPr>
        <w:t>, menggambarkan hubungan antara himpunan entity</w:t>
      </w:r>
    </w:p>
    <w:p w:rsidR="002903FD" w:rsidRPr="00B3486E" w:rsidRDefault="00135BF4" w:rsidP="00135BF4">
      <w:pPr>
        <w:numPr>
          <w:ilvl w:val="1"/>
          <w:numId w:val="38"/>
        </w:numPr>
        <w:rPr>
          <w:rFonts w:asciiTheme="minorHAnsi" w:hAnsiTheme="minorHAnsi" w:cstheme="minorHAnsi"/>
          <w:lang w:val="id-ID" w:eastAsia="id-ID"/>
        </w:rPr>
      </w:pPr>
      <w:r w:rsidRPr="00B3486E">
        <w:rPr>
          <w:rFonts w:asciiTheme="minorHAnsi" w:hAnsiTheme="minorHAnsi" w:cstheme="minorHAnsi"/>
          <w:bCs/>
          <w:lang w:val="en-GB" w:eastAsia="id-ID"/>
        </w:rPr>
        <w:t>Garis</w:t>
      </w:r>
      <w:r w:rsidRPr="00B3486E">
        <w:rPr>
          <w:rFonts w:asciiTheme="minorHAnsi" w:hAnsiTheme="minorHAnsi" w:cstheme="minorHAnsi"/>
          <w:lang w:val="en-GB" w:eastAsia="id-ID"/>
        </w:rPr>
        <w:t>, yang menghubungkan antar objek dalam diagram E-R</w:t>
      </w:r>
    </w:p>
    <w:p w:rsidR="00135BF4" w:rsidRPr="00B3486E" w:rsidRDefault="00135BF4" w:rsidP="00135BF4">
      <w:pPr>
        <w:ind w:left="1440"/>
        <w:rPr>
          <w:rFonts w:asciiTheme="minorHAnsi" w:hAnsiTheme="minorHAnsi" w:cstheme="minorHAnsi"/>
          <w:bCs/>
          <w:lang w:val="id-ID" w:eastAsia="id-ID"/>
        </w:rPr>
      </w:pPr>
    </w:p>
    <w:p w:rsidR="00135BF4" w:rsidRPr="00B3486E" w:rsidRDefault="00135BF4" w:rsidP="00135BF4">
      <w:pPr>
        <w:ind w:left="1440"/>
        <w:rPr>
          <w:rFonts w:asciiTheme="minorHAnsi" w:hAnsiTheme="minorHAnsi" w:cstheme="minorHAnsi"/>
          <w:bCs/>
          <w:lang w:val="id-ID" w:eastAsia="id-ID"/>
        </w:rPr>
      </w:pPr>
    </w:p>
    <w:p w:rsidR="00135BF4" w:rsidRPr="00B3486E" w:rsidRDefault="00135BF4" w:rsidP="00135BF4">
      <w:pPr>
        <w:ind w:left="1440"/>
        <w:rPr>
          <w:rFonts w:asciiTheme="minorHAnsi" w:hAnsiTheme="minorHAnsi" w:cstheme="minorHAnsi"/>
          <w:lang w:val="id-ID" w:eastAsia="id-ID"/>
        </w:rPr>
      </w:pPr>
    </w:p>
    <w:p w:rsidR="002903FD" w:rsidRPr="00B3486E" w:rsidRDefault="00B3486E" w:rsidP="00B3486E">
      <w:pPr>
        <w:pStyle w:val="ListParagraph"/>
        <w:numPr>
          <w:ilvl w:val="1"/>
          <w:numId w:val="29"/>
        </w:numPr>
        <w:ind w:left="1134"/>
        <w:rPr>
          <w:rFonts w:asciiTheme="minorHAnsi" w:hAnsiTheme="minorHAnsi" w:cstheme="minorHAnsi"/>
          <w:lang w:val="id-ID" w:eastAsia="id-ID"/>
        </w:rPr>
      </w:pPr>
      <w:r w:rsidRPr="00B3486E">
        <w:rPr>
          <w:rFonts w:asciiTheme="minorHAnsi" w:hAnsiTheme="minorHAnsi" w:cstheme="minorHAnsi"/>
          <w:b/>
          <w:bCs/>
          <w:i/>
          <w:lang w:eastAsia="id-ID"/>
        </w:rPr>
        <w:t>Model hierarki</w:t>
      </w:r>
      <w:r>
        <w:rPr>
          <w:rFonts w:asciiTheme="minorHAnsi" w:hAnsiTheme="minorHAnsi" w:cstheme="minorHAnsi"/>
          <w:lang w:val="id-ID" w:eastAsia="id-ID"/>
        </w:rPr>
        <w:br/>
      </w:r>
      <w:r w:rsidR="00135BF4" w:rsidRPr="00B3486E">
        <w:rPr>
          <w:rFonts w:asciiTheme="minorHAnsi" w:hAnsiTheme="minorHAnsi" w:cstheme="minorHAnsi"/>
          <w:lang w:val="en-GB" w:eastAsia="id-ID"/>
        </w:rPr>
        <w:t>menyerupai pohon yang dibalik</w:t>
      </w:r>
    </w:p>
    <w:p w:rsidR="002903FD" w:rsidRPr="00B3486E" w:rsidRDefault="00135BF4" w:rsidP="00B3486E">
      <w:pPr>
        <w:numPr>
          <w:ilvl w:val="0"/>
          <w:numId w:val="41"/>
        </w:numPr>
        <w:tabs>
          <w:tab w:val="clear" w:pos="720"/>
        </w:tabs>
        <w:ind w:left="1134"/>
        <w:rPr>
          <w:rFonts w:asciiTheme="minorHAnsi" w:hAnsiTheme="minorHAnsi" w:cstheme="minorHAnsi"/>
          <w:lang w:val="id-ID" w:eastAsia="id-ID"/>
        </w:rPr>
      </w:pPr>
      <w:r w:rsidRPr="00B3486E">
        <w:rPr>
          <w:rFonts w:asciiTheme="minorHAnsi" w:hAnsiTheme="minorHAnsi" w:cstheme="minorHAnsi"/>
          <w:lang w:val="en-GB" w:eastAsia="id-ID"/>
        </w:rPr>
        <w:t>Menggunakan pola hubungan orangtua anak</w:t>
      </w:r>
    </w:p>
    <w:p w:rsidR="002903FD" w:rsidRPr="00B3486E" w:rsidRDefault="00720B43" w:rsidP="00720B43">
      <w:pPr>
        <w:numPr>
          <w:ilvl w:val="0"/>
          <w:numId w:val="41"/>
        </w:numPr>
        <w:tabs>
          <w:tab w:val="clear" w:pos="720"/>
          <w:tab w:val="num" w:pos="1418"/>
        </w:tabs>
        <w:ind w:left="1134"/>
        <w:rPr>
          <w:rFonts w:asciiTheme="minorHAnsi" w:hAnsiTheme="minorHAnsi" w:cstheme="minorHAnsi"/>
          <w:lang w:val="id-ID" w:eastAsia="id-ID"/>
        </w:rPr>
      </w:pPr>
      <w:r>
        <w:rPr>
          <w:rFonts w:asciiTheme="minorHAnsi" w:hAnsiTheme="minorHAnsi" w:cstheme="minorHAnsi"/>
          <w:lang w:val="id-ID" w:eastAsia="id-ID"/>
        </w:rPr>
        <w:t xml:space="preserve">   </w:t>
      </w:r>
      <w:r w:rsidR="00135BF4" w:rsidRPr="00B3486E">
        <w:rPr>
          <w:rFonts w:asciiTheme="minorHAnsi" w:hAnsiTheme="minorHAnsi" w:cstheme="minorHAnsi"/>
          <w:lang w:val="sv-SE" w:eastAsia="id-ID"/>
        </w:rPr>
        <w:t>Pada puncak hirarki diesbut dengan akar (</w:t>
      </w:r>
      <w:r w:rsidR="00135BF4" w:rsidRPr="00B3486E">
        <w:rPr>
          <w:rFonts w:asciiTheme="minorHAnsi" w:hAnsiTheme="minorHAnsi" w:cstheme="minorHAnsi"/>
          <w:i/>
          <w:iCs/>
          <w:lang w:val="sv-SE" w:eastAsia="id-ID"/>
        </w:rPr>
        <w:t>root</w:t>
      </w:r>
      <w:r w:rsidR="00135BF4" w:rsidRPr="00B3486E">
        <w:rPr>
          <w:rFonts w:asciiTheme="minorHAnsi" w:hAnsiTheme="minorHAnsi" w:cstheme="minorHAnsi"/>
          <w:lang w:val="sv-SE" w:eastAsia="id-ID"/>
        </w:rPr>
        <w:t>). Tiap entitas tingkat atas (</w:t>
      </w:r>
      <w:r w:rsidR="00135BF4" w:rsidRPr="00B3486E">
        <w:rPr>
          <w:rFonts w:asciiTheme="minorHAnsi" w:hAnsiTheme="minorHAnsi" w:cstheme="minorHAnsi"/>
          <w:i/>
          <w:iCs/>
          <w:lang w:val="sv-SE" w:eastAsia="id-ID"/>
        </w:rPr>
        <w:t>parent</w:t>
      </w:r>
      <w:r w:rsidR="00135BF4" w:rsidRPr="00B3486E">
        <w:rPr>
          <w:rFonts w:asciiTheme="minorHAnsi" w:hAnsiTheme="minorHAnsi" w:cstheme="minorHAnsi"/>
          <w:lang w:val="sv-SE" w:eastAsia="id-ID"/>
        </w:rPr>
        <w:t>) mempunyai satu atau lebih sub-entitas (</w:t>
      </w:r>
      <w:r w:rsidR="00135BF4" w:rsidRPr="00B3486E">
        <w:rPr>
          <w:rFonts w:asciiTheme="minorHAnsi" w:hAnsiTheme="minorHAnsi" w:cstheme="minorHAnsi"/>
          <w:i/>
          <w:iCs/>
          <w:lang w:val="sv-SE" w:eastAsia="id-ID"/>
        </w:rPr>
        <w:t>children</w:t>
      </w:r>
      <w:r w:rsidR="00135BF4" w:rsidRPr="00B3486E">
        <w:rPr>
          <w:rFonts w:asciiTheme="minorHAnsi" w:hAnsiTheme="minorHAnsi" w:cstheme="minorHAnsi"/>
          <w:lang w:val="sv-SE" w:eastAsia="id-ID"/>
        </w:rPr>
        <w:t>) sehingga setiap entitas hanya boleh mempunyai satu induk, tetapi dapat mempunyai banyak anak.</w:t>
      </w:r>
    </w:p>
    <w:p w:rsidR="002903FD" w:rsidRPr="00B3486E" w:rsidRDefault="00135BF4" w:rsidP="00720B43">
      <w:pPr>
        <w:numPr>
          <w:ilvl w:val="0"/>
          <w:numId w:val="41"/>
        </w:numPr>
        <w:tabs>
          <w:tab w:val="clear" w:pos="720"/>
        </w:tabs>
        <w:ind w:left="1134"/>
        <w:rPr>
          <w:rFonts w:asciiTheme="minorHAnsi" w:hAnsiTheme="minorHAnsi" w:cstheme="minorHAnsi"/>
          <w:lang w:val="id-ID" w:eastAsia="id-ID"/>
        </w:rPr>
      </w:pPr>
      <w:r w:rsidRPr="00B3486E">
        <w:rPr>
          <w:rFonts w:asciiTheme="minorHAnsi" w:hAnsiTheme="minorHAnsi" w:cstheme="minorHAnsi"/>
          <w:lang w:eastAsia="id-ID"/>
        </w:rPr>
        <w:t>Pada model data hirarki, hubungan antar entitas dinyatakan dalam satu-banyak (</w:t>
      </w:r>
      <w:r w:rsidRPr="00B3486E">
        <w:rPr>
          <w:rFonts w:asciiTheme="minorHAnsi" w:hAnsiTheme="minorHAnsi" w:cstheme="minorHAnsi"/>
          <w:i/>
          <w:iCs/>
          <w:lang w:eastAsia="id-ID"/>
        </w:rPr>
        <w:t xml:space="preserve">one </w:t>
      </w:r>
      <w:proofErr w:type="gramStart"/>
      <w:r w:rsidRPr="00B3486E">
        <w:rPr>
          <w:rFonts w:asciiTheme="minorHAnsi" w:hAnsiTheme="minorHAnsi" w:cstheme="minorHAnsi"/>
          <w:i/>
          <w:iCs/>
          <w:lang w:eastAsia="id-ID"/>
        </w:rPr>
        <w:t>to</w:t>
      </w:r>
      <w:proofErr w:type="gramEnd"/>
      <w:r w:rsidRPr="00B3486E">
        <w:rPr>
          <w:rFonts w:asciiTheme="minorHAnsi" w:hAnsiTheme="minorHAnsi" w:cstheme="minorHAnsi"/>
          <w:i/>
          <w:iCs/>
          <w:lang w:eastAsia="id-ID"/>
        </w:rPr>
        <w:t xml:space="preserve"> many</w:t>
      </w:r>
      <w:r w:rsidRPr="00B3486E">
        <w:rPr>
          <w:rFonts w:asciiTheme="minorHAnsi" w:hAnsiTheme="minorHAnsi" w:cstheme="minorHAnsi"/>
          <w:lang w:eastAsia="id-ID"/>
        </w:rPr>
        <w:t>) atau satu-satu (</w:t>
      </w:r>
      <w:r w:rsidRPr="00B3486E">
        <w:rPr>
          <w:rFonts w:asciiTheme="minorHAnsi" w:hAnsiTheme="minorHAnsi" w:cstheme="minorHAnsi"/>
          <w:i/>
          <w:iCs/>
          <w:lang w:eastAsia="id-ID"/>
        </w:rPr>
        <w:t>one to one</w:t>
      </w:r>
      <w:r w:rsidRPr="00B3486E">
        <w:rPr>
          <w:rFonts w:asciiTheme="minorHAnsi" w:hAnsiTheme="minorHAnsi" w:cstheme="minorHAnsi"/>
          <w:lang w:eastAsia="id-ID"/>
        </w:rPr>
        <w:t>). Dalam satu Universitas terdapat banyak Fakultas dan setiap Fakultas terdapat banyak Dosen atau banyak Mahasiswa, dan seterusnya. Tanda panah menunjukkan derajat keterhubungan “banyak”.</w:t>
      </w:r>
    </w:p>
    <w:p w:rsidR="00CB3B34" w:rsidRPr="00B3486E" w:rsidRDefault="00CB3B34" w:rsidP="00720B43">
      <w:pPr>
        <w:ind w:left="851"/>
        <w:rPr>
          <w:rFonts w:asciiTheme="minorHAnsi" w:hAnsiTheme="minorHAnsi" w:cstheme="minorHAnsi"/>
          <w:b/>
          <w:bCs/>
          <w:i/>
          <w:lang w:val="id-ID" w:eastAsia="id-ID"/>
        </w:rPr>
      </w:pPr>
      <w:r w:rsidRPr="00B3486E">
        <w:rPr>
          <w:rFonts w:asciiTheme="minorHAnsi" w:hAnsiTheme="minorHAnsi" w:cstheme="minorHAnsi"/>
          <w:lang w:val="id-ID" w:eastAsia="id-ID"/>
        </w:rPr>
        <w:br/>
      </w:r>
      <w:r w:rsidRPr="00B3486E">
        <w:rPr>
          <w:rFonts w:asciiTheme="minorHAnsi" w:hAnsiTheme="minorHAnsi" w:cstheme="minorHAnsi"/>
          <w:lang w:val="id-ID" w:eastAsia="id-ID"/>
        </w:rPr>
        <w:br/>
      </w:r>
      <w:r w:rsidR="00720B43">
        <w:rPr>
          <w:rFonts w:asciiTheme="minorHAnsi" w:hAnsiTheme="minorHAnsi" w:cstheme="minorHAnsi"/>
          <w:b/>
          <w:i/>
          <w:lang w:val="id-ID" w:eastAsia="id-ID"/>
        </w:rPr>
        <w:t xml:space="preserve">c) </w:t>
      </w:r>
      <w:r w:rsidR="00B3486E">
        <w:rPr>
          <w:rFonts w:asciiTheme="minorHAnsi" w:hAnsiTheme="minorHAnsi" w:cstheme="minorHAnsi"/>
          <w:b/>
          <w:bCs/>
          <w:i/>
          <w:lang w:val="id-ID" w:eastAsia="id-ID"/>
        </w:rPr>
        <w:t>M</w:t>
      </w:r>
      <w:r w:rsidR="00B3486E" w:rsidRPr="00B3486E">
        <w:rPr>
          <w:rFonts w:asciiTheme="minorHAnsi" w:hAnsiTheme="minorHAnsi" w:cstheme="minorHAnsi"/>
          <w:b/>
          <w:bCs/>
          <w:i/>
          <w:lang w:eastAsia="id-ID"/>
        </w:rPr>
        <w:t>odel jaringan</w:t>
      </w:r>
    </w:p>
    <w:p w:rsidR="002903FD" w:rsidRPr="00B3486E" w:rsidRDefault="00135BF4" w:rsidP="00720B43">
      <w:pPr>
        <w:numPr>
          <w:ilvl w:val="0"/>
          <w:numId w:val="42"/>
        </w:numPr>
        <w:tabs>
          <w:tab w:val="clear" w:pos="720"/>
          <w:tab w:val="num" w:pos="1560"/>
        </w:tabs>
        <w:ind w:left="1276"/>
        <w:rPr>
          <w:rFonts w:asciiTheme="minorHAnsi" w:hAnsiTheme="minorHAnsi" w:cstheme="minorHAnsi"/>
          <w:lang w:val="id-ID" w:eastAsia="id-ID"/>
        </w:rPr>
      </w:pPr>
      <w:r w:rsidRPr="00B3486E">
        <w:rPr>
          <w:rFonts w:asciiTheme="minorHAnsi" w:hAnsiTheme="minorHAnsi" w:cstheme="minorHAnsi"/>
          <w:lang w:val="sv-SE" w:eastAsia="id-ID"/>
        </w:rPr>
        <w:t xml:space="preserve">Model ini hampir sama dengan model hierarkis. </w:t>
      </w:r>
      <w:r w:rsidRPr="00B3486E">
        <w:rPr>
          <w:rFonts w:asciiTheme="minorHAnsi" w:hAnsiTheme="minorHAnsi" w:cstheme="minorHAnsi"/>
          <w:lang w:val="en-GB" w:eastAsia="id-ID"/>
        </w:rPr>
        <w:t>Perbedaannya dalam model ini setiap entitas dapat mempunyai banyak induk dan banyak anak.</w:t>
      </w:r>
    </w:p>
    <w:p w:rsidR="002903FD" w:rsidRPr="00B3486E" w:rsidRDefault="00135BF4" w:rsidP="00720B43">
      <w:pPr>
        <w:numPr>
          <w:ilvl w:val="0"/>
          <w:numId w:val="42"/>
        </w:numPr>
        <w:tabs>
          <w:tab w:val="clear" w:pos="720"/>
          <w:tab w:val="num" w:pos="2410"/>
        </w:tabs>
        <w:ind w:left="1276"/>
        <w:rPr>
          <w:rFonts w:asciiTheme="minorHAnsi" w:hAnsiTheme="minorHAnsi" w:cstheme="minorHAnsi"/>
          <w:lang w:val="id-ID" w:eastAsia="id-ID"/>
        </w:rPr>
      </w:pPr>
      <w:r w:rsidRPr="00B3486E">
        <w:rPr>
          <w:rFonts w:asciiTheme="minorHAnsi" w:hAnsiTheme="minorHAnsi" w:cstheme="minorHAnsi"/>
          <w:lang w:eastAsia="id-ID"/>
        </w:rPr>
        <w:t xml:space="preserve">Dalam model ini lebih sedikit terdapat data rangkap, namun lebih banyak terdapat hubungan antar entitas, sehingga </w:t>
      </w:r>
      <w:proofErr w:type="gramStart"/>
      <w:r w:rsidRPr="00B3486E">
        <w:rPr>
          <w:rFonts w:asciiTheme="minorHAnsi" w:hAnsiTheme="minorHAnsi" w:cstheme="minorHAnsi"/>
          <w:lang w:eastAsia="id-ID"/>
        </w:rPr>
        <w:t>akan</w:t>
      </w:r>
      <w:proofErr w:type="gramEnd"/>
      <w:r w:rsidRPr="00B3486E">
        <w:rPr>
          <w:rFonts w:asciiTheme="minorHAnsi" w:hAnsiTheme="minorHAnsi" w:cstheme="minorHAnsi"/>
          <w:lang w:eastAsia="id-ID"/>
        </w:rPr>
        <w:t xml:space="preserve"> menambah informasi hubungan yang harus disimpan dalam </w:t>
      </w:r>
      <w:r w:rsidRPr="00B3486E">
        <w:rPr>
          <w:rFonts w:asciiTheme="minorHAnsi" w:hAnsiTheme="minorHAnsi" w:cstheme="minorHAnsi"/>
          <w:i/>
          <w:iCs/>
          <w:lang w:eastAsia="id-ID"/>
        </w:rPr>
        <w:t>database</w:t>
      </w:r>
      <w:r w:rsidRPr="00B3486E">
        <w:rPr>
          <w:rFonts w:asciiTheme="minorHAnsi" w:hAnsiTheme="minorHAnsi" w:cstheme="minorHAnsi"/>
          <w:lang w:eastAsia="id-ID"/>
        </w:rPr>
        <w:t xml:space="preserve">. </w:t>
      </w:r>
      <w:proofErr w:type="gramStart"/>
      <w:r w:rsidRPr="00B3486E">
        <w:rPr>
          <w:rFonts w:asciiTheme="minorHAnsi" w:hAnsiTheme="minorHAnsi" w:cstheme="minorHAnsi"/>
          <w:lang w:eastAsia="id-ID"/>
        </w:rPr>
        <w:t>hal</w:t>
      </w:r>
      <w:proofErr w:type="gramEnd"/>
      <w:r w:rsidRPr="00B3486E">
        <w:rPr>
          <w:rFonts w:asciiTheme="minorHAnsi" w:hAnsiTheme="minorHAnsi" w:cstheme="minorHAnsi"/>
          <w:lang w:eastAsia="id-ID"/>
        </w:rPr>
        <w:t xml:space="preserve"> ini akan menambah volume dan kerumitan dalam penyimpanan berkas data.</w:t>
      </w:r>
    </w:p>
    <w:p w:rsidR="00135BF4" w:rsidRPr="00B3486E" w:rsidRDefault="00135BF4" w:rsidP="00135BF4">
      <w:pPr>
        <w:rPr>
          <w:rFonts w:asciiTheme="minorHAnsi" w:hAnsiTheme="minorHAnsi" w:cstheme="minorHAnsi"/>
          <w:lang w:val="id-ID" w:eastAsia="id-ID"/>
        </w:rPr>
      </w:pPr>
    </w:p>
    <w:p w:rsidR="00135BF4" w:rsidRPr="00B3486E" w:rsidRDefault="00135BF4" w:rsidP="00CB3B34">
      <w:pPr>
        <w:ind w:left="1440"/>
        <w:rPr>
          <w:rFonts w:asciiTheme="minorHAnsi" w:hAnsiTheme="minorHAnsi" w:cstheme="minorHAnsi"/>
          <w:lang w:val="id-ID" w:eastAsia="id-ID"/>
        </w:rPr>
      </w:pPr>
    </w:p>
    <w:p w:rsidR="00135BF4" w:rsidRDefault="00135BF4" w:rsidP="00CB3B34">
      <w:pPr>
        <w:ind w:left="1440"/>
        <w:rPr>
          <w:rFonts w:asciiTheme="minorHAnsi" w:hAnsiTheme="minorHAnsi" w:cstheme="minorHAnsi"/>
          <w:lang w:val="id-ID" w:eastAsia="id-ID"/>
        </w:rPr>
      </w:pPr>
    </w:p>
    <w:p w:rsidR="00720B43" w:rsidRDefault="00720B43" w:rsidP="00CB3B34">
      <w:pPr>
        <w:ind w:left="1440"/>
        <w:rPr>
          <w:rFonts w:asciiTheme="minorHAnsi" w:hAnsiTheme="minorHAnsi" w:cstheme="minorHAnsi"/>
          <w:lang w:val="id-ID" w:eastAsia="id-ID"/>
        </w:rPr>
      </w:pPr>
    </w:p>
    <w:p w:rsidR="00720B43" w:rsidRDefault="00720B43" w:rsidP="00CB3B34">
      <w:pPr>
        <w:ind w:left="1440"/>
        <w:rPr>
          <w:rFonts w:asciiTheme="minorHAnsi" w:hAnsiTheme="minorHAnsi" w:cstheme="minorHAnsi"/>
          <w:lang w:val="id-ID" w:eastAsia="id-ID"/>
        </w:rPr>
      </w:pPr>
    </w:p>
    <w:p w:rsidR="00720B43" w:rsidRDefault="00720B43" w:rsidP="00CB3B34">
      <w:pPr>
        <w:ind w:left="1440"/>
        <w:rPr>
          <w:rFonts w:asciiTheme="minorHAnsi" w:hAnsiTheme="minorHAnsi" w:cstheme="minorHAnsi"/>
          <w:lang w:val="id-ID" w:eastAsia="id-ID"/>
        </w:rPr>
      </w:pPr>
    </w:p>
    <w:p w:rsidR="00720B43" w:rsidRPr="00B3486E" w:rsidRDefault="00720B43" w:rsidP="00CB3B34">
      <w:pPr>
        <w:ind w:left="1440"/>
        <w:rPr>
          <w:rFonts w:asciiTheme="minorHAnsi" w:hAnsiTheme="minorHAnsi" w:cstheme="minorHAnsi"/>
          <w:lang w:val="id-ID" w:eastAsia="id-ID"/>
        </w:rPr>
      </w:pPr>
    </w:p>
    <w:p w:rsidR="00135BF4" w:rsidRPr="00720B43" w:rsidRDefault="00720B43" w:rsidP="00720B43">
      <w:pPr>
        <w:pStyle w:val="ListParagraph"/>
        <w:rPr>
          <w:rFonts w:asciiTheme="minorHAnsi" w:hAnsiTheme="minorHAnsi" w:cstheme="minorHAnsi"/>
          <w:b/>
          <w:lang w:val="id-ID" w:eastAsia="id-ID"/>
        </w:rPr>
      </w:pPr>
      <w:r w:rsidRPr="00720B43">
        <w:rPr>
          <w:rFonts w:asciiTheme="minorHAnsi" w:hAnsiTheme="minorHAnsi" w:cstheme="minorHAnsi"/>
          <w:b/>
          <w:bCs/>
          <w:lang w:val="id-ID" w:eastAsia="id-ID"/>
        </w:rPr>
        <w:lastRenderedPageBreak/>
        <w:t>3.</w:t>
      </w:r>
      <w:r w:rsidR="00135BF4" w:rsidRPr="00720B43">
        <w:rPr>
          <w:rFonts w:asciiTheme="minorHAnsi" w:hAnsiTheme="minorHAnsi" w:cstheme="minorHAnsi"/>
          <w:b/>
          <w:bCs/>
          <w:lang w:eastAsia="id-ID"/>
        </w:rPr>
        <w:t>Object Oriented Model</w:t>
      </w:r>
    </w:p>
    <w:p w:rsidR="00135BF4" w:rsidRPr="00B3486E" w:rsidRDefault="00135BF4" w:rsidP="00135BF4">
      <w:pPr>
        <w:tabs>
          <w:tab w:val="left" w:pos="720"/>
        </w:tabs>
        <w:suppressAutoHyphens/>
        <w:spacing w:line="276" w:lineRule="auto"/>
        <w:ind w:left="720"/>
        <w:jc w:val="both"/>
        <w:rPr>
          <w:rFonts w:asciiTheme="minorHAnsi" w:hAnsiTheme="minorHAnsi" w:cstheme="minorHAnsi"/>
          <w:bCs/>
          <w:lang w:val="id-ID"/>
        </w:rPr>
      </w:pPr>
      <w:r w:rsidRPr="00B3486E">
        <w:rPr>
          <w:rFonts w:asciiTheme="minorHAnsi" w:hAnsiTheme="minorHAnsi" w:cstheme="minorHAnsi"/>
          <w:bCs/>
          <w:lang w:val="sv-SE"/>
        </w:rPr>
        <w:t>Model berorientasi objek berbasiskan kumpulan objek.</w:t>
      </w:r>
    </w:p>
    <w:p w:rsidR="00135BF4" w:rsidRPr="00B3486E" w:rsidRDefault="00135BF4" w:rsidP="00135BF4">
      <w:pPr>
        <w:tabs>
          <w:tab w:val="left" w:pos="720"/>
        </w:tabs>
        <w:suppressAutoHyphens/>
        <w:spacing w:line="276" w:lineRule="auto"/>
        <w:ind w:left="720"/>
        <w:jc w:val="both"/>
        <w:rPr>
          <w:rFonts w:asciiTheme="minorHAnsi" w:hAnsiTheme="minorHAnsi" w:cstheme="minorHAnsi"/>
          <w:bCs/>
          <w:lang w:val="id-ID"/>
        </w:rPr>
      </w:pPr>
      <w:r w:rsidRPr="00B3486E">
        <w:rPr>
          <w:rFonts w:asciiTheme="minorHAnsi" w:hAnsiTheme="minorHAnsi" w:cstheme="minorHAnsi"/>
          <w:bCs/>
          <w:lang w:val="sv-SE"/>
        </w:rPr>
        <w:t>Setiap objek berisi:</w:t>
      </w:r>
    </w:p>
    <w:p w:rsidR="002903FD" w:rsidRPr="00B3486E" w:rsidRDefault="00135BF4" w:rsidP="00135BF4">
      <w:pPr>
        <w:numPr>
          <w:ilvl w:val="0"/>
          <w:numId w:val="39"/>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lang w:val="sv-SE"/>
        </w:rPr>
        <w:t>Nilai yang disimpan dalam variable instant, dimana variable “melekat” dengan objek itu sendiri.</w:t>
      </w:r>
    </w:p>
    <w:p w:rsidR="002903FD" w:rsidRPr="00B3486E" w:rsidRDefault="00135BF4" w:rsidP="00135BF4">
      <w:pPr>
        <w:numPr>
          <w:ilvl w:val="0"/>
          <w:numId w:val="39"/>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lang w:val="sv-SE"/>
        </w:rPr>
        <w:t>Metoda : operasi yang berlaku pada objek yang bersangkutan.</w:t>
      </w:r>
    </w:p>
    <w:p w:rsidR="002903FD" w:rsidRPr="00B3486E" w:rsidRDefault="00135BF4" w:rsidP="00135BF4">
      <w:pPr>
        <w:numPr>
          <w:ilvl w:val="0"/>
          <w:numId w:val="39"/>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lang w:val="sv-SE"/>
        </w:rPr>
        <w:t>Objek-objek yang memiliki tipe nilai &amp; metode yang dikelompokkan dalam satu kelas. Kelas disini mirip dengan abstrak pada bahasa pemrograman.</w:t>
      </w:r>
    </w:p>
    <w:p w:rsidR="002903FD" w:rsidRPr="00B3486E" w:rsidRDefault="00135BF4" w:rsidP="00135BF4">
      <w:pPr>
        <w:numPr>
          <w:ilvl w:val="0"/>
          <w:numId w:val="39"/>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i/>
          <w:iCs/>
          <w:lang w:val="sv-SE"/>
        </w:rPr>
        <w:t xml:space="preserve">Sending a message </w:t>
      </w:r>
      <w:r w:rsidRPr="00B3486E">
        <w:rPr>
          <w:rFonts w:asciiTheme="minorHAnsi" w:hAnsiTheme="minorHAnsi" w:cstheme="minorHAnsi"/>
          <w:bCs/>
          <w:lang w:val="sv-SE"/>
        </w:rPr>
        <w:t>: sebuah objek dapat mengakses data sebuah yang lain hanya dengan memanggil metode dari objek tersebut.</w:t>
      </w:r>
    </w:p>
    <w:p w:rsidR="00135BF4" w:rsidRPr="00B3486E" w:rsidRDefault="00135BF4" w:rsidP="00135BF4">
      <w:pPr>
        <w:tabs>
          <w:tab w:val="left" w:pos="720"/>
        </w:tabs>
        <w:suppressAutoHyphens/>
        <w:spacing w:line="276" w:lineRule="auto"/>
        <w:ind w:left="720"/>
        <w:jc w:val="both"/>
        <w:rPr>
          <w:rFonts w:asciiTheme="minorHAnsi" w:hAnsiTheme="minorHAnsi" w:cstheme="minorHAnsi"/>
          <w:bCs/>
          <w:lang w:val="id-ID"/>
        </w:rPr>
      </w:pPr>
    </w:p>
    <w:p w:rsidR="00CB3B34" w:rsidRPr="00720B43" w:rsidRDefault="00135BF4" w:rsidP="00CB3B34">
      <w:pPr>
        <w:tabs>
          <w:tab w:val="left" w:pos="720"/>
        </w:tabs>
        <w:suppressAutoHyphens/>
        <w:spacing w:line="276" w:lineRule="auto"/>
        <w:ind w:left="720"/>
        <w:jc w:val="both"/>
        <w:rPr>
          <w:rFonts w:asciiTheme="minorHAnsi" w:hAnsiTheme="minorHAnsi" w:cstheme="minorHAnsi"/>
          <w:b/>
          <w:bCs/>
          <w:lang w:val="id-ID"/>
        </w:rPr>
      </w:pPr>
      <w:r w:rsidRPr="00720B43">
        <w:rPr>
          <w:rFonts w:asciiTheme="minorHAnsi" w:hAnsiTheme="minorHAnsi" w:cstheme="minorHAnsi"/>
          <w:b/>
          <w:bCs/>
        </w:rPr>
        <w:t>Model Relational</w:t>
      </w:r>
    </w:p>
    <w:p w:rsidR="002903FD" w:rsidRPr="00B3486E" w:rsidRDefault="00135BF4" w:rsidP="00135BF4">
      <w:pPr>
        <w:numPr>
          <w:ilvl w:val="0"/>
          <w:numId w:val="40"/>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Model data relational menggambarkan data dalam bentuk tabel-tabel.</w:t>
      </w:r>
    </w:p>
    <w:p w:rsidR="002903FD" w:rsidRPr="00B3486E" w:rsidRDefault="00135BF4" w:rsidP="00135BF4">
      <w:pPr>
        <w:numPr>
          <w:ilvl w:val="0"/>
          <w:numId w:val="40"/>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Asosiasi antar tabel didefinisikan lewat penggunaan kunci tamu (foreign key)</w:t>
      </w:r>
    </w:p>
    <w:p w:rsidR="002903FD" w:rsidRPr="00B3486E" w:rsidRDefault="00135BF4" w:rsidP="00135BF4">
      <w:pPr>
        <w:numPr>
          <w:ilvl w:val="0"/>
          <w:numId w:val="40"/>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 xml:space="preserve">Dengan menggunakan model ini, pencarian field dari suatu tabel atau banyak tabel dapat dilakukan dengan cepat. Pencarian atribut yang berhubungan pada tabel yang berbeda dapat dilakukan dengan menghubungkan terlebih dahulu tabel-tabel tersebut dengan menggunakan atribut yang </w:t>
      </w:r>
      <w:proofErr w:type="gramStart"/>
      <w:r w:rsidRPr="00B3486E">
        <w:rPr>
          <w:rFonts w:asciiTheme="minorHAnsi" w:hAnsiTheme="minorHAnsi" w:cstheme="minorHAnsi"/>
          <w:bCs/>
        </w:rPr>
        <w:t>sama</w:t>
      </w:r>
      <w:proofErr w:type="gramEnd"/>
      <w:r w:rsidRPr="00B3486E">
        <w:rPr>
          <w:rFonts w:asciiTheme="minorHAnsi" w:hAnsiTheme="minorHAnsi" w:cstheme="minorHAnsi"/>
          <w:bCs/>
        </w:rPr>
        <w:t xml:space="preserve"> (</w:t>
      </w:r>
      <w:r w:rsidRPr="00B3486E">
        <w:rPr>
          <w:rFonts w:asciiTheme="minorHAnsi" w:hAnsiTheme="minorHAnsi" w:cstheme="minorHAnsi"/>
          <w:bCs/>
          <w:i/>
          <w:iCs/>
        </w:rPr>
        <w:t>joint operation</w:t>
      </w:r>
      <w:r w:rsidRPr="00B3486E">
        <w:rPr>
          <w:rFonts w:asciiTheme="minorHAnsi" w:hAnsiTheme="minorHAnsi" w:cstheme="minorHAnsi"/>
          <w:bCs/>
        </w:rPr>
        <w:t>).</w:t>
      </w:r>
    </w:p>
    <w:p w:rsidR="00720B43" w:rsidRDefault="00720B43" w:rsidP="00720B43">
      <w:pPr>
        <w:tabs>
          <w:tab w:val="left" w:pos="720"/>
        </w:tabs>
        <w:suppressAutoHyphens/>
        <w:spacing w:line="276" w:lineRule="auto"/>
        <w:jc w:val="both"/>
        <w:rPr>
          <w:rFonts w:asciiTheme="minorHAnsi" w:hAnsiTheme="minorHAnsi" w:cstheme="minorHAnsi"/>
          <w:bCs/>
          <w:lang w:val="id-ID"/>
        </w:rPr>
      </w:pPr>
    </w:p>
    <w:p w:rsidR="00720B43" w:rsidRDefault="00720B43" w:rsidP="00720B43">
      <w:pPr>
        <w:tabs>
          <w:tab w:val="left" w:pos="720"/>
        </w:tabs>
        <w:suppressAutoHyphens/>
        <w:spacing w:line="276" w:lineRule="auto"/>
        <w:jc w:val="both"/>
        <w:rPr>
          <w:rFonts w:asciiTheme="minorHAnsi" w:hAnsiTheme="minorHAnsi" w:cstheme="minorHAnsi"/>
          <w:bCs/>
          <w:lang w:val="id-ID"/>
        </w:rPr>
      </w:pPr>
    </w:p>
    <w:p w:rsidR="00720B43" w:rsidRPr="00720B43" w:rsidRDefault="00720B43" w:rsidP="00720B43">
      <w:pPr>
        <w:tabs>
          <w:tab w:val="left" w:pos="720"/>
        </w:tabs>
        <w:suppressAutoHyphens/>
        <w:spacing w:line="276" w:lineRule="auto"/>
        <w:jc w:val="both"/>
        <w:rPr>
          <w:rFonts w:asciiTheme="minorHAnsi" w:hAnsiTheme="minorHAnsi" w:cstheme="minorHAnsi"/>
          <w:bCs/>
          <w:sz w:val="28"/>
          <w:lang w:val="id-ID"/>
        </w:rPr>
      </w:pPr>
    </w:p>
    <w:p w:rsidR="00135BF4" w:rsidRPr="00720B43" w:rsidRDefault="00135BF4" w:rsidP="00720B43">
      <w:pPr>
        <w:pStyle w:val="ListParagraph"/>
        <w:numPr>
          <w:ilvl w:val="1"/>
          <w:numId w:val="3"/>
        </w:numPr>
        <w:tabs>
          <w:tab w:val="left" w:pos="720"/>
        </w:tabs>
        <w:suppressAutoHyphens/>
        <w:spacing w:line="276" w:lineRule="auto"/>
        <w:ind w:left="426"/>
        <w:jc w:val="both"/>
        <w:rPr>
          <w:rFonts w:asciiTheme="minorHAnsi" w:hAnsiTheme="minorHAnsi" w:cstheme="minorHAnsi"/>
          <w:b/>
          <w:bCs/>
          <w:sz w:val="28"/>
          <w:lang w:val="id-ID"/>
        </w:rPr>
      </w:pPr>
      <w:r w:rsidRPr="00720B43">
        <w:rPr>
          <w:rFonts w:asciiTheme="minorHAnsi" w:hAnsiTheme="minorHAnsi" w:cstheme="minorHAnsi"/>
          <w:b/>
          <w:bCs/>
          <w:sz w:val="28"/>
        </w:rPr>
        <w:t>Bahasa Basis data</w:t>
      </w:r>
    </w:p>
    <w:p w:rsidR="00135BF4" w:rsidRPr="00B3486E" w:rsidRDefault="00135BF4" w:rsidP="00CB3B34">
      <w:pPr>
        <w:tabs>
          <w:tab w:val="left" w:pos="720"/>
        </w:tabs>
        <w:suppressAutoHyphens/>
        <w:spacing w:line="276" w:lineRule="auto"/>
        <w:ind w:left="720"/>
        <w:jc w:val="both"/>
        <w:rPr>
          <w:rFonts w:asciiTheme="minorHAnsi" w:hAnsiTheme="minorHAnsi" w:cstheme="minorHAnsi"/>
          <w:bCs/>
          <w:lang w:val="id-ID"/>
        </w:rPr>
      </w:pPr>
    </w:p>
    <w:p w:rsidR="002903FD" w:rsidRPr="00B3486E" w:rsidRDefault="00135BF4" w:rsidP="00135BF4">
      <w:pPr>
        <w:numPr>
          <w:ilvl w:val="0"/>
          <w:numId w:val="43"/>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Merupakan sejumlah perintah (statement) yang diformulasikan dan dapat diproses untuk melakukan suatu aksi tertentu.</w:t>
      </w:r>
    </w:p>
    <w:p w:rsidR="002903FD" w:rsidRPr="00B3486E" w:rsidRDefault="00135BF4" w:rsidP="00135BF4">
      <w:pPr>
        <w:numPr>
          <w:ilvl w:val="0"/>
          <w:numId w:val="43"/>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Contoh Bahasa basis data: SQL,dBase, Quel</w:t>
      </w:r>
    </w:p>
    <w:p w:rsidR="002903FD" w:rsidRPr="00B3486E" w:rsidRDefault="00135BF4" w:rsidP="00135BF4">
      <w:pPr>
        <w:numPr>
          <w:ilvl w:val="0"/>
          <w:numId w:val="43"/>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Basis data dipilah dalam 3 bentuk,</w:t>
      </w:r>
    </w:p>
    <w:p w:rsidR="00135BF4" w:rsidRPr="00B3486E" w:rsidRDefault="00135BF4" w:rsidP="00135BF4">
      <w:pPr>
        <w:tabs>
          <w:tab w:val="left" w:pos="720"/>
        </w:tabs>
        <w:suppressAutoHyphens/>
        <w:spacing w:line="276" w:lineRule="auto"/>
        <w:ind w:left="720"/>
        <w:jc w:val="both"/>
        <w:rPr>
          <w:rFonts w:asciiTheme="minorHAnsi" w:hAnsiTheme="minorHAnsi" w:cstheme="minorHAnsi"/>
          <w:bCs/>
          <w:lang w:val="id-ID"/>
        </w:rPr>
      </w:pPr>
      <w:r w:rsidRPr="00B3486E">
        <w:rPr>
          <w:rFonts w:asciiTheme="minorHAnsi" w:hAnsiTheme="minorHAnsi" w:cstheme="minorHAnsi"/>
          <w:bCs/>
        </w:rPr>
        <w:tab/>
      </w:r>
    </w:p>
    <w:p w:rsidR="00135BF4" w:rsidRPr="00B3486E" w:rsidRDefault="00135BF4" w:rsidP="00135BF4">
      <w:pPr>
        <w:tabs>
          <w:tab w:val="left" w:pos="720"/>
        </w:tabs>
        <w:suppressAutoHyphens/>
        <w:spacing w:line="276" w:lineRule="auto"/>
        <w:ind w:left="720"/>
        <w:jc w:val="both"/>
        <w:rPr>
          <w:rFonts w:asciiTheme="minorHAnsi" w:hAnsiTheme="minorHAnsi" w:cstheme="minorHAnsi"/>
          <w:bCs/>
          <w:lang w:val="id-ID"/>
        </w:rPr>
      </w:pPr>
      <w:r w:rsidRPr="00B3486E">
        <w:rPr>
          <w:rFonts w:asciiTheme="minorHAnsi" w:hAnsiTheme="minorHAnsi" w:cstheme="minorHAnsi"/>
          <w:bCs/>
        </w:rPr>
        <w:t>Data Definition Language (DDL)</w:t>
      </w:r>
    </w:p>
    <w:p w:rsidR="002903FD" w:rsidRPr="00B3486E" w:rsidRDefault="00135BF4" w:rsidP="00135BF4">
      <w:pPr>
        <w:numPr>
          <w:ilvl w:val="0"/>
          <w:numId w:val="44"/>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Merupakan perintah yang berfungsi untuk menspesifikasikan skema/struktur basis data</w:t>
      </w:r>
    </w:p>
    <w:p w:rsidR="002903FD" w:rsidRPr="00B3486E" w:rsidRDefault="00135BF4" w:rsidP="00135BF4">
      <w:pPr>
        <w:numPr>
          <w:ilvl w:val="1"/>
          <w:numId w:val="44"/>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ab/>
        <w:t>membuat tabel/kolom</w:t>
      </w:r>
    </w:p>
    <w:p w:rsidR="002903FD" w:rsidRPr="00B3486E" w:rsidRDefault="00135BF4" w:rsidP="00135BF4">
      <w:pPr>
        <w:numPr>
          <w:ilvl w:val="1"/>
          <w:numId w:val="44"/>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ab/>
        <w:t>menghapus tabel/kolom</w:t>
      </w:r>
    </w:p>
    <w:p w:rsidR="002903FD" w:rsidRPr="00B3486E" w:rsidRDefault="00135BF4" w:rsidP="00135BF4">
      <w:pPr>
        <w:numPr>
          <w:ilvl w:val="1"/>
          <w:numId w:val="44"/>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ab/>
        <w:t>membuat suatu constraint (primary key dan foreign key)</w:t>
      </w:r>
    </w:p>
    <w:p w:rsidR="002903FD" w:rsidRPr="00B3486E" w:rsidRDefault="00135BF4" w:rsidP="00135BF4">
      <w:pPr>
        <w:numPr>
          <w:ilvl w:val="0"/>
          <w:numId w:val="44"/>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DCL (Data Control Language) juga termasuk dalam DDL.</w:t>
      </w:r>
    </w:p>
    <w:p w:rsidR="002903FD" w:rsidRPr="00B3486E" w:rsidRDefault="00135BF4" w:rsidP="00135BF4">
      <w:pPr>
        <w:numPr>
          <w:ilvl w:val="1"/>
          <w:numId w:val="44"/>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Sub bahasa untuk mengendalikan struktur internal basis data.</w:t>
      </w:r>
    </w:p>
    <w:p w:rsidR="002903FD" w:rsidRPr="00B3486E" w:rsidRDefault="00135BF4" w:rsidP="00135BF4">
      <w:pPr>
        <w:numPr>
          <w:ilvl w:val="1"/>
          <w:numId w:val="44"/>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DCL sangat bergantung pada vendor</w:t>
      </w:r>
    </w:p>
    <w:p w:rsidR="00135BF4" w:rsidRPr="00B3486E" w:rsidRDefault="00135BF4" w:rsidP="00135BF4">
      <w:pPr>
        <w:tabs>
          <w:tab w:val="left" w:pos="720"/>
        </w:tabs>
        <w:suppressAutoHyphens/>
        <w:spacing w:line="276" w:lineRule="auto"/>
        <w:jc w:val="both"/>
        <w:rPr>
          <w:rFonts w:asciiTheme="minorHAnsi" w:hAnsiTheme="minorHAnsi" w:cstheme="minorHAnsi"/>
          <w:bCs/>
          <w:lang w:val="id-ID"/>
        </w:rPr>
      </w:pPr>
    </w:p>
    <w:p w:rsidR="00135BF4" w:rsidRPr="00B3486E" w:rsidRDefault="00135BF4" w:rsidP="00135BF4">
      <w:pPr>
        <w:tabs>
          <w:tab w:val="left" w:pos="720"/>
        </w:tabs>
        <w:suppressAutoHyphens/>
        <w:spacing w:line="276" w:lineRule="auto"/>
        <w:jc w:val="both"/>
        <w:rPr>
          <w:rFonts w:asciiTheme="minorHAnsi" w:hAnsiTheme="minorHAnsi" w:cstheme="minorHAnsi"/>
          <w:bCs/>
          <w:lang w:val="id-ID"/>
        </w:rPr>
      </w:pPr>
    </w:p>
    <w:p w:rsidR="00135BF4" w:rsidRPr="00B3486E" w:rsidRDefault="00135BF4" w:rsidP="00135BF4">
      <w:pPr>
        <w:tabs>
          <w:tab w:val="left" w:pos="720"/>
        </w:tabs>
        <w:suppressAutoHyphens/>
        <w:spacing w:line="276" w:lineRule="auto"/>
        <w:jc w:val="both"/>
        <w:rPr>
          <w:rFonts w:asciiTheme="minorHAnsi" w:hAnsiTheme="minorHAnsi" w:cstheme="minorHAnsi"/>
          <w:bCs/>
          <w:lang w:val="id-ID"/>
        </w:rPr>
      </w:pPr>
    </w:p>
    <w:p w:rsidR="00135BF4" w:rsidRPr="00B3486E" w:rsidRDefault="00135BF4" w:rsidP="00CB3B34">
      <w:pPr>
        <w:tabs>
          <w:tab w:val="left" w:pos="720"/>
        </w:tabs>
        <w:suppressAutoHyphens/>
        <w:spacing w:line="276" w:lineRule="auto"/>
        <w:ind w:left="720"/>
        <w:jc w:val="both"/>
        <w:rPr>
          <w:rFonts w:asciiTheme="minorHAnsi" w:hAnsiTheme="minorHAnsi" w:cstheme="minorHAnsi"/>
          <w:bCs/>
          <w:lang w:val="id-ID"/>
        </w:rPr>
      </w:pPr>
    </w:p>
    <w:p w:rsidR="00135BF4" w:rsidRPr="00720B43" w:rsidRDefault="00135BF4" w:rsidP="00720B43">
      <w:pPr>
        <w:pStyle w:val="ListParagraph"/>
        <w:numPr>
          <w:ilvl w:val="1"/>
          <w:numId w:val="3"/>
        </w:numPr>
        <w:tabs>
          <w:tab w:val="left" w:pos="720"/>
        </w:tabs>
        <w:suppressAutoHyphens/>
        <w:spacing w:line="276" w:lineRule="auto"/>
        <w:ind w:left="426"/>
        <w:jc w:val="both"/>
        <w:rPr>
          <w:rFonts w:asciiTheme="minorHAnsi" w:hAnsiTheme="minorHAnsi" w:cstheme="minorHAnsi"/>
          <w:b/>
          <w:bCs/>
          <w:sz w:val="28"/>
          <w:lang w:val="id-ID"/>
        </w:rPr>
      </w:pPr>
      <w:r w:rsidRPr="00720B43">
        <w:rPr>
          <w:rFonts w:asciiTheme="minorHAnsi" w:hAnsiTheme="minorHAnsi" w:cstheme="minorHAnsi"/>
          <w:b/>
          <w:bCs/>
          <w:sz w:val="28"/>
        </w:rPr>
        <w:lastRenderedPageBreak/>
        <w:t>Data Manipulation Language (DML)</w:t>
      </w:r>
    </w:p>
    <w:p w:rsidR="00135BF4" w:rsidRPr="00B3486E" w:rsidRDefault="00135BF4" w:rsidP="00CB3B34">
      <w:pPr>
        <w:tabs>
          <w:tab w:val="left" w:pos="720"/>
        </w:tabs>
        <w:suppressAutoHyphens/>
        <w:spacing w:line="276" w:lineRule="auto"/>
        <w:ind w:left="720"/>
        <w:jc w:val="both"/>
        <w:rPr>
          <w:rFonts w:asciiTheme="minorHAnsi" w:hAnsiTheme="minorHAnsi" w:cstheme="minorHAnsi"/>
          <w:bCs/>
          <w:lang w:val="id-ID"/>
        </w:rPr>
      </w:pPr>
    </w:p>
    <w:p w:rsidR="002903FD" w:rsidRPr="00B3486E" w:rsidRDefault="00135BF4" w:rsidP="00135BF4">
      <w:pPr>
        <w:numPr>
          <w:ilvl w:val="0"/>
          <w:numId w:val="45"/>
        </w:num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Berguna untuk melakukan manipulasi dan pengambilan (query) data pada suatu basis data. Manipulasi data dapat berupa :</w:t>
      </w:r>
    </w:p>
    <w:p w:rsidR="00135BF4" w:rsidRPr="00B3486E" w:rsidRDefault="00135BF4" w:rsidP="00135BF4">
      <w:p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ab/>
        <w:t>- Penyisipan/penambahan data baru</w:t>
      </w:r>
    </w:p>
    <w:p w:rsidR="00135BF4" w:rsidRPr="00B3486E" w:rsidRDefault="00135BF4" w:rsidP="00135BF4">
      <w:p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ab/>
        <w:t>- Penghapusan data dari suatu tabel</w:t>
      </w:r>
    </w:p>
    <w:p w:rsidR="00BF1CA3" w:rsidRPr="00720B43" w:rsidRDefault="00135BF4" w:rsidP="00AA6941">
      <w:pPr>
        <w:tabs>
          <w:tab w:val="left" w:pos="720"/>
        </w:tabs>
        <w:suppressAutoHyphens/>
        <w:spacing w:line="276" w:lineRule="auto"/>
        <w:jc w:val="both"/>
        <w:rPr>
          <w:rFonts w:asciiTheme="minorHAnsi" w:hAnsiTheme="minorHAnsi" w:cstheme="minorHAnsi"/>
          <w:bCs/>
          <w:lang w:val="id-ID"/>
        </w:rPr>
      </w:pPr>
      <w:r w:rsidRPr="00B3486E">
        <w:rPr>
          <w:rFonts w:asciiTheme="minorHAnsi" w:hAnsiTheme="minorHAnsi" w:cstheme="minorHAnsi"/>
          <w:bCs/>
        </w:rPr>
        <w:tab/>
        <w:t xml:space="preserve">- </w:t>
      </w:r>
      <w:proofErr w:type="gramStart"/>
      <w:r w:rsidRPr="00B3486E">
        <w:rPr>
          <w:rFonts w:asciiTheme="minorHAnsi" w:hAnsiTheme="minorHAnsi" w:cstheme="minorHAnsi"/>
          <w:bCs/>
        </w:rPr>
        <w:t>pengubahan</w:t>
      </w:r>
      <w:proofErr w:type="gramEnd"/>
      <w:r w:rsidRPr="00B3486E">
        <w:rPr>
          <w:rFonts w:asciiTheme="minorHAnsi" w:hAnsiTheme="minorHAnsi" w:cstheme="minorHAnsi"/>
          <w:bCs/>
        </w:rPr>
        <w:t xml:space="preserve"> data dari suatu basis data</w:t>
      </w:r>
    </w:p>
    <w:p w:rsidR="00CA3860" w:rsidRPr="00B52AC7" w:rsidRDefault="00CA3860" w:rsidP="00563B13">
      <w:pPr>
        <w:pStyle w:val="NormalWeb"/>
        <w:numPr>
          <w:ilvl w:val="1"/>
          <w:numId w:val="3"/>
        </w:numPr>
        <w:spacing w:line="276" w:lineRule="auto"/>
        <w:ind w:left="426"/>
        <w:rPr>
          <w:rFonts w:asciiTheme="majorHAnsi" w:hAnsiTheme="majorHAnsi"/>
          <w:sz w:val="28"/>
          <w:lang w:val="sv-SE"/>
        </w:rPr>
      </w:pPr>
      <w:r w:rsidRPr="00B52AC7">
        <w:rPr>
          <w:rStyle w:val="Strong"/>
          <w:rFonts w:asciiTheme="majorHAnsi" w:hAnsiTheme="majorHAnsi"/>
          <w:sz w:val="28"/>
          <w:lang w:val="sv-SE"/>
        </w:rPr>
        <w:t>Konsep Basis Data Relasional</w:t>
      </w:r>
    </w:p>
    <w:p w:rsidR="00CA3860" w:rsidRPr="00AA6941" w:rsidRDefault="00CA3860" w:rsidP="00AA6941">
      <w:pPr>
        <w:pStyle w:val="NormalWeb"/>
        <w:spacing w:line="276" w:lineRule="auto"/>
        <w:jc w:val="both"/>
        <w:rPr>
          <w:rFonts w:asciiTheme="majorHAnsi" w:hAnsiTheme="majorHAnsi"/>
          <w:lang w:val="sv-SE"/>
        </w:rPr>
      </w:pPr>
      <w:r w:rsidRPr="00AA6941">
        <w:rPr>
          <w:rFonts w:asciiTheme="majorHAnsi" w:hAnsiTheme="majorHAnsi"/>
          <w:lang w:val="sv-SE"/>
        </w:rPr>
        <w:t>Prinsip model relasional (relational model) pertama kali diperkenalkan oleh Dr. E.F Codd, pada bulan Juni 1970 dalam sebuah tulisannya yang berjudul “A Relational Model of Data for Large Shared Data Banks.” Dalam tulisan tersebut, Dr. Codd menjelaskan tentang model relasional untuk sistem basis data.</w:t>
      </w:r>
    </w:p>
    <w:p w:rsidR="00CA3860" w:rsidRPr="00AA6941" w:rsidRDefault="00CA3860" w:rsidP="00AA6941">
      <w:pPr>
        <w:pStyle w:val="NormalWeb"/>
        <w:spacing w:line="276" w:lineRule="auto"/>
        <w:jc w:val="both"/>
        <w:rPr>
          <w:rFonts w:asciiTheme="majorHAnsi" w:hAnsiTheme="majorHAnsi"/>
          <w:lang w:val="sv-SE"/>
        </w:rPr>
      </w:pPr>
      <w:r w:rsidRPr="00AA6941">
        <w:rPr>
          <w:rFonts w:asciiTheme="majorHAnsi" w:hAnsiTheme="majorHAnsi"/>
          <w:lang w:val="sv-SE"/>
        </w:rPr>
        <w:t>Model-model yang lebih populer digunakan pada saat itu adalah hierarchical dan network, atau bahkan simple flat file data stuctures. Relational Database Management Systems (RDBMS) segera menjadi sangat populer, terutama karena kemudahan penggunaannya dan fleksibilitas struktur datanya.</w:t>
      </w:r>
    </w:p>
    <w:p w:rsidR="00CA3860" w:rsidRPr="00AA6941" w:rsidRDefault="00CA3860" w:rsidP="00AA6941">
      <w:pPr>
        <w:pStyle w:val="NormalWeb"/>
        <w:spacing w:line="276" w:lineRule="auto"/>
        <w:jc w:val="both"/>
        <w:rPr>
          <w:rFonts w:asciiTheme="majorHAnsi" w:hAnsiTheme="majorHAnsi"/>
          <w:lang w:val="sv-SE"/>
        </w:rPr>
      </w:pPr>
      <w:r w:rsidRPr="00AA6941">
        <w:rPr>
          <w:rFonts w:asciiTheme="majorHAnsi" w:hAnsiTheme="majorHAnsi"/>
          <w:lang w:val="sv-SE"/>
        </w:rPr>
        <w:t>Selanjutnya, banyak vendor bermunculan untuk mendukung sistem ini diantaranya Oracle, dimana mendukung RDBMS dengan paket untuk keperluan membangun aplikasi dan produk-produk siap pakai, sebagai total solusi bagi keperluan pengembangan teknologi informasi.</w:t>
      </w:r>
    </w:p>
    <w:p w:rsidR="00CA3860" w:rsidRPr="00B52AC7" w:rsidRDefault="00CA3860" w:rsidP="00563B13">
      <w:pPr>
        <w:pStyle w:val="NormalWeb"/>
        <w:numPr>
          <w:ilvl w:val="1"/>
          <w:numId w:val="3"/>
        </w:numPr>
        <w:spacing w:line="276" w:lineRule="auto"/>
        <w:ind w:left="426"/>
        <w:rPr>
          <w:rFonts w:asciiTheme="majorHAnsi" w:hAnsiTheme="majorHAnsi"/>
          <w:sz w:val="28"/>
        </w:rPr>
      </w:pPr>
      <w:r w:rsidRPr="00B52AC7">
        <w:rPr>
          <w:rStyle w:val="Strong"/>
          <w:rFonts w:asciiTheme="majorHAnsi" w:hAnsiTheme="majorHAnsi"/>
          <w:sz w:val="28"/>
        </w:rPr>
        <w:t xml:space="preserve"> Konsep Model Relasional</w:t>
      </w:r>
    </w:p>
    <w:p w:rsidR="00CA3860" w:rsidRPr="00AA6941" w:rsidRDefault="00CA3860" w:rsidP="00AA6941">
      <w:pPr>
        <w:pStyle w:val="NormalWeb"/>
        <w:spacing w:line="276" w:lineRule="auto"/>
        <w:rPr>
          <w:rFonts w:asciiTheme="majorHAnsi" w:hAnsiTheme="majorHAnsi"/>
        </w:rPr>
      </w:pPr>
      <w:r w:rsidRPr="00AA6941">
        <w:rPr>
          <w:rFonts w:asciiTheme="majorHAnsi" w:hAnsiTheme="majorHAnsi"/>
        </w:rPr>
        <w:t>Konsep basis data model relasional memiliki beberapa definisi penting sebagai berikut:</w:t>
      </w:r>
    </w:p>
    <w:p w:rsidR="00CA3860" w:rsidRPr="00AA6941" w:rsidRDefault="00CA3860" w:rsidP="00135BF4">
      <w:pPr>
        <w:numPr>
          <w:ilvl w:val="0"/>
          <w:numId w:val="9"/>
        </w:numPr>
        <w:spacing w:before="100" w:beforeAutospacing="1" w:after="100" w:afterAutospacing="1" w:line="276" w:lineRule="auto"/>
        <w:rPr>
          <w:rFonts w:asciiTheme="majorHAnsi" w:hAnsiTheme="majorHAnsi"/>
        </w:rPr>
      </w:pPr>
      <w:r w:rsidRPr="00AA6941">
        <w:rPr>
          <w:rFonts w:asciiTheme="majorHAnsi" w:hAnsiTheme="majorHAnsi"/>
        </w:rPr>
        <w:t>Kumpulan objek atau relasi untuk menyimpan data</w:t>
      </w:r>
    </w:p>
    <w:p w:rsidR="00CA3860" w:rsidRPr="00AA6941" w:rsidRDefault="00CA3860" w:rsidP="00135BF4">
      <w:pPr>
        <w:numPr>
          <w:ilvl w:val="0"/>
          <w:numId w:val="9"/>
        </w:numPr>
        <w:spacing w:before="100" w:beforeAutospacing="1" w:after="100" w:afterAutospacing="1" w:line="276" w:lineRule="auto"/>
        <w:rPr>
          <w:rFonts w:asciiTheme="majorHAnsi" w:hAnsiTheme="majorHAnsi"/>
        </w:rPr>
      </w:pPr>
      <w:r w:rsidRPr="00AA6941">
        <w:rPr>
          <w:rFonts w:asciiTheme="majorHAnsi" w:hAnsiTheme="majorHAnsi"/>
        </w:rPr>
        <w:t>Kumpulan dari operator yang melakukan suatu aksi terhadap suatu relasi untuk menghasilkan relasi-relasi lain</w:t>
      </w:r>
    </w:p>
    <w:p w:rsidR="00CA3860" w:rsidRPr="00AA6941" w:rsidRDefault="00CA3860" w:rsidP="00135BF4">
      <w:pPr>
        <w:numPr>
          <w:ilvl w:val="0"/>
          <w:numId w:val="9"/>
        </w:numPr>
        <w:spacing w:before="100" w:beforeAutospacing="1" w:after="100" w:afterAutospacing="1" w:line="276" w:lineRule="auto"/>
        <w:rPr>
          <w:rFonts w:asciiTheme="majorHAnsi" w:hAnsiTheme="majorHAnsi"/>
        </w:rPr>
      </w:pPr>
      <w:r w:rsidRPr="00AA6941">
        <w:rPr>
          <w:rFonts w:asciiTheme="majorHAnsi" w:hAnsiTheme="majorHAnsi"/>
        </w:rPr>
        <w:t>Basis data relasional harus mendukung integritas data sehingga data tersebut harus akurat dan konsisten</w:t>
      </w:r>
    </w:p>
    <w:p w:rsidR="00CA3860" w:rsidRPr="00AA6941" w:rsidRDefault="00CA3860" w:rsidP="00AA6941">
      <w:pPr>
        <w:pStyle w:val="NormalWeb"/>
        <w:spacing w:line="276" w:lineRule="auto"/>
        <w:rPr>
          <w:rFonts w:asciiTheme="majorHAnsi" w:hAnsiTheme="majorHAnsi"/>
          <w:lang w:val="sv-SE"/>
        </w:rPr>
      </w:pPr>
      <w:r w:rsidRPr="00AA6941">
        <w:rPr>
          <w:rFonts w:asciiTheme="majorHAnsi" w:hAnsiTheme="majorHAnsi"/>
          <w:lang w:val="sv-SE"/>
        </w:rPr>
        <w:t>Contoh dari relasi adalah tabel. Kita dapat menggunakan perintah-perintah SQL untuk menampilkan data dari tabel.</w:t>
      </w:r>
    </w:p>
    <w:p w:rsidR="00CA3860" w:rsidRDefault="00CA3860" w:rsidP="00AA6941">
      <w:pPr>
        <w:pStyle w:val="NormalWeb"/>
        <w:spacing w:line="276" w:lineRule="auto"/>
        <w:rPr>
          <w:rStyle w:val="Strong"/>
          <w:rFonts w:asciiTheme="majorHAnsi" w:hAnsiTheme="majorHAnsi"/>
          <w:lang w:val="id-ID"/>
        </w:rPr>
      </w:pPr>
    </w:p>
    <w:p w:rsidR="00720B43" w:rsidRDefault="00720B43" w:rsidP="00AA6941">
      <w:pPr>
        <w:pStyle w:val="NormalWeb"/>
        <w:spacing w:line="276" w:lineRule="auto"/>
        <w:rPr>
          <w:rStyle w:val="Strong"/>
          <w:rFonts w:asciiTheme="majorHAnsi" w:hAnsiTheme="majorHAnsi"/>
          <w:lang w:val="id-ID"/>
        </w:rPr>
      </w:pPr>
    </w:p>
    <w:p w:rsidR="00720B43" w:rsidRPr="00720B43" w:rsidRDefault="00720B43" w:rsidP="00AA6941">
      <w:pPr>
        <w:pStyle w:val="NormalWeb"/>
        <w:spacing w:line="276" w:lineRule="auto"/>
        <w:rPr>
          <w:rStyle w:val="Strong"/>
          <w:rFonts w:asciiTheme="majorHAnsi" w:hAnsiTheme="majorHAnsi"/>
          <w:lang w:val="id-ID"/>
        </w:rPr>
      </w:pPr>
    </w:p>
    <w:p w:rsidR="00CA3860" w:rsidRPr="00B52AC7" w:rsidRDefault="00CA3860" w:rsidP="00563B13">
      <w:pPr>
        <w:pStyle w:val="NormalWeb"/>
        <w:numPr>
          <w:ilvl w:val="1"/>
          <w:numId w:val="3"/>
        </w:numPr>
        <w:spacing w:line="276" w:lineRule="auto"/>
        <w:ind w:left="426"/>
        <w:rPr>
          <w:rFonts w:asciiTheme="majorHAnsi" w:hAnsiTheme="majorHAnsi"/>
          <w:sz w:val="28"/>
        </w:rPr>
      </w:pPr>
      <w:r w:rsidRPr="00B52AC7">
        <w:rPr>
          <w:rStyle w:val="Strong"/>
          <w:rFonts w:asciiTheme="majorHAnsi" w:hAnsiTheme="majorHAnsi"/>
          <w:sz w:val="28"/>
        </w:rPr>
        <w:lastRenderedPageBreak/>
        <w:t>Fungsi-fungsi Basis Data Relasional</w:t>
      </w:r>
    </w:p>
    <w:p w:rsidR="00CA3860" w:rsidRPr="00AA6941" w:rsidRDefault="00CA3860" w:rsidP="00AA6941">
      <w:pPr>
        <w:pStyle w:val="NormalWeb"/>
        <w:spacing w:line="276" w:lineRule="auto"/>
        <w:rPr>
          <w:rFonts w:asciiTheme="majorHAnsi" w:hAnsiTheme="majorHAnsi"/>
        </w:rPr>
      </w:pPr>
      <w:r w:rsidRPr="00AA6941">
        <w:rPr>
          <w:rFonts w:asciiTheme="majorHAnsi" w:hAnsiTheme="majorHAnsi"/>
        </w:rPr>
        <w:t>Basis data relasional memiliki fungsi-fungsi kegunaan sebagai berikut:</w:t>
      </w:r>
    </w:p>
    <w:p w:rsidR="00CA3860" w:rsidRPr="00AA6941" w:rsidRDefault="00CA3860" w:rsidP="00135BF4">
      <w:pPr>
        <w:numPr>
          <w:ilvl w:val="0"/>
          <w:numId w:val="10"/>
        </w:numPr>
        <w:spacing w:before="100" w:beforeAutospacing="1" w:after="100" w:afterAutospacing="1" w:line="276" w:lineRule="auto"/>
        <w:rPr>
          <w:rFonts w:asciiTheme="majorHAnsi" w:hAnsiTheme="majorHAnsi"/>
        </w:rPr>
      </w:pPr>
      <w:r w:rsidRPr="00AA6941">
        <w:rPr>
          <w:rFonts w:asciiTheme="majorHAnsi" w:hAnsiTheme="majorHAnsi"/>
        </w:rPr>
        <w:t>Mengatur penyimpanan data</w:t>
      </w:r>
    </w:p>
    <w:p w:rsidR="00CA3860" w:rsidRPr="00AA6941" w:rsidRDefault="00CA3860" w:rsidP="00135BF4">
      <w:pPr>
        <w:numPr>
          <w:ilvl w:val="0"/>
          <w:numId w:val="10"/>
        </w:numPr>
        <w:spacing w:before="100" w:beforeAutospacing="1" w:after="100" w:afterAutospacing="1" w:line="276" w:lineRule="auto"/>
        <w:rPr>
          <w:rFonts w:asciiTheme="majorHAnsi" w:hAnsiTheme="majorHAnsi"/>
        </w:rPr>
      </w:pPr>
      <w:r w:rsidRPr="00AA6941">
        <w:rPr>
          <w:rFonts w:asciiTheme="majorHAnsi" w:hAnsiTheme="majorHAnsi"/>
        </w:rPr>
        <w:t>Mengontrol akses terhadap data</w:t>
      </w:r>
    </w:p>
    <w:p w:rsidR="00CA3860" w:rsidRPr="00AA6941" w:rsidRDefault="00CA3860" w:rsidP="00135BF4">
      <w:pPr>
        <w:numPr>
          <w:ilvl w:val="0"/>
          <w:numId w:val="10"/>
        </w:numPr>
        <w:spacing w:before="100" w:beforeAutospacing="1" w:after="100" w:afterAutospacing="1" w:line="276" w:lineRule="auto"/>
        <w:rPr>
          <w:rFonts w:asciiTheme="majorHAnsi" w:hAnsiTheme="majorHAnsi"/>
        </w:rPr>
      </w:pPr>
      <w:r w:rsidRPr="00AA6941">
        <w:rPr>
          <w:rFonts w:asciiTheme="majorHAnsi" w:hAnsiTheme="majorHAnsi"/>
        </w:rPr>
        <w:t>Mendukung proses menampilkan dan memanipulasi data</w:t>
      </w:r>
    </w:p>
    <w:p w:rsidR="00CA3860" w:rsidRPr="00B52AC7" w:rsidRDefault="00CA3860" w:rsidP="00563B13">
      <w:pPr>
        <w:pStyle w:val="NormalWeb"/>
        <w:numPr>
          <w:ilvl w:val="1"/>
          <w:numId w:val="3"/>
        </w:numPr>
        <w:spacing w:line="276" w:lineRule="auto"/>
        <w:ind w:left="426"/>
        <w:rPr>
          <w:rFonts w:asciiTheme="majorHAnsi" w:hAnsiTheme="majorHAnsi"/>
          <w:sz w:val="28"/>
        </w:rPr>
      </w:pPr>
      <w:r w:rsidRPr="00B52AC7">
        <w:rPr>
          <w:rStyle w:val="Strong"/>
          <w:rFonts w:asciiTheme="majorHAnsi" w:hAnsiTheme="majorHAnsi"/>
          <w:sz w:val="28"/>
        </w:rPr>
        <w:t xml:space="preserve"> Istilah-istilah Basis Data Relasional</w:t>
      </w:r>
    </w:p>
    <w:p w:rsidR="00CA3860" w:rsidRPr="00AA6941" w:rsidRDefault="00CA3860" w:rsidP="00AA6941">
      <w:pPr>
        <w:pStyle w:val="NormalWeb"/>
        <w:spacing w:line="276" w:lineRule="auto"/>
        <w:rPr>
          <w:rFonts w:asciiTheme="majorHAnsi" w:hAnsiTheme="majorHAnsi"/>
        </w:rPr>
      </w:pPr>
      <w:r w:rsidRPr="00AA6941">
        <w:rPr>
          <w:rFonts w:asciiTheme="majorHAnsi" w:hAnsiTheme="majorHAnsi"/>
        </w:rPr>
        <w:t>Beberapa istilah yang perlu kita pahami mengenai basis data relasional antara lain:</w:t>
      </w:r>
    </w:p>
    <w:p w:rsidR="00CA3860" w:rsidRPr="00AA6941" w:rsidRDefault="00CA3860" w:rsidP="00135BF4">
      <w:pPr>
        <w:numPr>
          <w:ilvl w:val="0"/>
          <w:numId w:val="11"/>
        </w:numPr>
        <w:spacing w:before="100" w:beforeAutospacing="1" w:after="100" w:afterAutospacing="1" w:line="276" w:lineRule="auto"/>
        <w:rPr>
          <w:rFonts w:asciiTheme="majorHAnsi" w:hAnsiTheme="majorHAnsi"/>
        </w:rPr>
      </w:pPr>
      <w:proofErr w:type="gramStart"/>
      <w:r w:rsidRPr="00AA6941">
        <w:rPr>
          <w:rFonts w:asciiTheme="majorHAnsi" w:hAnsiTheme="majorHAnsi"/>
          <w:b/>
        </w:rPr>
        <w:t>Tabel :</w:t>
      </w:r>
      <w:proofErr w:type="gramEnd"/>
      <w:r w:rsidRPr="00AA6941">
        <w:rPr>
          <w:rFonts w:asciiTheme="majorHAnsi" w:hAnsiTheme="majorHAnsi"/>
        </w:rPr>
        <w:t xml:space="preserve"> Merupakan struktur penyimpanan dasar dari basis data relasional, terdiri dari satu atau lebih kolom (column) dan nol atau lebih baris (row).</w:t>
      </w:r>
    </w:p>
    <w:p w:rsidR="00CA3860" w:rsidRPr="00AA6941" w:rsidRDefault="00CA3860" w:rsidP="00135BF4">
      <w:pPr>
        <w:numPr>
          <w:ilvl w:val="0"/>
          <w:numId w:val="12"/>
        </w:numPr>
        <w:spacing w:before="100" w:beforeAutospacing="1" w:after="100" w:afterAutospacing="1" w:line="276" w:lineRule="auto"/>
        <w:rPr>
          <w:rFonts w:asciiTheme="majorHAnsi" w:hAnsiTheme="majorHAnsi"/>
        </w:rPr>
      </w:pPr>
      <w:r w:rsidRPr="00AA6941">
        <w:rPr>
          <w:rFonts w:asciiTheme="majorHAnsi" w:hAnsiTheme="majorHAnsi"/>
          <w:b/>
        </w:rPr>
        <w:t>Row (baris</w:t>
      </w:r>
      <w:proofErr w:type="gramStart"/>
      <w:r w:rsidRPr="00AA6941">
        <w:rPr>
          <w:rFonts w:asciiTheme="majorHAnsi" w:hAnsiTheme="majorHAnsi"/>
          <w:b/>
        </w:rPr>
        <w:t>)</w:t>
      </w:r>
      <w:r w:rsidRPr="00AA6941">
        <w:rPr>
          <w:rFonts w:asciiTheme="majorHAnsi" w:hAnsiTheme="majorHAnsi"/>
        </w:rPr>
        <w:t xml:space="preserve"> :</w:t>
      </w:r>
      <w:proofErr w:type="gramEnd"/>
      <w:r w:rsidRPr="00AA6941">
        <w:rPr>
          <w:rFonts w:asciiTheme="majorHAnsi" w:hAnsiTheme="majorHAnsi"/>
        </w:rPr>
        <w:t xml:space="preserve"> Baris merupakan kombinasi dari nilai-nilai kolom dalam tabel; sebagai contoh, informasi tentang suatu departemen pada tabel Departmen. Baris seringkali disebut dengan “record”.</w:t>
      </w:r>
    </w:p>
    <w:p w:rsidR="00CA3860" w:rsidRPr="00AA6941" w:rsidRDefault="00CA3860" w:rsidP="00135BF4">
      <w:pPr>
        <w:numPr>
          <w:ilvl w:val="0"/>
          <w:numId w:val="13"/>
        </w:numPr>
        <w:spacing w:before="100" w:beforeAutospacing="1" w:after="100" w:afterAutospacing="1" w:line="276" w:lineRule="auto"/>
        <w:rPr>
          <w:rFonts w:asciiTheme="majorHAnsi" w:hAnsiTheme="majorHAnsi"/>
          <w:lang w:val="sv-SE"/>
        </w:rPr>
      </w:pPr>
      <w:r w:rsidRPr="00AA6941">
        <w:rPr>
          <w:rFonts w:asciiTheme="majorHAnsi" w:hAnsiTheme="majorHAnsi"/>
          <w:b/>
        </w:rPr>
        <w:t>Column (kolom</w:t>
      </w:r>
      <w:proofErr w:type="gramStart"/>
      <w:r w:rsidRPr="00AA6941">
        <w:rPr>
          <w:rFonts w:asciiTheme="majorHAnsi" w:hAnsiTheme="majorHAnsi"/>
          <w:b/>
        </w:rPr>
        <w:t>) :</w:t>
      </w:r>
      <w:proofErr w:type="gramEnd"/>
      <w:r w:rsidRPr="00AA6941">
        <w:rPr>
          <w:rFonts w:asciiTheme="majorHAnsi" w:hAnsiTheme="majorHAnsi"/>
        </w:rPr>
        <w:t xml:space="preserve"> Kolom menggambarkan jenis data pada tabel; sebagai contoh, nama departemen dalam tabel Departmen. </w:t>
      </w:r>
      <w:r w:rsidRPr="00AA6941">
        <w:rPr>
          <w:rFonts w:asciiTheme="majorHAnsi" w:hAnsiTheme="majorHAnsi"/>
          <w:lang w:val="sv-SE"/>
        </w:rPr>
        <w:t xml:space="preserve">Kolom di definisikan dengan </w:t>
      </w:r>
      <w:r w:rsidRPr="00AA6941">
        <w:rPr>
          <w:rFonts w:asciiTheme="majorHAnsi" w:hAnsiTheme="majorHAnsi"/>
          <w:i/>
          <w:iCs/>
          <w:lang w:val="sv-SE"/>
        </w:rPr>
        <w:t>nama kolom</w:t>
      </w:r>
      <w:r w:rsidRPr="00AA6941">
        <w:rPr>
          <w:rFonts w:asciiTheme="majorHAnsi" w:hAnsiTheme="majorHAnsi"/>
          <w:lang w:val="sv-SE"/>
        </w:rPr>
        <w:t xml:space="preserve"> dan </w:t>
      </w:r>
      <w:r w:rsidRPr="00AA6941">
        <w:rPr>
          <w:rFonts w:asciiTheme="majorHAnsi" w:hAnsiTheme="majorHAnsi"/>
          <w:i/>
          <w:iCs/>
          <w:lang w:val="sv-SE"/>
        </w:rPr>
        <w:t>tipe data</w:t>
      </w:r>
      <w:r w:rsidRPr="00AA6941">
        <w:rPr>
          <w:rFonts w:asciiTheme="majorHAnsi" w:hAnsiTheme="majorHAnsi"/>
          <w:lang w:val="sv-SE"/>
        </w:rPr>
        <w:t xml:space="preserve"> beserta </w:t>
      </w:r>
      <w:r w:rsidRPr="00AA6941">
        <w:rPr>
          <w:rFonts w:asciiTheme="majorHAnsi" w:hAnsiTheme="majorHAnsi"/>
          <w:i/>
          <w:iCs/>
          <w:lang w:val="sv-SE"/>
        </w:rPr>
        <w:t>panjang data</w:t>
      </w:r>
      <w:r w:rsidRPr="00AA6941">
        <w:rPr>
          <w:rFonts w:asciiTheme="majorHAnsi" w:hAnsiTheme="majorHAnsi"/>
          <w:lang w:val="sv-SE"/>
        </w:rPr>
        <w:t xml:space="preserve"> tertentu.</w:t>
      </w:r>
    </w:p>
    <w:p w:rsidR="00CA3860" w:rsidRPr="00AA6941" w:rsidRDefault="00CA3860" w:rsidP="00135BF4">
      <w:pPr>
        <w:numPr>
          <w:ilvl w:val="0"/>
          <w:numId w:val="14"/>
        </w:numPr>
        <w:spacing w:before="100" w:beforeAutospacing="1" w:after="100" w:afterAutospacing="1" w:line="276" w:lineRule="auto"/>
        <w:rPr>
          <w:rFonts w:asciiTheme="majorHAnsi" w:hAnsiTheme="majorHAnsi"/>
          <w:lang w:val="sv-SE"/>
        </w:rPr>
      </w:pPr>
      <w:r w:rsidRPr="00AA6941">
        <w:rPr>
          <w:rFonts w:asciiTheme="majorHAnsi" w:hAnsiTheme="majorHAnsi"/>
          <w:b/>
          <w:lang w:val="sv-SE"/>
        </w:rPr>
        <w:t>Field :</w:t>
      </w:r>
      <w:r w:rsidRPr="00AA6941">
        <w:rPr>
          <w:rFonts w:asciiTheme="majorHAnsi" w:hAnsiTheme="majorHAnsi"/>
          <w:lang w:val="sv-SE"/>
        </w:rPr>
        <w:t xml:space="preserve"> Field merupakan pertemuan antara </w:t>
      </w:r>
      <w:r w:rsidRPr="00AA6941">
        <w:rPr>
          <w:rFonts w:asciiTheme="majorHAnsi" w:hAnsiTheme="majorHAnsi"/>
          <w:i/>
          <w:iCs/>
          <w:lang w:val="sv-SE"/>
        </w:rPr>
        <w:t>baris</w:t>
      </w:r>
      <w:r w:rsidRPr="00AA6941">
        <w:rPr>
          <w:rFonts w:asciiTheme="majorHAnsi" w:hAnsiTheme="majorHAnsi"/>
          <w:lang w:val="sv-SE"/>
        </w:rPr>
        <w:t xml:space="preserve"> dan </w:t>
      </w:r>
      <w:r w:rsidRPr="00AA6941">
        <w:rPr>
          <w:rFonts w:asciiTheme="majorHAnsi" w:hAnsiTheme="majorHAnsi"/>
          <w:i/>
          <w:iCs/>
          <w:lang w:val="sv-SE"/>
        </w:rPr>
        <w:t>kolom</w:t>
      </w:r>
      <w:r w:rsidRPr="00AA6941">
        <w:rPr>
          <w:rFonts w:asciiTheme="majorHAnsi" w:hAnsiTheme="majorHAnsi"/>
          <w:lang w:val="sv-SE"/>
        </w:rPr>
        <w:t xml:space="preserve">. </w:t>
      </w:r>
      <w:r w:rsidRPr="00AA6941">
        <w:rPr>
          <w:rFonts w:asciiTheme="majorHAnsi" w:hAnsiTheme="majorHAnsi"/>
        </w:rPr>
        <w:t xml:space="preserve">Sebuah field dapat berisi data. </w:t>
      </w:r>
      <w:r w:rsidRPr="00AA6941">
        <w:rPr>
          <w:rFonts w:asciiTheme="majorHAnsi" w:hAnsiTheme="majorHAnsi"/>
          <w:lang w:val="sv-SE"/>
        </w:rPr>
        <w:t>Jika pada suatu field tidak terdapat data, maka field tersebut dikatakan memiliki nilai “null”.</w:t>
      </w:r>
    </w:p>
    <w:p w:rsidR="00CA3860" w:rsidRPr="00AA6941" w:rsidRDefault="00CA3860" w:rsidP="00135BF4">
      <w:pPr>
        <w:numPr>
          <w:ilvl w:val="0"/>
          <w:numId w:val="15"/>
        </w:numPr>
        <w:spacing w:before="100" w:beforeAutospacing="1" w:after="100" w:afterAutospacing="1" w:line="276" w:lineRule="auto"/>
        <w:rPr>
          <w:rFonts w:asciiTheme="majorHAnsi" w:hAnsiTheme="majorHAnsi"/>
        </w:rPr>
      </w:pPr>
      <w:r w:rsidRPr="00AA6941">
        <w:rPr>
          <w:rFonts w:asciiTheme="majorHAnsi" w:hAnsiTheme="majorHAnsi"/>
          <w:b/>
          <w:lang w:val="sv-SE"/>
        </w:rPr>
        <w:t xml:space="preserve">Primary key : </w:t>
      </w:r>
      <w:r w:rsidRPr="00AA6941">
        <w:rPr>
          <w:rFonts w:asciiTheme="majorHAnsi" w:hAnsiTheme="majorHAnsi"/>
          <w:lang w:val="sv-SE"/>
        </w:rPr>
        <w:t xml:space="preserve">Primary key atau kunci utama merupakan </w:t>
      </w:r>
      <w:r w:rsidRPr="00AA6941">
        <w:rPr>
          <w:rStyle w:val="Emphasis"/>
          <w:rFonts w:asciiTheme="majorHAnsi" w:hAnsiTheme="majorHAnsi"/>
          <w:lang w:val="sv-SE"/>
        </w:rPr>
        <w:t>kolom</w:t>
      </w:r>
      <w:r w:rsidRPr="00AA6941">
        <w:rPr>
          <w:rFonts w:asciiTheme="majorHAnsi" w:hAnsiTheme="majorHAnsi"/>
          <w:lang w:val="sv-SE"/>
        </w:rPr>
        <w:t xml:space="preserve"> atau </w:t>
      </w:r>
      <w:r w:rsidRPr="00AA6941">
        <w:rPr>
          <w:rStyle w:val="Emphasis"/>
          <w:rFonts w:asciiTheme="majorHAnsi" w:hAnsiTheme="majorHAnsi"/>
          <w:lang w:val="sv-SE"/>
        </w:rPr>
        <w:t>kumpulan kolom</w:t>
      </w:r>
      <w:r w:rsidRPr="00AA6941">
        <w:rPr>
          <w:rFonts w:asciiTheme="majorHAnsi" w:hAnsiTheme="majorHAnsi"/>
          <w:lang w:val="sv-SE"/>
        </w:rPr>
        <w:t xml:space="preserve"> yang secara unik membedakan antara baris yang satu dengan lainnya; sebagai contoh adalah kode departemen. </w:t>
      </w:r>
      <w:r w:rsidRPr="00AA6941">
        <w:rPr>
          <w:rFonts w:asciiTheme="majorHAnsi" w:hAnsiTheme="majorHAnsi"/>
        </w:rPr>
        <w:t xml:space="preserve">Kolom dengan kategori ini tidak boleh mengandung nilai “null”, dan nilainya harus </w:t>
      </w:r>
      <w:r w:rsidRPr="00AA6941">
        <w:rPr>
          <w:rStyle w:val="Emphasis"/>
          <w:rFonts w:asciiTheme="majorHAnsi" w:hAnsiTheme="majorHAnsi"/>
        </w:rPr>
        <w:t xml:space="preserve">unique </w:t>
      </w:r>
      <w:r w:rsidRPr="00AA6941">
        <w:rPr>
          <w:rFonts w:asciiTheme="majorHAnsi" w:hAnsiTheme="majorHAnsi"/>
        </w:rPr>
        <w:t>(berbeda antara baris satu dengan lainnya).</w:t>
      </w:r>
    </w:p>
    <w:p w:rsidR="00CA3860" w:rsidRPr="00720B43" w:rsidRDefault="00CA3860" w:rsidP="00135BF4">
      <w:pPr>
        <w:numPr>
          <w:ilvl w:val="0"/>
          <w:numId w:val="16"/>
        </w:numPr>
        <w:spacing w:before="100" w:beforeAutospacing="1" w:after="100" w:afterAutospacing="1" w:line="276" w:lineRule="auto"/>
        <w:rPr>
          <w:rFonts w:asciiTheme="majorHAnsi" w:hAnsiTheme="majorHAnsi"/>
        </w:rPr>
      </w:pPr>
      <w:r w:rsidRPr="00AA6941">
        <w:rPr>
          <w:rFonts w:asciiTheme="majorHAnsi" w:hAnsiTheme="majorHAnsi"/>
          <w:b/>
        </w:rPr>
        <w:t xml:space="preserve">Foreign </w:t>
      </w:r>
      <w:proofErr w:type="gramStart"/>
      <w:r w:rsidRPr="00AA6941">
        <w:rPr>
          <w:rFonts w:asciiTheme="majorHAnsi" w:hAnsiTheme="majorHAnsi"/>
          <w:b/>
        </w:rPr>
        <w:t>key :</w:t>
      </w:r>
      <w:proofErr w:type="gramEnd"/>
      <w:r w:rsidRPr="00AA6941">
        <w:rPr>
          <w:rFonts w:asciiTheme="majorHAnsi" w:hAnsiTheme="majorHAnsi"/>
        </w:rPr>
        <w:t xml:space="preserve"> Foreign key atau kunci tamu merupakan </w:t>
      </w:r>
      <w:r w:rsidRPr="00AA6941">
        <w:rPr>
          <w:rStyle w:val="Emphasis"/>
          <w:rFonts w:asciiTheme="majorHAnsi" w:hAnsiTheme="majorHAnsi"/>
        </w:rPr>
        <w:t xml:space="preserve">kolom </w:t>
      </w:r>
      <w:r w:rsidRPr="00AA6941">
        <w:rPr>
          <w:rFonts w:asciiTheme="majorHAnsi" w:hAnsiTheme="majorHAnsi"/>
        </w:rPr>
        <w:t xml:space="preserve">atau </w:t>
      </w:r>
      <w:r w:rsidRPr="00AA6941">
        <w:rPr>
          <w:rStyle w:val="Emphasis"/>
          <w:rFonts w:asciiTheme="majorHAnsi" w:hAnsiTheme="majorHAnsi"/>
        </w:rPr>
        <w:t>kumpulan kolom</w:t>
      </w:r>
      <w:r w:rsidRPr="00AA6941">
        <w:rPr>
          <w:rFonts w:asciiTheme="majorHAnsi" w:hAnsiTheme="majorHAnsi"/>
        </w:rPr>
        <w:t xml:space="preserve"> yang mengacu ke primary key pada tabel yang sama atau tabel lain. Foreign key ini dibuat untuk memaksakan aturan-aturan relasi pada basis data. Nilai data dari foreign key harus sesuai dengan nilai data pada kolom dari tabel yang diacunya atau bernilai “null”.</w:t>
      </w:r>
    </w:p>
    <w:p w:rsidR="00720B43" w:rsidRDefault="00720B43" w:rsidP="00720B43">
      <w:pPr>
        <w:spacing w:before="100" w:beforeAutospacing="1" w:after="100" w:afterAutospacing="1" w:line="276" w:lineRule="auto"/>
        <w:rPr>
          <w:rFonts w:asciiTheme="majorHAnsi" w:hAnsiTheme="majorHAnsi"/>
          <w:lang w:val="id-ID"/>
        </w:rPr>
      </w:pPr>
    </w:p>
    <w:p w:rsidR="00720B43" w:rsidRDefault="00720B43" w:rsidP="00720B43">
      <w:pPr>
        <w:spacing w:before="100" w:beforeAutospacing="1" w:after="100" w:afterAutospacing="1" w:line="276" w:lineRule="auto"/>
        <w:rPr>
          <w:rFonts w:asciiTheme="majorHAnsi" w:hAnsiTheme="majorHAnsi"/>
          <w:lang w:val="id-ID"/>
        </w:rPr>
      </w:pPr>
    </w:p>
    <w:p w:rsidR="00720B43" w:rsidRPr="00720B43" w:rsidRDefault="00720B43" w:rsidP="00720B43">
      <w:pPr>
        <w:spacing w:before="100" w:beforeAutospacing="1" w:after="100" w:afterAutospacing="1" w:line="276" w:lineRule="auto"/>
        <w:rPr>
          <w:rFonts w:asciiTheme="majorHAnsi" w:hAnsiTheme="majorHAnsi"/>
          <w:lang w:val="id-ID"/>
        </w:rPr>
      </w:pPr>
    </w:p>
    <w:p w:rsidR="00CA3860" w:rsidRPr="00B52AC7" w:rsidRDefault="00CA3860" w:rsidP="00563B13">
      <w:pPr>
        <w:pStyle w:val="ListParagraph"/>
        <w:numPr>
          <w:ilvl w:val="1"/>
          <w:numId w:val="3"/>
        </w:numPr>
        <w:spacing w:line="276" w:lineRule="auto"/>
        <w:ind w:left="426"/>
        <w:jc w:val="both"/>
        <w:rPr>
          <w:rFonts w:asciiTheme="majorHAnsi" w:hAnsiTheme="majorHAnsi"/>
          <w:b/>
          <w:bCs/>
          <w:sz w:val="28"/>
          <w:lang w:val="id-ID"/>
        </w:rPr>
      </w:pPr>
      <w:r w:rsidRPr="00B52AC7">
        <w:rPr>
          <w:rFonts w:asciiTheme="majorHAnsi" w:hAnsiTheme="majorHAnsi"/>
          <w:b/>
          <w:bCs/>
          <w:sz w:val="28"/>
        </w:rPr>
        <w:lastRenderedPageBreak/>
        <w:t>Kunci (Key)</w:t>
      </w:r>
      <w:r w:rsidR="00563B13" w:rsidRPr="00B52AC7">
        <w:rPr>
          <w:rFonts w:asciiTheme="majorHAnsi" w:hAnsiTheme="majorHAnsi"/>
          <w:b/>
          <w:bCs/>
          <w:sz w:val="28"/>
          <w:lang w:val="id-ID"/>
        </w:rPr>
        <w:t xml:space="preserve"> dalam konsep Relasional</w:t>
      </w:r>
    </w:p>
    <w:p w:rsidR="00CA3860" w:rsidRPr="00AA6941" w:rsidRDefault="00CA3860" w:rsidP="00AA6941">
      <w:pPr>
        <w:spacing w:line="276" w:lineRule="auto"/>
        <w:ind w:firstLine="360"/>
        <w:jc w:val="both"/>
        <w:rPr>
          <w:rFonts w:asciiTheme="majorHAnsi" w:hAnsiTheme="majorHAnsi"/>
        </w:rPr>
      </w:pPr>
      <w:r w:rsidRPr="00AA6941">
        <w:rPr>
          <w:rFonts w:asciiTheme="majorHAnsi" w:hAnsiTheme="majorHAnsi"/>
        </w:rPr>
        <w:t>Kunci merupakan elemen record yang dipakai untuk menemukan record tersebut pada waktu akses atau bisa digunakan untuk identifikasi tiap record.</w:t>
      </w:r>
    </w:p>
    <w:p w:rsidR="00CA3860" w:rsidRPr="00AA6941" w:rsidRDefault="00CA3860" w:rsidP="00AA6941">
      <w:pPr>
        <w:spacing w:line="276" w:lineRule="auto"/>
        <w:jc w:val="both"/>
        <w:rPr>
          <w:rFonts w:asciiTheme="majorHAnsi" w:hAnsiTheme="majorHAnsi"/>
        </w:rPr>
      </w:pPr>
      <w:r w:rsidRPr="00AA6941">
        <w:rPr>
          <w:rFonts w:asciiTheme="majorHAnsi" w:hAnsiTheme="majorHAnsi"/>
        </w:rPr>
        <w:t xml:space="preserve">Jenis-jenis </w:t>
      </w:r>
      <w:proofErr w:type="gramStart"/>
      <w:r w:rsidRPr="00AA6941">
        <w:rPr>
          <w:rFonts w:asciiTheme="majorHAnsi" w:hAnsiTheme="majorHAnsi"/>
        </w:rPr>
        <w:t>kunci :</w:t>
      </w:r>
      <w:proofErr w:type="gramEnd"/>
    </w:p>
    <w:p w:rsidR="00CA3860" w:rsidRPr="00AA6941" w:rsidRDefault="00CA3860" w:rsidP="00135BF4">
      <w:pPr>
        <w:numPr>
          <w:ilvl w:val="1"/>
          <w:numId w:val="6"/>
        </w:numPr>
        <w:tabs>
          <w:tab w:val="left" w:pos="1080"/>
        </w:tabs>
        <w:suppressAutoHyphens/>
        <w:spacing w:line="276" w:lineRule="auto"/>
        <w:jc w:val="both"/>
        <w:rPr>
          <w:rFonts w:asciiTheme="majorHAnsi" w:hAnsiTheme="majorHAnsi"/>
        </w:rPr>
      </w:pPr>
      <w:r w:rsidRPr="00AA6941">
        <w:rPr>
          <w:rFonts w:asciiTheme="majorHAnsi" w:hAnsiTheme="majorHAnsi"/>
        </w:rPr>
        <w:t>Superkey</w:t>
      </w:r>
    </w:p>
    <w:p w:rsidR="00CA3860" w:rsidRPr="00AA6941" w:rsidRDefault="00CA3860" w:rsidP="00135BF4">
      <w:pPr>
        <w:numPr>
          <w:ilvl w:val="1"/>
          <w:numId w:val="6"/>
        </w:numPr>
        <w:tabs>
          <w:tab w:val="left" w:pos="1080"/>
        </w:tabs>
        <w:suppressAutoHyphens/>
        <w:spacing w:line="276" w:lineRule="auto"/>
        <w:jc w:val="both"/>
        <w:rPr>
          <w:rFonts w:asciiTheme="majorHAnsi" w:hAnsiTheme="majorHAnsi"/>
        </w:rPr>
      </w:pPr>
      <w:r w:rsidRPr="00AA6941">
        <w:rPr>
          <w:rFonts w:asciiTheme="majorHAnsi" w:hAnsiTheme="majorHAnsi"/>
        </w:rPr>
        <w:t>Candidat key</w:t>
      </w:r>
    </w:p>
    <w:p w:rsidR="00CA3860" w:rsidRPr="00AA6941" w:rsidRDefault="00CA3860" w:rsidP="00135BF4">
      <w:pPr>
        <w:numPr>
          <w:ilvl w:val="1"/>
          <w:numId w:val="6"/>
        </w:numPr>
        <w:tabs>
          <w:tab w:val="left" w:pos="1080"/>
        </w:tabs>
        <w:suppressAutoHyphens/>
        <w:spacing w:line="276" w:lineRule="auto"/>
        <w:jc w:val="both"/>
        <w:rPr>
          <w:rFonts w:asciiTheme="majorHAnsi" w:hAnsiTheme="majorHAnsi"/>
        </w:rPr>
      </w:pPr>
      <w:r w:rsidRPr="00AA6941">
        <w:rPr>
          <w:rFonts w:asciiTheme="majorHAnsi" w:hAnsiTheme="majorHAnsi"/>
        </w:rPr>
        <w:t>Primary key</w:t>
      </w:r>
    </w:p>
    <w:p w:rsidR="00CA3860" w:rsidRPr="00AA6941" w:rsidRDefault="00CA3860" w:rsidP="00135BF4">
      <w:pPr>
        <w:numPr>
          <w:ilvl w:val="1"/>
          <w:numId w:val="6"/>
        </w:numPr>
        <w:tabs>
          <w:tab w:val="left" w:pos="1080"/>
        </w:tabs>
        <w:suppressAutoHyphens/>
        <w:spacing w:line="276" w:lineRule="auto"/>
        <w:jc w:val="both"/>
        <w:rPr>
          <w:rFonts w:asciiTheme="majorHAnsi" w:hAnsiTheme="majorHAnsi"/>
        </w:rPr>
      </w:pPr>
      <w:r w:rsidRPr="00AA6941">
        <w:rPr>
          <w:rFonts w:asciiTheme="majorHAnsi" w:hAnsiTheme="majorHAnsi"/>
        </w:rPr>
        <w:t>Alternate key</w:t>
      </w:r>
    </w:p>
    <w:p w:rsidR="00CA3860" w:rsidRPr="00AA6941" w:rsidRDefault="00CA3860" w:rsidP="00135BF4">
      <w:pPr>
        <w:numPr>
          <w:ilvl w:val="1"/>
          <w:numId w:val="6"/>
        </w:numPr>
        <w:tabs>
          <w:tab w:val="left" w:pos="1080"/>
        </w:tabs>
        <w:suppressAutoHyphens/>
        <w:spacing w:line="276" w:lineRule="auto"/>
        <w:jc w:val="both"/>
        <w:rPr>
          <w:rFonts w:asciiTheme="majorHAnsi" w:hAnsiTheme="majorHAnsi"/>
        </w:rPr>
      </w:pPr>
      <w:r w:rsidRPr="00AA6941">
        <w:rPr>
          <w:rFonts w:asciiTheme="majorHAnsi" w:hAnsiTheme="majorHAnsi"/>
        </w:rPr>
        <w:t>Foreign key</w:t>
      </w:r>
    </w:p>
    <w:p w:rsidR="00CA3860" w:rsidRPr="00563B13" w:rsidRDefault="00563B13" w:rsidP="00135BF4">
      <w:pPr>
        <w:numPr>
          <w:ilvl w:val="1"/>
          <w:numId w:val="6"/>
        </w:numPr>
        <w:tabs>
          <w:tab w:val="left" w:pos="1080"/>
        </w:tabs>
        <w:suppressAutoHyphens/>
        <w:spacing w:line="276" w:lineRule="auto"/>
        <w:jc w:val="both"/>
        <w:rPr>
          <w:rFonts w:asciiTheme="majorHAnsi" w:hAnsiTheme="majorHAnsi"/>
        </w:rPr>
      </w:pPr>
      <w:r>
        <w:rPr>
          <w:rFonts w:asciiTheme="majorHAnsi" w:hAnsiTheme="majorHAnsi"/>
          <w:lang w:val="id-ID"/>
        </w:rPr>
        <w:t>Composite</w:t>
      </w:r>
      <w:r w:rsidR="00CA3860" w:rsidRPr="00AA6941">
        <w:rPr>
          <w:rFonts w:asciiTheme="majorHAnsi" w:hAnsiTheme="majorHAnsi"/>
        </w:rPr>
        <w:t xml:space="preserve"> key</w:t>
      </w:r>
    </w:p>
    <w:p w:rsidR="00563B13" w:rsidRPr="00563B13" w:rsidRDefault="00563B13" w:rsidP="00563B13">
      <w:pPr>
        <w:tabs>
          <w:tab w:val="left" w:pos="1080"/>
        </w:tabs>
        <w:suppressAutoHyphens/>
        <w:spacing w:line="276" w:lineRule="auto"/>
        <w:ind w:left="1080"/>
        <w:jc w:val="both"/>
        <w:rPr>
          <w:rFonts w:asciiTheme="majorHAnsi" w:hAnsiTheme="majorHAnsi"/>
        </w:rPr>
      </w:pPr>
    </w:p>
    <w:p w:rsidR="00563B13" w:rsidRDefault="00CA3860" w:rsidP="00135BF4">
      <w:pPr>
        <w:pStyle w:val="ListParagraph"/>
        <w:numPr>
          <w:ilvl w:val="0"/>
          <w:numId w:val="6"/>
        </w:numPr>
        <w:spacing w:line="276" w:lineRule="auto"/>
        <w:jc w:val="both"/>
        <w:rPr>
          <w:rFonts w:asciiTheme="majorHAnsi" w:hAnsiTheme="majorHAnsi"/>
          <w:lang w:val="id-ID"/>
        </w:rPr>
      </w:pPr>
      <w:r w:rsidRPr="00563B13">
        <w:rPr>
          <w:rFonts w:asciiTheme="majorHAnsi" w:hAnsiTheme="majorHAnsi"/>
          <w:b/>
        </w:rPr>
        <w:t>Superkey :</w:t>
      </w:r>
      <w:r w:rsidRPr="00563B13">
        <w:rPr>
          <w:rFonts w:asciiTheme="majorHAnsi" w:hAnsiTheme="majorHAnsi"/>
        </w:rPr>
        <w:t xml:space="preserve"> kumpulan atribut dari suatu tabel yang dapat digunakan untuk mengidentifikasi entity atau record dari tabel tersebut secara unik</w:t>
      </w:r>
    </w:p>
    <w:p w:rsidR="00563B13" w:rsidRPr="00563B13" w:rsidRDefault="00563B13" w:rsidP="00563B13">
      <w:pPr>
        <w:pStyle w:val="ListParagraph"/>
        <w:spacing w:line="276" w:lineRule="auto"/>
        <w:ind w:left="360"/>
        <w:jc w:val="both"/>
        <w:rPr>
          <w:rFonts w:asciiTheme="majorHAnsi" w:hAnsiTheme="majorHAnsi"/>
          <w:lang w:val="id-ID"/>
        </w:rPr>
      </w:pPr>
      <w:proofErr w:type="gramStart"/>
      <w:r w:rsidRPr="00563B13">
        <w:rPr>
          <w:rFonts w:ascii="Georgia" w:hAnsi="Georgia"/>
          <w:b/>
          <w:color w:val="000000"/>
          <w:sz w:val="20"/>
          <w:szCs w:val="20"/>
          <w:shd w:val="clear" w:color="auto" w:fill="FFFFFF"/>
        </w:rPr>
        <w:t>contoh :</w:t>
      </w:r>
      <w:proofErr w:type="gramEnd"/>
      <w:r w:rsidRPr="00563B13">
        <w:rPr>
          <w:rFonts w:ascii="Georgia" w:hAnsi="Georgia"/>
          <w:color w:val="000000"/>
          <w:sz w:val="20"/>
          <w:szCs w:val="20"/>
          <w:shd w:val="clear" w:color="auto" w:fill="FFFFFF"/>
        </w:rPr>
        <w:t xml:space="preserve"> misalnya database akademik maka super key yang digunakan adalah : npm,nama_mhs,tgllahir, alamat, dst</w:t>
      </w:r>
    </w:p>
    <w:p w:rsidR="00CA3860" w:rsidRPr="00AA6941" w:rsidRDefault="00CA3860" w:rsidP="00AA6941">
      <w:pPr>
        <w:spacing w:line="276" w:lineRule="auto"/>
        <w:jc w:val="both"/>
        <w:rPr>
          <w:rFonts w:asciiTheme="majorHAnsi" w:hAnsiTheme="majorHAnsi"/>
        </w:rPr>
      </w:pPr>
    </w:p>
    <w:p w:rsidR="00CA3860" w:rsidRPr="00563B13" w:rsidRDefault="00CA3860" w:rsidP="00135BF4">
      <w:pPr>
        <w:pStyle w:val="ListParagraph"/>
        <w:numPr>
          <w:ilvl w:val="0"/>
          <w:numId w:val="6"/>
        </w:numPr>
        <w:spacing w:line="276" w:lineRule="auto"/>
        <w:jc w:val="both"/>
        <w:rPr>
          <w:rFonts w:asciiTheme="majorHAnsi" w:hAnsiTheme="majorHAnsi"/>
        </w:rPr>
      </w:pPr>
      <w:r w:rsidRPr="00563B13">
        <w:rPr>
          <w:rFonts w:asciiTheme="majorHAnsi" w:hAnsiTheme="majorHAnsi"/>
          <w:b/>
        </w:rPr>
        <w:t xml:space="preserve">Candidate </w:t>
      </w:r>
      <w:proofErr w:type="gramStart"/>
      <w:r w:rsidRPr="00563B13">
        <w:rPr>
          <w:rFonts w:asciiTheme="majorHAnsi" w:hAnsiTheme="majorHAnsi"/>
          <w:b/>
        </w:rPr>
        <w:t>key</w:t>
      </w:r>
      <w:r w:rsidRPr="00563B13">
        <w:rPr>
          <w:rFonts w:asciiTheme="majorHAnsi" w:hAnsiTheme="majorHAnsi"/>
        </w:rPr>
        <w:t xml:space="preserve"> :</w:t>
      </w:r>
      <w:proofErr w:type="gramEnd"/>
      <w:r w:rsidRPr="00563B13">
        <w:rPr>
          <w:rFonts w:asciiTheme="majorHAnsi" w:hAnsiTheme="majorHAnsi"/>
        </w:rPr>
        <w:t xml:space="preserve"> superkey dengan jumlah atribut minimal. Candidat key ini tidak boleh berisi atribut dari tabel yang lain</w:t>
      </w:r>
    </w:p>
    <w:p w:rsidR="00563B13" w:rsidRDefault="00563B13" w:rsidP="00563B13">
      <w:pPr>
        <w:pStyle w:val="ListParagraph"/>
        <w:spacing w:line="276" w:lineRule="auto"/>
        <w:ind w:left="360"/>
        <w:jc w:val="both"/>
        <w:rPr>
          <w:rFonts w:ascii="Georgia" w:hAnsi="Georgia"/>
          <w:color w:val="000000"/>
          <w:sz w:val="20"/>
          <w:szCs w:val="20"/>
          <w:shd w:val="clear" w:color="auto" w:fill="FFFFFF"/>
          <w:lang w:val="id-ID"/>
        </w:rPr>
      </w:pPr>
      <w:proofErr w:type="gramStart"/>
      <w:r w:rsidRPr="00563B13">
        <w:rPr>
          <w:rFonts w:ascii="Georgia" w:hAnsi="Georgia"/>
          <w:b/>
          <w:color w:val="000000"/>
          <w:sz w:val="20"/>
          <w:szCs w:val="20"/>
          <w:shd w:val="clear" w:color="auto" w:fill="FFFFFF"/>
        </w:rPr>
        <w:t>contoh :</w:t>
      </w:r>
      <w:proofErr w:type="gramEnd"/>
      <w:r>
        <w:rPr>
          <w:rFonts w:ascii="Georgia" w:hAnsi="Georgia"/>
          <w:color w:val="000000"/>
          <w:sz w:val="20"/>
          <w:szCs w:val="20"/>
          <w:shd w:val="clear" w:color="auto" w:fill="FFFFFF"/>
        </w:rPr>
        <w:t xml:space="preserve"> npm dan nama_mhs</w:t>
      </w:r>
    </w:p>
    <w:p w:rsidR="00563B13" w:rsidRDefault="00563B13" w:rsidP="00563B13">
      <w:pPr>
        <w:pStyle w:val="ListParagraph"/>
        <w:spacing w:line="276" w:lineRule="auto"/>
        <w:ind w:left="360"/>
        <w:jc w:val="both"/>
        <w:rPr>
          <w:rFonts w:asciiTheme="majorHAnsi" w:hAnsiTheme="majorHAnsi"/>
          <w:lang w:val="id-ID"/>
        </w:rPr>
      </w:pPr>
    </w:p>
    <w:p w:rsidR="00563B13" w:rsidRDefault="00563B13" w:rsidP="00563B13">
      <w:pPr>
        <w:pStyle w:val="ListParagraph"/>
        <w:spacing w:line="276" w:lineRule="auto"/>
        <w:ind w:left="360"/>
        <w:jc w:val="both"/>
        <w:rPr>
          <w:rFonts w:asciiTheme="majorHAnsi" w:hAnsiTheme="majorHAnsi"/>
          <w:lang w:val="id-ID"/>
        </w:rPr>
      </w:pPr>
    </w:p>
    <w:p w:rsidR="00563B13" w:rsidRDefault="00563B13" w:rsidP="00563B13">
      <w:pPr>
        <w:pStyle w:val="ListParagraph"/>
        <w:spacing w:line="276" w:lineRule="auto"/>
        <w:ind w:left="360"/>
        <w:jc w:val="both"/>
        <w:rPr>
          <w:rFonts w:asciiTheme="majorHAnsi" w:hAnsiTheme="majorHAnsi"/>
          <w:lang w:val="id-ID"/>
        </w:rPr>
      </w:pPr>
    </w:p>
    <w:p w:rsidR="00563B13" w:rsidRPr="00563B13" w:rsidRDefault="00563B13" w:rsidP="00563B13">
      <w:pPr>
        <w:pStyle w:val="ListParagraph"/>
        <w:spacing w:line="276" w:lineRule="auto"/>
        <w:ind w:left="360"/>
        <w:jc w:val="both"/>
        <w:rPr>
          <w:rFonts w:asciiTheme="majorHAnsi" w:hAnsiTheme="majorHAnsi"/>
          <w:lang w:val="id-ID"/>
        </w:rPr>
      </w:pPr>
    </w:p>
    <w:p w:rsidR="00CA3860" w:rsidRPr="00AA6941" w:rsidRDefault="00CA3860" w:rsidP="00AA6941">
      <w:pPr>
        <w:spacing w:line="276" w:lineRule="auto"/>
        <w:rPr>
          <w:rFonts w:asciiTheme="majorHAnsi" w:hAnsiTheme="majorHAnsi"/>
        </w:rPr>
      </w:pPr>
    </w:p>
    <w:p w:rsidR="00CA3860" w:rsidRPr="00AA6941" w:rsidRDefault="00CA3860" w:rsidP="00AA6941">
      <w:pPr>
        <w:spacing w:line="276" w:lineRule="auto"/>
        <w:rPr>
          <w:rFonts w:asciiTheme="majorHAnsi" w:hAnsiTheme="majorHAnsi"/>
          <w:lang w:val="id-ID"/>
        </w:rPr>
      </w:pPr>
      <w:r w:rsidRPr="00AA6941">
        <w:rPr>
          <w:rFonts w:asciiTheme="majorHAnsi" w:hAnsiTheme="majorHAnsi"/>
          <w:noProof/>
          <w:lang w:val="id-ID" w:eastAsia="id-ID"/>
        </w:rPr>
        <mc:AlternateContent>
          <mc:Choice Requires="wps">
            <w:drawing>
              <wp:anchor distT="0" distB="0" distL="114935" distR="114935" simplePos="0" relativeHeight="251659264" behindDoc="0" locked="0" layoutInCell="1" allowOverlap="1" wp14:anchorId="48A98844" wp14:editId="2ADD837A">
                <wp:simplePos x="0" y="0"/>
                <wp:positionH relativeFrom="column">
                  <wp:posOffset>2170430</wp:posOffset>
                </wp:positionH>
                <wp:positionV relativeFrom="paragraph">
                  <wp:posOffset>46990</wp:posOffset>
                </wp:positionV>
                <wp:extent cx="1258570" cy="344170"/>
                <wp:effectExtent l="8255" t="6985" r="9525"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344170"/>
                        </a:xfrm>
                        <a:prstGeom prst="rect">
                          <a:avLst/>
                        </a:prstGeom>
                        <a:solidFill>
                          <a:srgbClr val="FFFFFF"/>
                        </a:solidFill>
                        <a:ln w="6350">
                          <a:solidFill>
                            <a:srgbClr val="000000"/>
                          </a:solidFill>
                          <a:miter lim="800000"/>
                          <a:headEnd/>
                          <a:tailEnd/>
                        </a:ln>
                      </wps:spPr>
                      <wps:txbx>
                        <w:txbxContent>
                          <w:p w:rsidR="00170ACC" w:rsidRDefault="00170ACC" w:rsidP="00CA3860">
                            <w:r>
                              <w:t>Candidate Key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70.9pt;margin-top:3.7pt;width:99.1pt;height:27.1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" strokeweight=".5pt">
                <v:textbox inset="7.45pt,3.85pt,7.45pt,3.85pt">
                  <w:txbxContent>
                    <w:p w:rsidR="00170ACC" w:rsidRDefault="00170ACC" w:rsidP="00CA3860">
                      <w:r>
                        <w:t>Candidate Key</w:t>
                      </w:r>
                    </w:p>
                  </w:txbxContent>
                </v:textbox>
              </v:shape>
            </w:pict>
          </mc:Fallback>
        </mc:AlternateContent>
      </w:r>
    </w:p>
    <w:p w:rsidR="00CA3860" w:rsidRPr="00AA6941" w:rsidRDefault="00CA3860" w:rsidP="00AA6941">
      <w:pPr>
        <w:spacing w:line="276" w:lineRule="auto"/>
        <w:rPr>
          <w:rFonts w:asciiTheme="majorHAnsi" w:hAnsiTheme="majorHAnsi"/>
        </w:rPr>
      </w:pPr>
    </w:p>
    <w:p w:rsidR="00CA3860" w:rsidRPr="00AA6941" w:rsidRDefault="00CA3860" w:rsidP="00AA6941">
      <w:pPr>
        <w:spacing w:line="276" w:lineRule="auto"/>
        <w:rPr>
          <w:rFonts w:asciiTheme="majorHAnsi" w:hAnsiTheme="majorHAnsi"/>
          <w:lang w:val="id-ID"/>
        </w:rPr>
      </w:pPr>
      <w:r w:rsidRPr="00AA6941">
        <w:rPr>
          <w:rFonts w:asciiTheme="majorHAnsi" w:hAnsiTheme="majorHAnsi"/>
          <w:noProof/>
          <w:lang w:val="id-ID" w:eastAsia="id-ID"/>
        </w:rPr>
        <mc:AlternateContent>
          <mc:Choice Requires="wps">
            <w:drawing>
              <wp:anchor distT="0" distB="0" distL="114300" distR="114300" simplePos="0" relativeHeight="251660288" behindDoc="0" locked="0" layoutInCell="1" allowOverlap="1" wp14:anchorId="0F09B2F2" wp14:editId="0222964E">
                <wp:simplePos x="0" y="0"/>
                <wp:positionH relativeFrom="column">
                  <wp:posOffset>800100</wp:posOffset>
                </wp:positionH>
                <wp:positionV relativeFrom="paragraph">
                  <wp:posOffset>40640</wp:posOffset>
                </wp:positionV>
                <wp:extent cx="1257300" cy="228600"/>
                <wp:effectExtent l="28575" t="8255" r="9525" b="5842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7300" cy="2286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2pt" to="16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" strokeweight=".26mm">
                <v:stroke endarrow="block" joinstyle="miter"/>
              </v:line>
            </w:pict>
          </mc:Fallback>
        </mc:AlternateContent>
      </w:r>
      <w:r w:rsidRPr="00AA6941">
        <w:rPr>
          <w:rFonts w:asciiTheme="majorHAnsi" w:hAnsiTheme="majorHAnsi"/>
          <w:noProof/>
          <w:lang w:val="id-ID" w:eastAsia="id-ID"/>
        </w:rPr>
        <mc:AlternateContent>
          <mc:Choice Requires="wps">
            <w:drawing>
              <wp:anchor distT="0" distB="0" distL="114300" distR="114300" simplePos="0" relativeHeight="251661312" behindDoc="0" locked="0" layoutInCell="1" allowOverlap="1" wp14:anchorId="03ECDE25" wp14:editId="3112E093">
                <wp:simplePos x="0" y="0"/>
                <wp:positionH relativeFrom="column">
                  <wp:posOffset>2857500</wp:posOffset>
                </wp:positionH>
                <wp:positionV relativeFrom="paragraph">
                  <wp:posOffset>40640</wp:posOffset>
                </wp:positionV>
                <wp:extent cx="457200" cy="342900"/>
                <wp:effectExtent l="9525" t="8255" r="47625" b="4889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2pt" to="261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" strokeweight=".26mm">
                <v:stroke endarrow="block" joinstyle="miter"/>
              </v:line>
            </w:pict>
          </mc:Fallback>
        </mc:AlternateContent>
      </w:r>
    </w:p>
    <w:p w:rsidR="00CA3860" w:rsidRPr="00AA6941" w:rsidRDefault="00CA3860" w:rsidP="00AA6941">
      <w:pPr>
        <w:spacing w:line="276" w:lineRule="auto"/>
        <w:rPr>
          <w:rFonts w:asciiTheme="majorHAnsi" w:hAnsiTheme="majorHAnsi"/>
        </w:rPr>
      </w:pPr>
    </w:p>
    <w:tbl>
      <w:tblPr>
        <w:tblW w:w="0" w:type="auto"/>
        <w:jc w:val="center"/>
        <w:tblLayout w:type="fixed"/>
        <w:tblLook w:val="0000" w:firstRow="0" w:lastRow="0" w:firstColumn="0" w:lastColumn="0" w:noHBand="0" w:noVBand="0"/>
      </w:tblPr>
      <w:tblGrid>
        <w:gridCol w:w="2214"/>
        <w:gridCol w:w="2214"/>
        <w:gridCol w:w="2214"/>
        <w:gridCol w:w="2234"/>
      </w:tblGrid>
      <w:tr w:rsidR="00CA3860" w:rsidRPr="00AA6941" w:rsidTr="00170ACC">
        <w:trPr>
          <w:jc w:val="center"/>
        </w:trPr>
        <w:tc>
          <w:tcPr>
            <w:tcW w:w="2214" w:type="dxa"/>
            <w:tcBorders>
              <w:top w:val="single" w:sz="4" w:space="0" w:color="000000"/>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ID_Cus</w:t>
            </w:r>
          </w:p>
        </w:tc>
        <w:tc>
          <w:tcPr>
            <w:tcW w:w="2214" w:type="dxa"/>
            <w:tcBorders>
              <w:top w:val="single" w:sz="4" w:space="0" w:color="000000"/>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Name</w:t>
            </w:r>
          </w:p>
        </w:tc>
        <w:tc>
          <w:tcPr>
            <w:tcW w:w="2214" w:type="dxa"/>
            <w:tcBorders>
              <w:top w:val="single" w:sz="4" w:space="0" w:color="000000"/>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NoOfPay</w:t>
            </w:r>
          </w:p>
        </w:tc>
        <w:tc>
          <w:tcPr>
            <w:tcW w:w="2234" w:type="dxa"/>
            <w:tcBorders>
              <w:top w:val="single" w:sz="4" w:space="0" w:color="000000"/>
              <w:left w:val="single" w:sz="4" w:space="0" w:color="000000"/>
              <w:bottom w:val="single" w:sz="4" w:space="0" w:color="000000"/>
              <w:right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Amount</w:t>
            </w:r>
          </w:p>
        </w:tc>
      </w:tr>
      <w:tr w:rsidR="00CA3860" w:rsidRPr="00AA6941" w:rsidTr="00170ACC">
        <w:trPr>
          <w:jc w:val="center"/>
        </w:trPr>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112233</w:t>
            </w:r>
          </w:p>
        </w:tc>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Tim</w:t>
            </w:r>
          </w:p>
        </w:tc>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890</w:t>
            </w:r>
          </w:p>
        </w:tc>
        <w:tc>
          <w:tcPr>
            <w:tcW w:w="2234" w:type="dxa"/>
            <w:tcBorders>
              <w:left w:val="single" w:sz="4" w:space="0" w:color="000000"/>
              <w:bottom w:val="single" w:sz="4" w:space="0" w:color="000000"/>
              <w:right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9000</w:t>
            </w:r>
          </w:p>
        </w:tc>
      </w:tr>
      <w:tr w:rsidR="00CA3860" w:rsidRPr="00AA6941" w:rsidTr="00170ACC">
        <w:trPr>
          <w:jc w:val="center"/>
        </w:trPr>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112231</w:t>
            </w:r>
          </w:p>
        </w:tc>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Kate</w:t>
            </w:r>
          </w:p>
        </w:tc>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891</w:t>
            </w:r>
          </w:p>
        </w:tc>
        <w:tc>
          <w:tcPr>
            <w:tcW w:w="2234" w:type="dxa"/>
            <w:tcBorders>
              <w:left w:val="single" w:sz="4" w:space="0" w:color="000000"/>
              <w:bottom w:val="single" w:sz="4" w:space="0" w:color="000000"/>
              <w:right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8000</w:t>
            </w:r>
          </w:p>
        </w:tc>
      </w:tr>
      <w:tr w:rsidR="00CA3860" w:rsidRPr="00AA6941" w:rsidTr="00170ACC">
        <w:trPr>
          <w:jc w:val="center"/>
        </w:trPr>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112241</w:t>
            </w:r>
          </w:p>
        </w:tc>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Tyson</w:t>
            </w:r>
          </w:p>
        </w:tc>
        <w:tc>
          <w:tcPr>
            <w:tcW w:w="2214" w:type="dxa"/>
            <w:tcBorders>
              <w:left w:val="single" w:sz="4" w:space="0" w:color="000000"/>
              <w:bottom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895</w:t>
            </w:r>
          </w:p>
        </w:tc>
        <w:tc>
          <w:tcPr>
            <w:tcW w:w="2234" w:type="dxa"/>
            <w:tcBorders>
              <w:left w:val="single" w:sz="4" w:space="0" w:color="000000"/>
              <w:bottom w:val="single" w:sz="4" w:space="0" w:color="000000"/>
              <w:right w:val="single" w:sz="4" w:space="0" w:color="000000"/>
            </w:tcBorders>
          </w:tcPr>
          <w:p w:rsidR="00CA3860" w:rsidRPr="00AA6941" w:rsidRDefault="00CA3860" w:rsidP="00AA6941">
            <w:pPr>
              <w:snapToGrid w:val="0"/>
              <w:spacing w:line="276" w:lineRule="auto"/>
              <w:jc w:val="center"/>
              <w:rPr>
                <w:rFonts w:asciiTheme="majorHAnsi" w:hAnsiTheme="majorHAnsi"/>
              </w:rPr>
            </w:pPr>
            <w:r w:rsidRPr="00AA6941">
              <w:rPr>
                <w:rFonts w:asciiTheme="majorHAnsi" w:hAnsiTheme="majorHAnsi"/>
              </w:rPr>
              <w:t>10000</w:t>
            </w:r>
          </w:p>
        </w:tc>
      </w:tr>
    </w:tbl>
    <w:p w:rsidR="00CA3860" w:rsidRPr="00AA6941" w:rsidRDefault="00CA3860" w:rsidP="00AA6941">
      <w:pPr>
        <w:spacing w:line="276" w:lineRule="auto"/>
        <w:rPr>
          <w:rFonts w:asciiTheme="majorHAnsi" w:hAnsiTheme="majorHAnsi"/>
        </w:rPr>
      </w:pPr>
    </w:p>
    <w:p w:rsidR="00CA3860" w:rsidRPr="00AA6941" w:rsidRDefault="00CA3860" w:rsidP="00AA6941">
      <w:pPr>
        <w:spacing w:line="276" w:lineRule="auto"/>
        <w:rPr>
          <w:rFonts w:asciiTheme="majorHAnsi" w:hAnsiTheme="majorHAnsi"/>
        </w:rPr>
      </w:pPr>
    </w:p>
    <w:p w:rsidR="00CA3860" w:rsidRPr="00563B13" w:rsidRDefault="00CA3860" w:rsidP="00135BF4">
      <w:pPr>
        <w:pStyle w:val="ListParagraph"/>
        <w:numPr>
          <w:ilvl w:val="0"/>
          <w:numId w:val="6"/>
        </w:numPr>
        <w:spacing w:line="276" w:lineRule="auto"/>
        <w:jc w:val="both"/>
        <w:rPr>
          <w:rFonts w:asciiTheme="majorHAnsi" w:hAnsiTheme="majorHAnsi"/>
        </w:rPr>
      </w:pPr>
      <w:r w:rsidRPr="00563B13">
        <w:rPr>
          <w:rFonts w:asciiTheme="majorHAnsi" w:hAnsiTheme="majorHAnsi"/>
          <w:b/>
        </w:rPr>
        <w:t>Primary key :</w:t>
      </w:r>
      <w:r w:rsidRPr="00563B13">
        <w:rPr>
          <w:rFonts w:asciiTheme="majorHAnsi" w:hAnsiTheme="majorHAnsi"/>
        </w:rPr>
        <w:t>Salah satu atrribut dari candidat key dapat dipilih menjadi primary key dengan 3 kriteria sbb :</w:t>
      </w:r>
    </w:p>
    <w:p w:rsidR="00CA3860" w:rsidRPr="00AA6941" w:rsidRDefault="00CA3860" w:rsidP="00135BF4">
      <w:pPr>
        <w:numPr>
          <w:ilvl w:val="0"/>
          <w:numId w:val="7"/>
        </w:numPr>
        <w:tabs>
          <w:tab w:val="left" w:pos="720"/>
        </w:tabs>
        <w:suppressAutoHyphens/>
        <w:spacing w:line="276" w:lineRule="auto"/>
        <w:jc w:val="both"/>
        <w:rPr>
          <w:rFonts w:asciiTheme="majorHAnsi" w:hAnsiTheme="majorHAnsi"/>
        </w:rPr>
      </w:pPr>
      <w:r w:rsidRPr="00AA6941">
        <w:rPr>
          <w:rFonts w:asciiTheme="majorHAnsi" w:hAnsiTheme="majorHAnsi"/>
        </w:rPr>
        <w:t>Key tersebut lebih natural untuk dijadikan acuan</w:t>
      </w:r>
    </w:p>
    <w:p w:rsidR="00CA3860" w:rsidRPr="00AA6941" w:rsidRDefault="00CA3860" w:rsidP="00135BF4">
      <w:pPr>
        <w:numPr>
          <w:ilvl w:val="0"/>
          <w:numId w:val="7"/>
        </w:numPr>
        <w:tabs>
          <w:tab w:val="left" w:pos="720"/>
        </w:tabs>
        <w:suppressAutoHyphens/>
        <w:spacing w:line="276" w:lineRule="auto"/>
        <w:jc w:val="both"/>
        <w:rPr>
          <w:rFonts w:asciiTheme="majorHAnsi" w:hAnsiTheme="majorHAnsi"/>
        </w:rPr>
      </w:pPr>
      <w:r w:rsidRPr="00AA6941">
        <w:rPr>
          <w:rFonts w:asciiTheme="majorHAnsi" w:hAnsiTheme="majorHAnsi"/>
        </w:rPr>
        <w:t>Key tersebut lebih sederhana</w:t>
      </w:r>
    </w:p>
    <w:p w:rsidR="00CA3860" w:rsidRPr="00563B13" w:rsidRDefault="00CA3860" w:rsidP="00135BF4">
      <w:pPr>
        <w:numPr>
          <w:ilvl w:val="0"/>
          <w:numId w:val="7"/>
        </w:numPr>
        <w:tabs>
          <w:tab w:val="left" w:pos="720"/>
        </w:tabs>
        <w:suppressAutoHyphens/>
        <w:spacing w:line="276" w:lineRule="auto"/>
        <w:jc w:val="both"/>
        <w:rPr>
          <w:rFonts w:asciiTheme="majorHAnsi" w:hAnsiTheme="majorHAnsi"/>
        </w:rPr>
      </w:pPr>
      <w:r w:rsidRPr="00AA6941">
        <w:rPr>
          <w:rFonts w:asciiTheme="majorHAnsi" w:hAnsiTheme="majorHAnsi"/>
        </w:rPr>
        <w:t>Key tersebut cukup uniqe</w:t>
      </w:r>
    </w:p>
    <w:p w:rsidR="00563B13" w:rsidRPr="00563B13" w:rsidRDefault="00563B13" w:rsidP="00563B13">
      <w:pPr>
        <w:suppressAutoHyphens/>
        <w:spacing w:line="276" w:lineRule="auto"/>
        <w:ind w:left="720"/>
        <w:jc w:val="both"/>
        <w:rPr>
          <w:rFonts w:asciiTheme="majorHAnsi" w:hAnsiTheme="majorHAnsi"/>
        </w:rPr>
      </w:pPr>
      <w:proofErr w:type="gramStart"/>
      <w:r w:rsidRPr="00563B13">
        <w:rPr>
          <w:rFonts w:ascii="Georgia" w:hAnsi="Georgia"/>
          <w:b/>
          <w:color w:val="000000"/>
          <w:sz w:val="20"/>
          <w:szCs w:val="20"/>
          <w:shd w:val="clear" w:color="auto" w:fill="FFFFFF"/>
        </w:rPr>
        <w:t>contoh :</w:t>
      </w:r>
      <w:proofErr w:type="gramEnd"/>
      <w:r>
        <w:rPr>
          <w:rFonts w:ascii="Georgia" w:hAnsi="Georgia"/>
          <w:color w:val="000000"/>
          <w:sz w:val="20"/>
          <w:szCs w:val="20"/>
          <w:shd w:val="clear" w:color="auto" w:fill="FFFFFF"/>
        </w:rPr>
        <w:t xml:space="preserve"> npm</w:t>
      </w:r>
    </w:p>
    <w:p w:rsidR="00563B13" w:rsidRPr="00AA6941" w:rsidRDefault="00563B13" w:rsidP="00563B13">
      <w:pPr>
        <w:suppressAutoHyphens/>
        <w:spacing w:line="276" w:lineRule="auto"/>
        <w:ind w:left="720"/>
        <w:jc w:val="both"/>
        <w:rPr>
          <w:rFonts w:asciiTheme="majorHAnsi" w:hAnsiTheme="majorHAnsi"/>
        </w:rPr>
      </w:pPr>
    </w:p>
    <w:p w:rsidR="00CA3860" w:rsidRPr="00AA6941" w:rsidRDefault="00CA3860" w:rsidP="00AA6941">
      <w:pPr>
        <w:spacing w:line="276" w:lineRule="auto"/>
        <w:jc w:val="both"/>
        <w:rPr>
          <w:rFonts w:asciiTheme="majorHAnsi" w:hAnsiTheme="majorHAnsi"/>
        </w:rPr>
      </w:pPr>
    </w:p>
    <w:p w:rsidR="00563B13" w:rsidRPr="00563B13" w:rsidRDefault="00CA3860" w:rsidP="00135BF4">
      <w:pPr>
        <w:pStyle w:val="ListParagraph"/>
        <w:numPr>
          <w:ilvl w:val="0"/>
          <w:numId w:val="6"/>
        </w:numPr>
        <w:spacing w:line="276" w:lineRule="auto"/>
        <w:jc w:val="both"/>
        <w:rPr>
          <w:rFonts w:asciiTheme="majorHAnsi" w:hAnsiTheme="majorHAnsi"/>
        </w:rPr>
      </w:pPr>
      <w:r w:rsidRPr="00563B13">
        <w:rPr>
          <w:rFonts w:asciiTheme="majorHAnsi" w:hAnsiTheme="majorHAnsi"/>
          <w:b/>
        </w:rPr>
        <w:lastRenderedPageBreak/>
        <w:t xml:space="preserve">Alternate </w:t>
      </w:r>
      <w:proofErr w:type="gramStart"/>
      <w:r w:rsidRPr="00563B13">
        <w:rPr>
          <w:rFonts w:asciiTheme="majorHAnsi" w:hAnsiTheme="majorHAnsi"/>
          <w:b/>
        </w:rPr>
        <w:t>key :</w:t>
      </w:r>
      <w:r w:rsidRPr="00563B13">
        <w:rPr>
          <w:rFonts w:asciiTheme="majorHAnsi" w:hAnsiTheme="majorHAnsi"/>
        </w:rPr>
        <w:t>Setiap</w:t>
      </w:r>
      <w:proofErr w:type="gramEnd"/>
      <w:r w:rsidRPr="00563B13">
        <w:rPr>
          <w:rFonts w:asciiTheme="majorHAnsi" w:hAnsiTheme="majorHAnsi"/>
        </w:rPr>
        <w:t xml:space="preserve"> atribut dari candidate key yang tidak terpilih sebagai primary key akan dinamakan alternate key. Pada contoh sebelumnya bila untuk primary key dipilih ID_Cus maka alternate key nya adalah No.of Pay</w:t>
      </w:r>
    </w:p>
    <w:p w:rsidR="00CA3860" w:rsidRDefault="00563B13" w:rsidP="00563B13">
      <w:pPr>
        <w:pStyle w:val="ListParagraph"/>
        <w:spacing w:line="276" w:lineRule="auto"/>
        <w:ind w:left="360"/>
        <w:jc w:val="both"/>
        <w:rPr>
          <w:rFonts w:ascii="Georgia" w:hAnsi="Georgia"/>
          <w:color w:val="000000"/>
          <w:sz w:val="20"/>
          <w:szCs w:val="20"/>
          <w:shd w:val="clear" w:color="auto" w:fill="FFFFFF"/>
          <w:lang w:val="id-ID"/>
        </w:rPr>
      </w:pPr>
      <w:proofErr w:type="gramStart"/>
      <w:r w:rsidRPr="00563B13">
        <w:rPr>
          <w:rFonts w:ascii="Georgia" w:hAnsi="Georgia"/>
          <w:b/>
          <w:color w:val="000000"/>
          <w:sz w:val="20"/>
          <w:szCs w:val="20"/>
          <w:shd w:val="clear" w:color="auto" w:fill="FFFFFF"/>
        </w:rPr>
        <w:t>contoh :</w:t>
      </w:r>
      <w:proofErr w:type="gramEnd"/>
      <w:r w:rsidRPr="00563B13">
        <w:rPr>
          <w:rFonts w:ascii="Georgia" w:hAnsi="Georgia"/>
          <w:color w:val="000000"/>
          <w:sz w:val="20"/>
          <w:szCs w:val="20"/>
          <w:shd w:val="clear" w:color="auto" w:fill="FFFFFF"/>
        </w:rPr>
        <w:t xml:space="preserve"> nama_mhs</w:t>
      </w:r>
    </w:p>
    <w:p w:rsidR="00563B13" w:rsidRPr="00563B13" w:rsidRDefault="00563B13" w:rsidP="00563B13">
      <w:pPr>
        <w:pStyle w:val="ListParagraph"/>
        <w:spacing w:line="276" w:lineRule="auto"/>
        <w:ind w:left="360"/>
        <w:jc w:val="both"/>
        <w:rPr>
          <w:rFonts w:asciiTheme="majorHAnsi" w:hAnsiTheme="majorHAnsi"/>
          <w:lang w:val="id-ID"/>
        </w:rPr>
      </w:pPr>
    </w:p>
    <w:p w:rsidR="00CA3860" w:rsidRPr="00563B13" w:rsidRDefault="00CA3860" w:rsidP="00135BF4">
      <w:pPr>
        <w:pStyle w:val="ListParagraph"/>
        <w:numPr>
          <w:ilvl w:val="0"/>
          <w:numId w:val="6"/>
        </w:numPr>
        <w:spacing w:line="276" w:lineRule="auto"/>
        <w:jc w:val="both"/>
        <w:rPr>
          <w:rFonts w:asciiTheme="majorHAnsi" w:hAnsiTheme="majorHAnsi"/>
        </w:rPr>
      </w:pPr>
      <w:r w:rsidRPr="00B52AC7">
        <w:rPr>
          <w:rFonts w:asciiTheme="majorHAnsi" w:hAnsiTheme="majorHAnsi"/>
          <w:b/>
        </w:rPr>
        <w:t xml:space="preserve">Foreign </w:t>
      </w:r>
      <w:proofErr w:type="gramStart"/>
      <w:r w:rsidRPr="00B52AC7">
        <w:rPr>
          <w:rFonts w:asciiTheme="majorHAnsi" w:hAnsiTheme="majorHAnsi"/>
          <w:b/>
        </w:rPr>
        <w:t>key</w:t>
      </w:r>
      <w:r w:rsidRPr="00563B13">
        <w:rPr>
          <w:rFonts w:asciiTheme="majorHAnsi" w:hAnsiTheme="majorHAnsi"/>
        </w:rPr>
        <w:t xml:space="preserve"> :</w:t>
      </w:r>
      <w:proofErr w:type="gramEnd"/>
      <w:r w:rsidRPr="00563B13">
        <w:rPr>
          <w:rFonts w:asciiTheme="majorHAnsi" w:hAnsiTheme="majorHAnsi"/>
        </w:rPr>
        <w:t xml:space="preserve"> merupakan sembarang atribut yang menunjuk kepada primary key pada tabel lain.</w:t>
      </w:r>
    </w:p>
    <w:p w:rsidR="00563B13" w:rsidRPr="00563B13" w:rsidRDefault="00CA3860" w:rsidP="00135BF4">
      <w:pPr>
        <w:numPr>
          <w:ilvl w:val="0"/>
          <w:numId w:val="8"/>
        </w:numPr>
        <w:tabs>
          <w:tab w:val="left" w:pos="720"/>
        </w:tabs>
        <w:suppressAutoHyphens/>
        <w:spacing w:line="276" w:lineRule="auto"/>
        <w:jc w:val="both"/>
        <w:rPr>
          <w:rFonts w:asciiTheme="majorHAnsi" w:hAnsiTheme="majorHAnsi"/>
        </w:rPr>
      </w:pPr>
      <w:r w:rsidRPr="00AA6941">
        <w:rPr>
          <w:rFonts w:asciiTheme="majorHAnsi" w:hAnsiTheme="majorHAnsi"/>
        </w:rPr>
        <w:t>Akan terjadi pada suatu relasi yang memiliki kardinalitas one to many atau many to many</w:t>
      </w:r>
    </w:p>
    <w:p w:rsidR="00563B13" w:rsidRDefault="00563B13" w:rsidP="00563B13">
      <w:pPr>
        <w:tabs>
          <w:tab w:val="left" w:pos="720"/>
        </w:tabs>
        <w:suppressAutoHyphens/>
        <w:spacing w:line="276" w:lineRule="auto"/>
        <w:jc w:val="both"/>
        <w:rPr>
          <w:rFonts w:ascii="Georgia" w:hAnsi="Georgia"/>
          <w:color w:val="000000"/>
          <w:sz w:val="20"/>
          <w:szCs w:val="20"/>
          <w:shd w:val="clear" w:color="auto" w:fill="FFFFFF"/>
          <w:lang w:val="id-ID"/>
        </w:rPr>
      </w:pPr>
      <w:r>
        <w:rPr>
          <w:rFonts w:ascii="Georgia" w:hAnsi="Georgia"/>
          <w:color w:val="000000"/>
          <w:sz w:val="20"/>
          <w:szCs w:val="20"/>
          <w:shd w:val="clear" w:color="auto" w:fill="FFFFFF"/>
          <w:lang w:val="id-ID"/>
        </w:rPr>
        <w:tab/>
      </w:r>
      <w:proofErr w:type="gramStart"/>
      <w:r w:rsidRPr="00563B13">
        <w:rPr>
          <w:rFonts w:ascii="Georgia" w:hAnsi="Georgia"/>
          <w:b/>
          <w:color w:val="000000"/>
          <w:sz w:val="20"/>
          <w:szCs w:val="20"/>
          <w:shd w:val="clear" w:color="auto" w:fill="FFFFFF"/>
        </w:rPr>
        <w:t>Contoh :</w:t>
      </w:r>
      <w:proofErr w:type="gramEnd"/>
      <w:r>
        <w:rPr>
          <w:rFonts w:ascii="Georgia" w:hAnsi="Georgia"/>
          <w:color w:val="000000"/>
          <w:sz w:val="20"/>
          <w:szCs w:val="20"/>
          <w:shd w:val="clear" w:color="auto" w:fill="FFFFFF"/>
        </w:rPr>
        <w:t xml:space="preserve"> npm, kode_matkul pada relasi ambil_matkul</w:t>
      </w:r>
    </w:p>
    <w:p w:rsidR="00563B13" w:rsidRDefault="00563B13" w:rsidP="00563B13">
      <w:pPr>
        <w:tabs>
          <w:tab w:val="left" w:pos="720"/>
        </w:tabs>
        <w:suppressAutoHyphens/>
        <w:spacing w:line="276" w:lineRule="auto"/>
        <w:jc w:val="both"/>
        <w:rPr>
          <w:rFonts w:ascii="Georgia" w:hAnsi="Georgia"/>
          <w:color w:val="000000"/>
          <w:sz w:val="20"/>
          <w:szCs w:val="20"/>
          <w:shd w:val="clear" w:color="auto" w:fill="FFFFFF"/>
          <w:lang w:val="id-ID"/>
        </w:rPr>
      </w:pPr>
    </w:p>
    <w:p w:rsidR="00563B13" w:rsidRPr="00563B13" w:rsidRDefault="00563B13" w:rsidP="00135BF4">
      <w:pPr>
        <w:pStyle w:val="ListParagraph"/>
        <w:numPr>
          <w:ilvl w:val="0"/>
          <w:numId w:val="6"/>
        </w:numPr>
        <w:shd w:val="clear" w:color="auto" w:fill="FFFFFF"/>
        <w:spacing w:line="293" w:lineRule="atLeast"/>
        <w:rPr>
          <w:rFonts w:ascii="Georgia" w:hAnsi="Georgia"/>
          <w:color w:val="000000"/>
          <w:sz w:val="20"/>
          <w:szCs w:val="20"/>
          <w:lang w:val="id-ID" w:eastAsia="id-ID"/>
        </w:rPr>
      </w:pPr>
      <w:r w:rsidRPr="00563B13">
        <w:rPr>
          <w:rFonts w:ascii="Georgia" w:hAnsi="Georgia"/>
          <w:bCs/>
          <w:color w:val="000000"/>
          <w:sz w:val="20"/>
          <w:szCs w:val="20"/>
          <w:lang w:val="id-ID" w:eastAsia="id-ID"/>
        </w:rPr>
        <w:t>Composite key</w:t>
      </w:r>
      <w:r>
        <w:rPr>
          <w:rFonts w:ascii="Georgia" w:hAnsi="Georgia"/>
          <w:b/>
          <w:bCs/>
          <w:color w:val="000000"/>
          <w:sz w:val="20"/>
          <w:szCs w:val="20"/>
          <w:lang w:val="id-ID" w:eastAsia="id-ID"/>
        </w:rPr>
        <w:t xml:space="preserve"> :</w:t>
      </w:r>
      <w:r w:rsidRPr="00563B13">
        <w:rPr>
          <w:rFonts w:ascii="Georgia" w:hAnsi="Georgia"/>
          <w:color w:val="000000"/>
          <w:sz w:val="20"/>
          <w:szCs w:val="20"/>
          <w:lang w:val="id-ID" w:eastAsia="id-ID"/>
        </w:rPr>
        <w:t>Composite key merupakan gabungan dua key atau lebih yang secara unik dapat menidentiifikasi sebuah tupel.</w:t>
      </w:r>
    </w:p>
    <w:p w:rsidR="00B52AC7" w:rsidRDefault="00B52AC7" w:rsidP="00B52AC7">
      <w:pPr>
        <w:pStyle w:val="ListParagraph"/>
        <w:shd w:val="clear" w:color="auto" w:fill="FFFFFF"/>
        <w:spacing w:line="293" w:lineRule="atLeast"/>
        <w:ind w:left="360"/>
        <w:rPr>
          <w:rFonts w:ascii="Georgia" w:hAnsi="Georgia"/>
          <w:color w:val="000000"/>
          <w:sz w:val="20"/>
          <w:szCs w:val="20"/>
          <w:lang w:val="id-ID" w:eastAsia="id-ID"/>
        </w:rPr>
      </w:pPr>
      <w:r>
        <w:rPr>
          <w:rFonts w:ascii="Georgia" w:hAnsi="Georgia"/>
          <w:color w:val="000000"/>
          <w:sz w:val="20"/>
          <w:szCs w:val="20"/>
          <w:lang w:val="id-ID" w:eastAsia="id-ID"/>
        </w:rPr>
        <w:t>Contoh : npm, dan kode_matk</w:t>
      </w:r>
    </w:p>
    <w:p w:rsidR="00B52AC7" w:rsidRDefault="00B52AC7" w:rsidP="00B52AC7">
      <w:pPr>
        <w:pStyle w:val="ListParagraph"/>
        <w:shd w:val="clear" w:color="auto" w:fill="FFFFFF"/>
        <w:spacing w:line="293" w:lineRule="atLeast"/>
        <w:ind w:left="360"/>
        <w:rPr>
          <w:rFonts w:ascii="Georgia" w:hAnsi="Georgia"/>
          <w:color w:val="000000"/>
          <w:sz w:val="20"/>
          <w:szCs w:val="20"/>
          <w:lang w:val="id-ID" w:eastAsia="id-ID"/>
        </w:rPr>
      </w:pPr>
    </w:p>
    <w:p w:rsidR="00B52AC7" w:rsidRPr="00B52AC7" w:rsidRDefault="00B52AC7" w:rsidP="00B52AC7">
      <w:pPr>
        <w:pStyle w:val="ListParagraph"/>
        <w:shd w:val="clear" w:color="auto" w:fill="FFFFFF"/>
        <w:spacing w:line="293" w:lineRule="atLeast"/>
        <w:ind w:left="360"/>
        <w:rPr>
          <w:rFonts w:ascii="Georgia" w:hAnsi="Georgia"/>
          <w:color w:val="000000"/>
          <w:sz w:val="20"/>
          <w:szCs w:val="20"/>
          <w:lang w:val="id-ID" w:eastAsia="id-ID"/>
        </w:rPr>
      </w:pPr>
    </w:p>
    <w:p w:rsidR="00B52AC7" w:rsidRDefault="00B52AC7" w:rsidP="00AA6941">
      <w:pPr>
        <w:spacing w:line="276" w:lineRule="auto"/>
        <w:rPr>
          <w:rFonts w:asciiTheme="majorHAnsi" w:hAnsiTheme="majorHAnsi"/>
          <w:lang w:val="id-ID"/>
        </w:rPr>
      </w:pPr>
    </w:p>
    <w:p w:rsidR="00CA3860" w:rsidRPr="00AA6941" w:rsidRDefault="00CA3860" w:rsidP="00AA6941">
      <w:pPr>
        <w:spacing w:line="276" w:lineRule="auto"/>
        <w:rPr>
          <w:rFonts w:asciiTheme="majorHAnsi" w:hAnsiTheme="majorHAnsi"/>
          <w:lang w:val="id-ID"/>
        </w:rPr>
      </w:pPr>
      <w:r w:rsidRPr="00AA6941">
        <w:rPr>
          <w:rFonts w:asciiTheme="majorHAnsi" w:hAnsiTheme="majorHAnsi"/>
          <w:noProof/>
          <w:lang w:val="id-ID" w:eastAsia="id-ID"/>
        </w:rPr>
        <mc:AlternateContent>
          <mc:Choice Requires="wps">
            <w:drawing>
              <wp:anchor distT="0" distB="0" distL="114935" distR="114935" simplePos="0" relativeHeight="251662336" behindDoc="0" locked="0" layoutInCell="1" allowOverlap="1" wp14:anchorId="1A535492" wp14:editId="09E02B8D">
                <wp:simplePos x="0" y="0"/>
                <wp:positionH relativeFrom="column">
                  <wp:posOffset>3656330</wp:posOffset>
                </wp:positionH>
                <wp:positionV relativeFrom="paragraph">
                  <wp:posOffset>113030</wp:posOffset>
                </wp:positionV>
                <wp:extent cx="1029970" cy="368935"/>
                <wp:effectExtent l="8255" t="5715" r="9525" b="635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368935"/>
                        </a:xfrm>
                        <a:prstGeom prst="rect">
                          <a:avLst/>
                        </a:prstGeom>
                        <a:solidFill>
                          <a:srgbClr val="FFFFFF"/>
                        </a:solidFill>
                        <a:ln w="6350">
                          <a:solidFill>
                            <a:srgbClr val="000000"/>
                          </a:solidFill>
                          <a:miter lim="800000"/>
                          <a:headEnd/>
                          <a:tailEnd/>
                        </a:ln>
                      </wps:spPr>
                      <wps:txbx>
                        <w:txbxContent>
                          <w:p w:rsidR="00170ACC" w:rsidRDefault="00170ACC" w:rsidP="00CA3860">
                            <w:proofErr w:type="gramStart"/>
                            <w:r>
                              <w:t>Foreign  Key</w:t>
                            </w:r>
                            <w:proofErr w:type="gramEnd"/>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287.9pt;margin-top:8.9pt;width:81.1pt;height:29.0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" strokeweight=".5pt">
                <v:textbox inset="7.45pt,3.85pt,7.45pt,3.85pt">
                  <w:txbxContent>
                    <w:p w:rsidR="00170ACC" w:rsidRDefault="00170ACC" w:rsidP="00CA3860">
                      <w:proofErr w:type="gramStart"/>
                      <w:r>
                        <w:t>Foreign  Key</w:t>
                      </w:r>
                      <w:proofErr w:type="gramEnd"/>
                    </w:p>
                  </w:txbxContent>
                </v:textbox>
              </v:shape>
            </w:pict>
          </mc:Fallback>
        </mc:AlternateContent>
      </w:r>
      <w:r w:rsidRPr="00AA6941">
        <w:rPr>
          <w:rFonts w:asciiTheme="majorHAnsi" w:hAnsiTheme="majorHAnsi"/>
          <w:noProof/>
          <w:lang w:val="id-ID" w:eastAsia="id-ID"/>
        </w:rPr>
        <mc:AlternateContent>
          <mc:Choice Requires="wps">
            <w:drawing>
              <wp:anchor distT="0" distB="0" distL="114935" distR="114935" simplePos="0" relativeHeight="251663360" behindDoc="0" locked="0" layoutInCell="1" allowOverlap="1" wp14:anchorId="77F370C6" wp14:editId="513A50BE">
                <wp:simplePos x="0" y="0"/>
                <wp:positionH relativeFrom="column">
                  <wp:posOffset>798830</wp:posOffset>
                </wp:positionH>
                <wp:positionV relativeFrom="paragraph">
                  <wp:posOffset>113030</wp:posOffset>
                </wp:positionV>
                <wp:extent cx="1029970" cy="368935"/>
                <wp:effectExtent l="8255" t="5715" r="952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368935"/>
                        </a:xfrm>
                        <a:prstGeom prst="rect">
                          <a:avLst/>
                        </a:prstGeom>
                        <a:solidFill>
                          <a:srgbClr val="FFFFFF"/>
                        </a:solidFill>
                        <a:ln w="6350">
                          <a:solidFill>
                            <a:srgbClr val="000000"/>
                          </a:solidFill>
                          <a:miter lim="800000"/>
                          <a:headEnd/>
                          <a:tailEnd/>
                        </a:ln>
                      </wps:spPr>
                      <wps:txbx>
                        <w:txbxContent>
                          <w:p w:rsidR="00170ACC" w:rsidRDefault="00170ACC" w:rsidP="00CA3860">
                            <w:r>
                              <w:t>Primary Key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margin-left:62.9pt;margin-top:8.9pt;width:81.1pt;height:29.0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" strokeweight=".5pt">
                <v:textbox inset="7.45pt,3.85pt,7.45pt,3.85pt">
                  <w:txbxContent>
                    <w:p w:rsidR="00170ACC" w:rsidRDefault="00170ACC" w:rsidP="00CA3860">
                      <w:r>
                        <w:t>Primary Key</w:t>
                      </w:r>
                    </w:p>
                  </w:txbxContent>
                </v:textbox>
              </v:shape>
            </w:pict>
          </mc:Fallback>
        </mc:AlternateContent>
      </w:r>
    </w:p>
    <w:p w:rsidR="00CA3860" w:rsidRPr="00AA6941" w:rsidRDefault="00CA3860" w:rsidP="00AA6941">
      <w:pPr>
        <w:spacing w:line="276" w:lineRule="auto"/>
        <w:rPr>
          <w:rFonts w:asciiTheme="majorHAnsi" w:hAnsiTheme="majorHAnsi"/>
        </w:rPr>
      </w:pPr>
    </w:p>
    <w:p w:rsidR="00CA3860" w:rsidRPr="00AA6941" w:rsidRDefault="00CA3860" w:rsidP="00AA6941">
      <w:pPr>
        <w:spacing w:line="276" w:lineRule="auto"/>
        <w:rPr>
          <w:rFonts w:asciiTheme="majorHAnsi" w:hAnsiTheme="majorHAnsi"/>
          <w:lang w:val="id-ID"/>
        </w:rPr>
      </w:pPr>
      <w:r w:rsidRPr="00AA6941">
        <w:rPr>
          <w:rFonts w:asciiTheme="majorHAnsi" w:hAnsiTheme="majorHAnsi"/>
          <w:noProof/>
          <w:lang w:val="id-ID" w:eastAsia="id-ID"/>
        </w:rPr>
        <mc:AlternateContent>
          <mc:Choice Requires="wps">
            <w:drawing>
              <wp:anchor distT="0" distB="0" distL="114300" distR="114300" simplePos="0" relativeHeight="251665408" behindDoc="0" locked="0" layoutInCell="1" allowOverlap="1" wp14:anchorId="21203853" wp14:editId="6C1D812C">
                <wp:simplePos x="0" y="0"/>
                <wp:positionH relativeFrom="column">
                  <wp:posOffset>1371600</wp:posOffset>
                </wp:positionH>
                <wp:positionV relativeFrom="paragraph">
                  <wp:posOffset>106680</wp:posOffset>
                </wp:positionV>
                <wp:extent cx="457200" cy="342900"/>
                <wp:effectExtent l="9525" t="5715" r="47625" b="5143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4pt" to="2in,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" strokeweight=".26mm">
                <v:stroke endarrow="block" joinstyle="miter"/>
              </v:line>
            </w:pict>
          </mc:Fallback>
        </mc:AlternateContent>
      </w:r>
      <w:r w:rsidRPr="00AA6941">
        <w:rPr>
          <w:rFonts w:asciiTheme="majorHAnsi" w:hAnsiTheme="majorHAnsi"/>
          <w:noProof/>
          <w:lang w:val="id-ID" w:eastAsia="id-ID"/>
        </w:rPr>
        <mc:AlternateContent>
          <mc:Choice Requires="wps">
            <w:drawing>
              <wp:anchor distT="0" distB="0" distL="114300" distR="114300" simplePos="0" relativeHeight="251666432" behindDoc="0" locked="0" layoutInCell="1" allowOverlap="1" wp14:anchorId="42F15797" wp14:editId="3FBA1732">
                <wp:simplePos x="0" y="0"/>
                <wp:positionH relativeFrom="column">
                  <wp:posOffset>3657600</wp:posOffset>
                </wp:positionH>
                <wp:positionV relativeFrom="paragraph">
                  <wp:posOffset>106680</wp:posOffset>
                </wp:positionV>
                <wp:extent cx="457200" cy="457200"/>
                <wp:effectExtent l="47625" t="5715" r="9525" b="5143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8.4pt" to="324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" strokeweight=".26mm">
                <v:stroke endarrow="block" joinstyle="miter"/>
              </v:line>
            </w:pict>
          </mc:Fallback>
        </mc:AlternateContent>
      </w:r>
    </w:p>
    <w:p w:rsidR="00CA3860" w:rsidRPr="00AA6941" w:rsidRDefault="00CA3860" w:rsidP="00AA6941">
      <w:pPr>
        <w:spacing w:line="276" w:lineRule="auto"/>
        <w:rPr>
          <w:rFonts w:asciiTheme="majorHAnsi" w:hAnsiTheme="majorHAnsi"/>
        </w:rPr>
      </w:pPr>
    </w:p>
    <w:p w:rsidR="00CA3860" w:rsidRPr="00AA6941" w:rsidRDefault="00CA3860" w:rsidP="00AA6941">
      <w:pPr>
        <w:spacing w:line="276" w:lineRule="auto"/>
        <w:rPr>
          <w:rFonts w:asciiTheme="majorHAnsi" w:hAnsiTheme="majorHAnsi"/>
        </w:rPr>
      </w:pPr>
    </w:p>
    <w:tbl>
      <w:tblPr>
        <w:tblW w:w="0" w:type="auto"/>
        <w:jc w:val="center"/>
        <w:tblLayout w:type="fixed"/>
        <w:tblCellMar>
          <w:left w:w="0" w:type="dxa"/>
          <w:right w:w="0" w:type="dxa"/>
        </w:tblCellMar>
        <w:tblLook w:val="0000" w:firstRow="0" w:lastRow="0" w:firstColumn="0" w:lastColumn="0" w:noHBand="0" w:noVBand="0"/>
      </w:tblPr>
      <w:tblGrid>
        <w:gridCol w:w="1064"/>
        <w:gridCol w:w="1119"/>
        <w:gridCol w:w="694"/>
        <w:gridCol w:w="953"/>
      </w:tblGrid>
      <w:tr w:rsidR="00CA3860" w:rsidRPr="00AA6941" w:rsidTr="00170ACC">
        <w:trPr>
          <w:trHeight w:val="600"/>
          <w:jc w:val="center"/>
        </w:trPr>
        <w:tc>
          <w:tcPr>
            <w:tcW w:w="1064" w:type="dxa"/>
            <w:tcBorders>
              <w:top w:val="single" w:sz="8" w:space="0" w:color="000000"/>
              <w:left w:val="single" w:sz="8" w:space="0" w:color="000000"/>
              <w:bottom w:val="single" w:sz="4" w:space="0" w:color="000000"/>
            </w:tcBorders>
            <w:shd w:val="clear" w:color="auto" w:fill="FF9933"/>
          </w:tcPr>
          <w:p w:rsidR="00CA3860" w:rsidRPr="00AA6941" w:rsidRDefault="00CA3860" w:rsidP="00AA6941">
            <w:pPr>
              <w:snapToGrid w:val="0"/>
              <w:spacing w:line="276" w:lineRule="auto"/>
              <w:rPr>
                <w:rFonts w:asciiTheme="majorHAnsi" w:hAnsiTheme="majorHAnsi"/>
                <w:b/>
                <w:bCs/>
              </w:rPr>
            </w:pPr>
            <w:r w:rsidRPr="00AA6941">
              <w:rPr>
                <w:rFonts w:asciiTheme="majorHAnsi" w:hAnsiTheme="majorHAnsi"/>
                <w:b/>
                <w:bCs/>
              </w:rPr>
              <w:t>KODE</w:t>
            </w:r>
          </w:p>
        </w:tc>
        <w:tc>
          <w:tcPr>
            <w:tcW w:w="1119" w:type="dxa"/>
            <w:tcBorders>
              <w:top w:val="single" w:sz="8" w:space="0" w:color="000000"/>
              <w:left w:val="single" w:sz="4" w:space="0" w:color="000000"/>
              <w:bottom w:val="single" w:sz="4" w:space="0" w:color="000000"/>
            </w:tcBorders>
            <w:shd w:val="clear" w:color="auto" w:fill="FF9933"/>
          </w:tcPr>
          <w:p w:rsidR="00CA3860" w:rsidRPr="00AA6941" w:rsidRDefault="00CA3860" w:rsidP="00AA6941">
            <w:pPr>
              <w:snapToGrid w:val="0"/>
              <w:spacing w:line="276" w:lineRule="auto"/>
              <w:rPr>
                <w:rFonts w:asciiTheme="majorHAnsi" w:hAnsiTheme="majorHAnsi"/>
                <w:b/>
                <w:bCs/>
              </w:rPr>
            </w:pPr>
            <w:r w:rsidRPr="00AA6941">
              <w:rPr>
                <w:rFonts w:asciiTheme="majorHAnsi" w:hAnsiTheme="majorHAnsi"/>
                <w:b/>
                <w:bCs/>
              </w:rPr>
              <w:t>MK</w:t>
            </w:r>
          </w:p>
        </w:tc>
        <w:tc>
          <w:tcPr>
            <w:tcW w:w="694" w:type="dxa"/>
            <w:tcBorders>
              <w:top w:val="single" w:sz="8" w:space="0" w:color="000000"/>
              <w:left w:val="single" w:sz="4" w:space="0" w:color="000000"/>
              <w:bottom w:val="single" w:sz="4" w:space="0" w:color="000000"/>
            </w:tcBorders>
            <w:shd w:val="clear" w:color="auto" w:fill="FF9933"/>
          </w:tcPr>
          <w:p w:rsidR="00CA3860" w:rsidRPr="00AA6941" w:rsidRDefault="00CA3860" w:rsidP="00AA6941">
            <w:pPr>
              <w:snapToGrid w:val="0"/>
              <w:spacing w:line="276" w:lineRule="auto"/>
              <w:rPr>
                <w:rFonts w:asciiTheme="majorHAnsi" w:hAnsiTheme="majorHAnsi"/>
                <w:b/>
                <w:bCs/>
              </w:rPr>
            </w:pPr>
            <w:r w:rsidRPr="00AA6941">
              <w:rPr>
                <w:rFonts w:asciiTheme="majorHAnsi" w:hAnsiTheme="majorHAnsi"/>
                <w:b/>
                <w:bCs/>
              </w:rPr>
              <w:t>SKS</w:t>
            </w:r>
          </w:p>
        </w:tc>
        <w:tc>
          <w:tcPr>
            <w:tcW w:w="953" w:type="dxa"/>
            <w:tcBorders>
              <w:top w:val="single" w:sz="8" w:space="0" w:color="000000"/>
              <w:left w:val="single" w:sz="4" w:space="0" w:color="000000"/>
              <w:bottom w:val="single" w:sz="4" w:space="0" w:color="000000"/>
              <w:right w:val="single" w:sz="8" w:space="0" w:color="000000"/>
            </w:tcBorders>
            <w:shd w:val="clear" w:color="auto" w:fill="FF9933"/>
          </w:tcPr>
          <w:p w:rsidR="00CA3860" w:rsidRPr="00AA6941" w:rsidRDefault="00CA3860" w:rsidP="00AA6941">
            <w:pPr>
              <w:snapToGrid w:val="0"/>
              <w:spacing w:line="276" w:lineRule="auto"/>
              <w:rPr>
                <w:rFonts w:asciiTheme="majorHAnsi" w:hAnsiTheme="majorHAnsi"/>
                <w:b/>
                <w:bCs/>
              </w:rPr>
            </w:pPr>
            <w:r w:rsidRPr="00AA6941">
              <w:rPr>
                <w:rFonts w:asciiTheme="majorHAnsi" w:hAnsiTheme="majorHAnsi"/>
                <w:b/>
                <w:bCs/>
              </w:rPr>
              <w:t>KD-Dosen</w:t>
            </w:r>
          </w:p>
        </w:tc>
      </w:tr>
      <w:tr w:rsidR="00CA3860" w:rsidRPr="00AA6941" w:rsidTr="00170ACC">
        <w:trPr>
          <w:trHeight w:val="465"/>
          <w:jc w:val="center"/>
        </w:trPr>
        <w:tc>
          <w:tcPr>
            <w:tcW w:w="1064" w:type="dxa"/>
            <w:tcBorders>
              <w:left w:val="single" w:sz="8"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TEL 100</w:t>
            </w:r>
          </w:p>
        </w:tc>
        <w:tc>
          <w:tcPr>
            <w:tcW w:w="1119" w:type="dxa"/>
            <w:tcBorders>
              <w:left w:val="single" w:sz="4"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Fisika</w:t>
            </w:r>
          </w:p>
        </w:tc>
        <w:tc>
          <w:tcPr>
            <w:tcW w:w="694" w:type="dxa"/>
            <w:tcBorders>
              <w:left w:val="single" w:sz="4"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3</w:t>
            </w:r>
          </w:p>
        </w:tc>
        <w:tc>
          <w:tcPr>
            <w:tcW w:w="953" w:type="dxa"/>
            <w:tcBorders>
              <w:left w:val="single" w:sz="4" w:space="0" w:color="000000"/>
              <w:bottom w:val="single" w:sz="4" w:space="0" w:color="000000"/>
              <w:right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D-101</w:t>
            </w:r>
          </w:p>
        </w:tc>
      </w:tr>
      <w:tr w:rsidR="00CA3860" w:rsidRPr="00AA6941" w:rsidTr="00170ACC">
        <w:trPr>
          <w:trHeight w:val="465"/>
          <w:jc w:val="center"/>
        </w:trPr>
        <w:tc>
          <w:tcPr>
            <w:tcW w:w="1064" w:type="dxa"/>
            <w:tcBorders>
              <w:left w:val="single" w:sz="8"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TEL 200</w:t>
            </w:r>
          </w:p>
        </w:tc>
        <w:tc>
          <w:tcPr>
            <w:tcW w:w="1119" w:type="dxa"/>
            <w:tcBorders>
              <w:left w:val="single" w:sz="4"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Isyarat</w:t>
            </w:r>
          </w:p>
        </w:tc>
        <w:tc>
          <w:tcPr>
            <w:tcW w:w="694" w:type="dxa"/>
            <w:tcBorders>
              <w:left w:val="single" w:sz="4"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2</w:t>
            </w:r>
          </w:p>
        </w:tc>
        <w:tc>
          <w:tcPr>
            <w:tcW w:w="953" w:type="dxa"/>
            <w:tcBorders>
              <w:left w:val="single" w:sz="4" w:space="0" w:color="000000"/>
              <w:bottom w:val="single" w:sz="4" w:space="0" w:color="000000"/>
              <w:right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D-109</w:t>
            </w:r>
          </w:p>
        </w:tc>
      </w:tr>
      <w:tr w:rsidR="00CA3860" w:rsidRPr="00AA6941" w:rsidTr="00170ACC">
        <w:trPr>
          <w:trHeight w:val="465"/>
          <w:jc w:val="center"/>
        </w:trPr>
        <w:tc>
          <w:tcPr>
            <w:tcW w:w="1064" w:type="dxa"/>
            <w:tcBorders>
              <w:left w:val="single" w:sz="8" w:space="0" w:color="000000"/>
              <w:bottom w:val="single" w:sz="8" w:space="0" w:color="000000"/>
            </w:tcBorders>
          </w:tcPr>
          <w:p w:rsidR="00CA3860" w:rsidRPr="00AA6941" w:rsidRDefault="00CA3860" w:rsidP="00563B13">
            <w:pPr>
              <w:snapToGrid w:val="0"/>
              <w:spacing w:line="276" w:lineRule="auto"/>
              <w:ind w:firstLine="720"/>
              <w:rPr>
                <w:rFonts w:asciiTheme="majorHAnsi" w:hAnsiTheme="majorHAnsi"/>
              </w:rPr>
            </w:pPr>
            <w:r w:rsidRPr="00AA6941">
              <w:rPr>
                <w:rFonts w:asciiTheme="majorHAnsi" w:hAnsiTheme="majorHAnsi"/>
              </w:rPr>
              <w:t>TEL 210</w:t>
            </w:r>
          </w:p>
        </w:tc>
        <w:tc>
          <w:tcPr>
            <w:tcW w:w="1119" w:type="dxa"/>
            <w:tcBorders>
              <w:left w:val="single" w:sz="4" w:space="0" w:color="000000"/>
              <w:bottom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T.Kendali</w:t>
            </w:r>
          </w:p>
        </w:tc>
        <w:tc>
          <w:tcPr>
            <w:tcW w:w="694" w:type="dxa"/>
            <w:tcBorders>
              <w:left w:val="single" w:sz="4" w:space="0" w:color="000000"/>
              <w:bottom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2</w:t>
            </w:r>
          </w:p>
        </w:tc>
        <w:tc>
          <w:tcPr>
            <w:tcW w:w="953" w:type="dxa"/>
            <w:tcBorders>
              <w:left w:val="single" w:sz="4" w:space="0" w:color="000000"/>
              <w:bottom w:val="single" w:sz="8" w:space="0" w:color="000000"/>
              <w:right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D-101</w:t>
            </w:r>
          </w:p>
        </w:tc>
      </w:tr>
    </w:tbl>
    <w:p w:rsidR="00563B13" w:rsidRPr="00563B13" w:rsidRDefault="00563B13" w:rsidP="00AA6941">
      <w:pPr>
        <w:spacing w:line="276" w:lineRule="auto"/>
        <w:rPr>
          <w:rFonts w:asciiTheme="majorHAnsi" w:hAnsiTheme="majorHAnsi"/>
          <w:lang w:val="id-ID"/>
        </w:rPr>
      </w:pPr>
    </w:p>
    <w:p w:rsidR="00CA3860" w:rsidRPr="00AA6941" w:rsidRDefault="00CA3860" w:rsidP="00AA6941">
      <w:pPr>
        <w:spacing w:line="276" w:lineRule="auto"/>
        <w:rPr>
          <w:rFonts w:asciiTheme="majorHAnsi" w:hAnsiTheme="majorHAnsi"/>
        </w:rPr>
      </w:pPr>
    </w:p>
    <w:tbl>
      <w:tblPr>
        <w:tblW w:w="0" w:type="auto"/>
        <w:jc w:val="center"/>
        <w:tblLayout w:type="fixed"/>
        <w:tblCellMar>
          <w:left w:w="0" w:type="dxa"/>
          <w:right w:w="0" w:type="dxa"/>
        </w:tblCellMar>
        <w:tblLook w:val="0000" w:firstRow="0" w:lastRow="0" w:firstColumn="0" w:lastColumn="0" w:noHBand="0" w:noVBand="0"/>
      </w:tblPr>
      <w:tblGrid>
        <w:gridCol w:w="1103"/>
        <w:gridCol w:w="1977"/>
      </w:tblGrid>
      <w:tr w:rsidR="00CA3860" w:rsidRPr="00AA6941" w:rsidTr="00170ACC">
        <w:trPr>
          <w:trHeight w:val="600"/>
          <w:jc w:val="center"/>
        </w:trPr>
        <w:tc>
          <w:tcPr>
            <w:tcW w:w="1103" w:type="dxa"/>
            <w:tcBorders>
              <w:top w:val="single" w:sz="8" w:space="0" w:color="000000"/>
              <w:left w:val="single" w:sz="8" w:space="0" w:color="000000"/>
              <w:bottom w:val="single" w:sz="4" w:space="0" w:color="000000"/>
            </w:tcBorders>
            <w:shd w:val="clear" w:color="auto" w:fill="FF9933"/>
          </w:tcPr>
          <w:p w:rsidR="00CA3860" w:rsidRPr="00AA6941" w:rsidRDefault="00CA3860" w:rsidP="00AA6941">
            <w:pPr>
              <w:snapToGrid w:val="0"/>
              <w:spacing w:line="276" w:lineRule="auto"/>
              <w:rPr>
                <w:rFonts w:asciiTheme="majorHAnsi" w:hAnsiTheme="majorHAnsi"/>
                <w:b/>
                <w:bCs/>
              </w:rPr>
            </w:pPr>
            <w:r w:rsidRPr="00AA6941">
              <w:rPr>
                <w:rFonts w:asciiTheme="majorHAnsi" w:hAnsiTheme="majorHAnsi"/>
                <w:b/>
                <w:bCs/>
              </w:rPr>
              <w:t>KD-Dosen</w:t>
            </w:r>
          </w:p>
        </w:tc>
        <w:tc>
          <w:tcPr>
            <w:tcW w:w="1977" w:type="dxa"/>
            <w:tcBorders>
              <w:top w:val="single" w:sz="8" w:space="0" w:color="000000"/>
              <w:left w:val="single" w:sz="4" w:space="0" w:color="000000"/>
              <w:bottom w:val="single" w:sz="4" w:space="0" w:color="000000"/>
              <w:right w:val="single" w:sz="8" w:space="0" w:color="000000"/>
            </w:tcBorders>
            <w:shd w:val="clear" w:color="auto" w:fill="FF9933"/>
          </w:tcPr>
          <w:p w:rsidR="00CA3860" w:rsidRPr="00AA6941" w:rsidRDefault="00CA3860" w:rsidP="00AA6941">
            <w:pPr>
              <w:snapToGrid w:val="0"/>
              <w:spacing w:line="276" w:lineRule="auto"/>
              <w:rPr>
                <w:rFonts w:asciiTheme="majorHAnsi" w:hAnsiTheme="majorHAnsi"/>
                <w:b/>
                <w:bCs/>
              </w:rPr>
            </w:pPr>
            <w:r w:rsidRPr="00AA6941">
              <w:rPr>
                <w:rFonts w:asciiTheme="majorHAnsi" w:hAnsiTheme="majorHAnsi"/>
                <w:b/>
                <w:bCs/>
              </w:rPr>
              <w:t>Nama_Dosen</w:t>
            </w:r>
          </w:p>
        </w:tc>
      </w:tr>
      <w:tr w:rsidR="00CA3860" w:rsidRPr="00AA6941" w:rsidTr="00170ACC">
        <w:trPr>
          <w:trHeight w:val="510"/>
          <w:jc w:val="center"/>
        </w:trPr>
        <w:tc>
          <w:tcPr>
            <w:tcW w:w="1103" w:type="dxa"/>
            <w:tcBorders>
              <w:left w:val="single" w:sz="8"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D-100</w:t>
            </w:r>
          </w:p>
        </w:tc>
        <w:tc>
          <w:tcPr>
            <w:tcW w:w="1977" w:type="dxa"/>
            <w:tcBorders>
              <w:left w:val="single" w:sz="4" w:space="0" w:color="000000"/>
              <w:bottom w:val="single" w:sz="4" w:space="0" w:color="000000"/>
              <w:right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Badu,S.T</w:t>
            </w:r>
          </w:p>
        </w:tc>
      </w:tr>
      <w:tr w:rsidR="00CA3860" w:rsidRPr="00AA6941" w:rsidTr="00170ACC">
        <w:trPr>
          <w:trHeight w:val="510"/>
          <w:jc w:val="center"/>
        </w:trPr>
        <w:tc>
          <w:tcPr>
            <w:tcW w:w="1103" w:type="dxa"/>
            <w:tcBorders>
              <w:left w:val="single" w:sz="8" w:space="0" w:color="000000"/>
              <w:bottom w:val="single" w:sz="4"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D-101</w:t>
            </w:r>
          </w:p>
        </w:tc>
        <w:tc>
          <w:tcPr>
            <w:tcW w:w="1977" w:type="dxa"/>
            <w:tcBorders>
              <w:left w:val="single" w:sz="4" w:space="0" w:color="000000"/>
              <w:bottom w:val="single" w:sz="4" w:space="0" w:color="000000"/>
              <w:right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Ir.Thomas</w:t>
            </w:r>
          </w:p>
        </w:tc>
      </w:tr>
      <w:tr w:rsidR="00CA3860" w:rsidRPr="00AA6941" w:rsidTr="00170ACC">
        <w:trPr>
          <w:trHeight w:val="435"/>
          <w:jc w:val="center"/>
        </w:trPr>
        <w:tc>
          <w:tcPr>
            <w:tcW w:w="1103" w:type="dxa"/>
            <w:tcBorders>
              <w:left w:val="single" w:sz="8" w:space="0" w:color="000000"/>
              <w:bottom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D-109</w:t>
            </w:r>
          </w:p>
        </w:tc>
        <w:tc>
          <w:tcPr>
            <w:tcW w:w="1977" w:type="dxa"/>
            <w:tcBorders>
              <w:left w:val="single" w:sz="4" w:space="0" w:color="000000"/>
              <w:bottom w:val="single" w:sz="8" w:space="0" w:color="000000"/>
              <w:right w:val="single" w:sz="8" w:space="0" w:color="000000"/>
            </w:tcBorders>
          </w:tcPr>
          <w:p w:rsidR="00CA3860" w:rsidRPr="00AA6941" w:rsidRDefault="00CA3860" w:rsidP="00AA6941">
            <w:pPr>
              <w:snapToGrid w:val="0"/>
              <w:spacing w:line="276" w:lineRule="auto"/>
              <w:rPr>
                <w:rFonts w:asciiTheme="majorHAnsi" w:hAnsiTheme="majorHAnsi"/>
              </w:rPr>
            </w:pPr>
            <w:r w:rsidRPr="00AA6941">
              <w:rPr>
                <w:rFonts w:asciiTheme="majorHAnsi" w:hAnsiTheme="majorHAnsi"/>
              </w:rPr>
              <w:t>Harry,S.T,M.T</w:t>
            </w:r>
          </w:p>
        </w:tc>
      </w:tr>
    </w:tbl>
    <w:p w:rsidR="00CA3860" w:rsidRPr="00AA6941" w:rsidRDefault="00CA3860" w:rsidP="00AA6941">
      <w:pPr>
        <w:spacing w:line="276" w:lineRule="auto"/>
        <w:rPr>
          <w:rFonts w:asciiTheme="majorHAnsi" w:hAnsiTheme="majorHAnsi"/>
          <w:lang w:val="id-ID"/>
        </w:rPr>
      </w:pPr>
      <w:r w:rsidRPr="00AA6941">
        <w:rPr>
          <w:rFonts w:asciiTheme="majorHAnsi" w:hAnsiTheme="majorHAnsi"/>
          <w:noProof/>
          <w:lang w:val="id-ID" w:eastAsia="id-ID"/>
        </w:rPr>
        <mc:AlternateContent>
          <mc:Choice Requires="wps">
            <w:drawing>
              <wp:anchor distT="0" distB="0" distL="114935" distR="114935" simplePos="0" relativeHeight="251664384" behindDoc="0" locked="0" layoutInCell="1" allowOverlap="1" wp14:anchorId="61189CBF" wp14:editId="08424573">
                <wp:simplePos x="0" y="0"/>
                <wp:positionH relativeFrom="column">
                  <wp:posOffset>1370330</wp:posOffset>
                </wp:positionH>
                <wp:positionV relativeFrom="paragraph">
                  <wp:posOffset>467995</wp:posOffset>
                </wp:positionV>
                <wp:extent cx="1029970" cy="368935"/>
                <wp:effectExtent l="8255" t="8255" r="9525" b="133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368935"/>
                        </a:xfrm>
                        <a:prstGeom prst="rect">
                          <a:avLst/>
                        </a:prstGeom>
                        <a:solidFill>
                          <a:srgbClr val="FFFFFF"/>
                        </a:solidFill>
                        <a:ln w="6350">
                          <a:solidFill>
                            <a:srgbClr val="000000"/>
                          </a:solidFill>
                          <a:miter lim="800000"/>
                          <a:headEnd/>
                          <a:tailEnd/>
                        </a:ln>
                      </wps:spPr>
                      <wps:txbx>
                        <w:txbxContent>
                          <w:p w:rsidR="00170ACC" w:rsidRDefault="00170ACC" w:rsidP="00CA3860">
                            <w:r>
                              <w:t>Primary Key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07.9pt;margin-top:36.85pt;width:81.1pt;height:29.05pt;z-index:2516643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" strokeweight=".5pt">
                <v:textbox inset="7.45pt,3.85pt,7.45pt,3.85pt">
                  <w:txbxContent>
                    <w:p w:rsidR="00170ACC" w:rsidRDefault="00170ACC" w:rsidP="00CA3860">
                      <w:r>
                        <w:t>Primary Key</w:t>
                      </w:r>
                    </w:p>
                  </w:txbxContent>
                </v:textbox>
              </v:shape>
            </w:pict>
          </mc:Fallback>
        </mc:AlternateContent>
      </w:r>
      <w:r w:rsidRPr="00AA6941">
        <w:rPr>
          <w:rFonts w:asciiTheme="majorHAnsi" w:hAnsiTheme="majorHAnsi"/>
          <w:noProof/>
          <w:lang w:val="id-ID" w:eastAsia="id-ID"/>
        </w:rPr>
        <mc:AlternateContent>
          <mc:Choice Requires="wps">
            <w:drawing>
              <wp:anchor distT="0" distB="0" distL="114300" distR="114300" simplePos="0" relativeHeight="251667456" behindDoc="0" locked="0" layoutInCell="1" allowOverlap="1" wp14:anchorId="716EFC21" wp14:editId="49CB7666">
                <wp:simplePos x="0" y="0"/>
                <wp:positionH relativeFrom="column">
                  <wp:posOffset>2057400</wp:posOffset>
                </wp:positionH>
                <wp:positionV relativeFrom="paragraph">
                  <wp:posOffset>12065</wp:posOffset>
                </wp:positionV>
                <wp:extent cx="0" cy="457200"/>
                <wp:effectExtent l="57150" t="19050" r="5715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95pt" to="162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" strokeweight=".26mm">
                <v:stroke endarrow="block" joinstyle="miter"/>
              </v:line>
            </w:pict>
          </mc:Fallback>
        </mc:AlternateContent>
      </w:r>
    </w:p>
    <w:p w:rsidR="00CA3860" w:rsidRPr="00AA6941" w:rsidRDefault="00CA3860" w:rsidP="00AA6941">
      <w:pPr>
        <w:spacing w:line="276" w:lineRule="auto"/>
        <w:rPr>
          <w:rFonts w:asciiTheme="majorHAnsi" w:hAnsiTheme="majorHAnsi"/>
        </w:rPr>
      </w:pPr>
    </w:p>
    <w:p w:rsidR="00CA3860" w:rsidRPr="00AA6941" w:rsidRDefault="00CA3860" w:rsidP="00AA6941">
      <w:pPr>
        <w:spacing w:line="276" w:lineRule="auto"/>
        <w:rPr>
          <w:rFonts w:asciiTheme="majorHAnsi" w:hAnsiTheme="majorHAnsi"/>
        </w:rPr>
      </w:pPr>
    </w:p>
    <w:p w:rsidR="00CA3860" w:rsidRPr="00AA6941" w:rsidRDefault="00CA3860" w:rsidP="00AA6941">
      <w:pPr>
        <w:tabs>
          <w:tab w:val="left" w:pos="720"/>
        </w:tabs>
        <w:suppressAutoHyphens/>
        <w:spacing w:line="276" w:lineRule="auto"/>
        <w:jc w:val="both"/>
        <w:rPr>
          <w:rFonts w:asciiTheme="majorHAnsi" w:hAnsiTheme="majorHAnsi"/>
          <w:lang w:val="id-ID"/>
        </w:rPr>
      </w:pPr>
    </w:p>
    <w:p w:rsidR="006F6D2B" w:rsidRPr="00AA6941" w:rsidRDefault="006F6D2B" w:rsidP="00AA6941">
      <w:pPr>
        <w:spacing w:line="276" w:lineRule="auto"/>
        <w:jc w:val="both"/>
        <w:rPr>
          <w:rFonts w:asciiTheme="majorHAnsi" w:hAnsiTheme="majorHAnsi"/>
        </w:rPr>
      </w:pPr>
    </w:p>
    <w:p w:rsidR="006F6D2B" w:rsidRPr="00AA6941" w:rsidRDefault="006F6D2B" w:rsidP="00AA6941">
      <w:pPr>
        <w:spacing w:line="276" w:lineRule="auto"/>
        <w:jc w:val="both"/>
        <w:rPr>
          <w:rFonts w:asciiTheme="majorHAnsi" w:hAnsiTheme="majorHAnsi" w:cs="Arial"/>
          <w:lang w:val="id-ID"/>
        </w:rPr>
      </w:pPr>
    </w:p>
    <w:p w:rsidR="006D76F4" w:rsidRDefault="006D76F4" w:rsidP="00AA6941">
      <w:pPr>
        <w:spacing w:line="276" w:lineRule="auto"/>
        <w:jc w:val="center"/>
        <w:rPr>
          <w:rFonts w:asciiTheme="majorHAnsi" w:hAnsiTheme="majorHAnsi"/>
          <w:lang w:val="id-ID"/>
        </w:rPr>
      </w:pPr>
      <w:r w:rsidRPr="00AA6941">
        <w:rPr>
          <w:rFonts w:asciiTheme="majorHAnsi" w:hAnsiTheme="majorHAnsi"/>
          <w:noProof/>
          <w:lang w:val="id-ID" w:eastAsia="id-ID"/>
        </w:rPr>
        <w:lastRenderedPageBreak/>
        <w:drawing>
          <wp:inline distT="0" distB="0" distL="0" distR="0" wp14:anchorId="1D89FD00" wp14:editId="51BBA996">
            <wp:extent cx="3952875" cy="1971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1971675"/>
                    </a:xfrm>
                    <a:prstGeom prst="rect">
                      <a:avLst/>
                    </a:prstGeom>
                    <a:noFill/>
                    <a:ln>
                      <a:noFill/>
                    </a:ln>
                  </pic:spPr>
                </pic:pic>
              </a:graphicData>
            </a:graphic>
          </wp:inline>
        </w:drawing>
      </w:r>
    </w:p>
    <w:p w:rsidR="00B52AC7" w:rsidRDefault="00B52AC7" w:rsidP="00AA6941">
      <w:pPr>
        <w:spacing w:line="276" w:lineRule="auto"/>
        <w:jc w:val="center"/>
        <w:rPr>
          <w:rFonts w:asciiTheme="majorHAnsi" w:hAnsiTheme="majorHAnsi"/>
          <w:lang w:val="id-ID"/>
        </w:rPr>
      </w:pPr>
    </w:p>
    <w:p w:rsidR="006D76F4" w:rsidRPr="00720B43" w:rsidRDefault="006D76F4" w:rsidP="00AA6941">
      <w:pPr>
        <w:spacing w:line="276" w:lineRule="auto"/>
        <w:jc w:val="both"/>
        <w:rPr>
          <w:rFonts w:asciiTheme="majorHAnsi" w:hAnsiTheme="majorHAnsi"/>
          <w:lang w:val="id-ID"/>
        </w:rPr>
      </w:pPr>
    </w:p>
    <w:p w:rsidR="006D76F4" w:rsidRPr="00B52AC7" w:rsidRDefault="006D76F4" w:rsidP="00B52AC7">
      <w:pPr>
        <w:pStyle w:val="ListParagraph"/>
        <w:numPr>
          <w:ilvl w:val="1"/>
          <w:numId w:val="3"/>
        </w:numPr>
        <w:spacing w:line="276" w:lineRule="auto"/>
        <w:ind w:left="426"/>
        <w:jc w:val="both"/>
        <w:rPr>
          <w:rFonts w:asciiTheme="majorHAnsi" w:hAnsiTheme="majorHAnsi"/>
          <w:b/>
          <w:sz w:val="28"/>
        </w:rPr>
      </w:pPr>
      <w:r w:rsidRPr="00B52AC7">
        <w:rPr>
          <w:rFonts w:asciiTheme="majorHAnsi" w:hAnsiTheme="majorHAnsi"/>
          <w:b/>
          <w:sz w:val="28"/>
        </w:rPr>
        <w:t xml:space="preserve">Relational Integrity Rules </w:t>
      </w:r>
    </w:p>
    <w:p w:rsidR="006D76F4" w:rsidRPr="00AA6941" w:rsidRDefault="006D76F4" w:rsidP="00135BF4">
      <w:pPr>
        <w:numPr>
          <w:ilvl w:val="0"/>
          <w:numId w:val="21"/>
        </w:numPr>
        <w:spacing w:line="276" w:lineRule="auto"/>
        <w:jc w:val="both"/>
        <w:rPr>
          <w:rFonts w:asciiTheme="majorHAnsi" w:hAnsiTheme="majorHAnsi"/>
        </w:rPr>
      </w:pPr>
      <w:r w:rsidRPr="00AA6941">
        <w:rPr>
          <w:rFonts w:asciiTheme="majorHAnsi" w:hAnsiTheme="majorHAnsi"/>
        </w:rPr>
        <w:t xml:space="preserve">Null </w:t>
      </w:r>
    </w:p>
    <w:p w:rsidR="006D76F4" w:rsidRPr="00AA6941" w:rsidRDefault="006D76F4" w:rsidP="00AA6941">
      <w:pPr>
        <w:spacing w:line="276" w:lineRule="auto"/>
        <w:ind w:firstLine="720"/>
        <w:jc w:val="both"/>
        <w:rPr>
          <w:rFonts w:asciiTheme="majorHAnsi" w:hAnsiTheme="majorHAnsi"/>
        </w:rPr>
      </w:pPr>
      <w:proofErr w:type="gramStart"/>
      <w:r w:rsidRPr="00AA6941">
        <w:rPr>
          <w:rFonts w:asciiTheme="majorHAnsi" w:hAnsiTheme="majorHAnsi"/>
        </w:rPr>
        <w:t>Nilai suatu atribut yang tidak diketahui dan tidak cocok untuk baris (tuple) tersebut.</w:t>
      </w:r>
      <w:proofErr w:type="gramEnd"/>
      <w:r w:rsidRPr="00AA6941">
        <w:rPr>
          <w:rFonts w:asciiTheme="majorHAnsi" w:hAnsiTheme="majorHAnsi"/>
        </w:rPr>
        <w:t xml:space="preserve"> </w:t>
      </w:r>
      <w:proofErr w:type="gramStart"/>
      <w:r w:rsidRPr="00AA6941">
        <w:rPr>
          <w:rFonts w:asciiTheme="majorHAnsi" w:hAnsiTheme="majorHAnsi"/>
        </w:rPr>
        <w:t>Nilai (konstanta) Null digunakan untuk menyatakan / mengisi atribut-atribut yang nilainya memang belum siap/tidak ada.</w:t>
      </w:r>
      <w:proofErr w:type="gramEnd"/>
      <w:r w:rsidRPr="00AA6941">
        <w:rPr>
          <w:rFonts w:asciiTheme="majorHAnsi" w:hAnsiTheme="majorHAnsi"/>
        </w:rPr>
        <w:t xml:space="preserve"> </w:t>
      </w:r>
    </w:p>
    <w:p w:rsidR="006D76F4" w:rsidRPr="00AA6941" w:rsidRDefault="006D76F4" w:rsidP="00135BF4">
      <w:pPr>
        <w:numPr>
          <w:ilvl w:val="0"/>
          <w:numId w:val="21"/>
        </w:numPr>
        <w:spacing w:line="276" w:lineRule="auto"/>
        <w:jc w:val="both"/>
        <w:rPr>
          <w:rFonts w:asciiTheme="majorHAnsi" w:hAnsiTheme="majorHAnsi"/>
        </w:rPr>
      </w:pPr>
      <w:r w:rsidRPr="00AA6941">
        <w:rPr>
          <w:rFonts w:asciiTheme="majorHAnsi" w:hAnsiTheme="majorHAnsi"/>
        </w:rPr>
        <w:t xml:space="preserve">Entity Integrity </w:t>
      </w:r>
    </w:p>
    <w:p w:rsidR="006D76F4" w:rsidRPr="00AA6941" w:rsidRDefault="006D76F4" w:rsidP="00AA6941">
      <w:pPr>
        <w:spacing w:line="276" w:lineRule="auto"/>
        <w:ind w:firstLine="720"/>
        <w:jc w:val="both"/>
        <w:rPr>
          <w:rFonts w:asciiTheme="majorHAnsi" w:hAnsiTheme="majorHAnsi"/>
        </w:rPr>
      </w:pPr>
      <w:proofErr w:type="gramStart"/>
      <w:r w:rsidRPr="00AA6941">
        <w:rPr>
          <w:rFonts w:asciiTheme="majorHAnsi" w:hAnsiTheme="majorHAnsi"/>
        </w:rPr>
        <w:t>Tidak ada satu komponen primary key yang bernilai null.</w:t>
      </w:r>
      <w:proofErr w:type="gramEnd"/>
      <w:r w:rsidRPr="00AA6941">
        <w:rPr>
          <w:rFonts w:asciiTheme="majorHAnsi" w:hAnsiTheme="majorHAnsi"/>
        </w:rPr>
        <w:t xml:space="preserve"> </w:t>
      </w:r>
    </w:p>
    <w:p w:rsidR="006D76F4" w:rsidRPr="00AA6941" w:rsidRDefault="006D76F4" w:rsidP="00135BF4">
      <w:pPr>
        <w:numPr>
          <w:ilvl w:val="0"/>
          <w:numId w:val="21"/>
        </w:numPr>
        <w:spacing w:line="276" w:lineRule="auto"/>
        <w:jc w:val="both"/>
        <w:rPr>
          <w:rFonts w:asciiTheme="majorHAnsi" w:hAnsiTheme="majorHAnsi"/>
        </w:rPr>
      </w:pPr>
      <w:r w:rsidRPr="00AA6941">
        <w:rPr>
          <w:rFonts w:asciiTheme="majorHAnsi" w:hAnsiTheme="majorHAnsi"/>
        </w:rPr>
        <w:t xml:space="preserve">Referential Integrity </w:t>
      </w:r>
    </w:p>
    <w:p w:rsidR="00D668DA" w:rsidRPr="00B52AC7" w:rsidRDefault="006D76F4" w:rsidP="00B52AC7">
      <w:pPr>
        <w:spacing w:line="276" w:lineRule="auto"/>
        <w:ind w:firstLine="720"/>
        <w:jc w:val="both"/>
        <w:rPr>
          <w:rFonts w:asciiTheme="majorHAnsi" w:hAnsiTheme="majorHAnsi"/>
          <w:lang w:val="id-ID"/>
        </w:rPr>
      </w:pPr>
      <w:proofErr w:type="gramStart"/>
      <w:r w:rsidRPr="00AA6941">
        <w:rPr>
          <w:rFonts w:asciiTheme="majorHAnsi" w:hAnsiTheme="majorHAnsi"/>
        </w:rPr>
        <w:t>Suatu domain dapat dipakai sebagai kunci primer bila merupakan atribut tunggal pada domain yang bersangkutan.</w:t>
      </w:r>
      <w:proofErr w:type="gramEnd"/>
      <w:r w:rsidRPr="00AA6941">
        <w:rPr>
          <w:rFonts w:asciiTheme="majorHAnsi" w:hAnsiTheme="majorHAnsi"/>
        </w:rPr>
        <w:t xml:space="preserve"> Bahasa Pada Basis data Relational Menggunakan bahasa query   pernyataan yang diajukan untuk mengambil informasi. </w:t>
      </w:r>
      <w:proofErr w:type="gramStart"/>
      <w:r w:rsidRPr="00AA6941">
        <w:rPr>
          <w:rFonts w:asciiTheme="majorHAnsi" w:hAnsiTheme="majorHAnsi"/>
        </w:rPr>
        <w:t>Bahasa Query (Query Language) lebih ditekankan pada aspek pencarian data dari dalam tabel.</w:t>
      </w:r>
      <w:proofErr w:type="gramEnd"/>
      <w:r w:rsidRPr="00AA6941">
        <w:rPr>
          <w:rFonts w:asciiTheme="majorHAnsi" w:hAnsiTheme="majorHAnsi"/>
        </w:rPr>
        <w:t xml:space="preserve"> </w:t>
      </w:r>
      <w:proofErr w:type="gramStart"/>
      <w:r w:rsidRPr="00AA6941">
        <w:rPr>
          <w:rFonts w:asciiTheme="majorHAnsi" w:hAnsiTheme="majorHAnsi"/>
        </w:rPr>
        <w:t>Aspek pencarian ini sedemikian penting karena merupakan inti dari</w:t>
      </w:r>
      <w:r w:rsidR="00B52AC7">
        <w:rPr>
          <w:rFonts w:asciiTheme="majorHAnsi" w:hAnsiTheme="majorHAnsi"/>
        </w:rPr>
        <w:t xml:space="preserve"> upaya untuk pengelolaan data.</w:t>
      </w:r>
      <w:proofErr w:type="gramEnd"/>
      <w:r w:rsidR="00B52AC7">
        <w:rPr>
          <w:rFonts w:asciiTheme="majorHAnsi" w:hAnsiTheme="majorHAnsi"/>
        </w:rPr>
        <w:t xml:space="preserve"> </w:t>
      </w:r>
    </w:p>
    <w:p w:rsidR="006D76F4" w:rsidRPr="00B52AC7" w:rsidRDefault="006D76F4" w:rsidP="00B52AC7">
      <w:pPr>
        <w:pStyle w:val="ListParagraph"/>
        <w:numPr>
          <w:ilvl w:val="1"/>
          <w:numId w:val="3"/>
        </w:numPr>
        <w:spacing w:line="276" w:lineRule="auto"/>
        <w:ind w:left="426"/>
        <w:jc w:val="both"/>
        <w:rPr>
          <w:rFonts w:asciiTheme="majorHAnsi" w:hAnsiTheme="majorHAnsi"/>
          <w:b/>
          <w:sz w:val="28"/>
          <w:lang w:val="sv-SE"/>
        </w:rPr>
      </w:pPr>
      <w:r w:rsidRPr="00B52AC7">
        <w:rPr>
          <w:rFonts w:asciiTheme="majorHAnsi" w:hAnsiTheme="majorHAnsi"/>
          <w:b/>
          <w:sz w:val="28"/>
          <w:lang w:val="sv-SE"/>
        </w:rPr>
        <w:t>Pembuatan Basisdata</w:t>
      </w:r>
    </w:p>
    <w:p w:rsidR="006D76F4" w:rsidRPr="00AA6941" w:rsidRDefault="006D76F4" w:rsidP="00AA6941">
      <w:pPr>
        <w:spacing w:line="276" w:lineRule="auto"/>
        <w:jc w:val="both"/>
        <w:rPr>
          <w:rFonts w:asciiTheme="majorHAnsi" w:hAnsiTheme="majorHAnsi"/>
        </w:rPr>
      </w:pPr>
      <w:r w:rsidRPr="00AA6941">
        <w:rPr>
          <w:rFonts w:asciiTheme="majorHAnsi" w:hAnsiTheme="majorHAnsi"/>
        </w:rPr>
        <w:tab/>
        <w:t>Dalam pembuatan basisdata terdapat beberapa tahapan, diantaranya ialah:</w:t>
      </w:r>
    </w:p>
    <w:p w:rsidR="006D76F4" w:rsidRPr="00AA6941" w:rsidRDefault="006D76F4" w:rsidP="00135BF4">
      <w:pPr>
        <w:numPr>
          <w:ilvl w:val="0"/>
          <w:numId w:val="18"/>
        </w:numPr>
        <w:spacing w:line="276" w:lineRule="auto"/>
        <w:jc w:val="both"/>
        <w:rPr>
          <w:rFonts w:asciiTheme="majorHAnsi" w:hAnsiTheme="majorHAnsi"/>
          <w:lang w:val="id-ID"/>
        </w:rPr>
      </w:pPr>
      <w:r w:rsidRPr="00AA6941">
        <w:rPr>
          <w:rFonts w:asciiTheme="majorHAnsi" w:hAnsiTheme="majorHAnsi"/>
        </w:rPr>
        <w:t>Pengumpulan dan Analisis</w:t>
      </w:r>
    </w:p>
    <w:p w:rsidR="006D76F4" w:rsidRPr="00AA6941" w:rsidRDefault="006D76F4" w:rsidP="00135BF4">
      <w:pPr>
        <w:numPr>
          <w:ilvl w:val="0"/>
          <w:numId w:val="17"/>
        </w:numPr>
        <w:tabs>
          <w:tab w:val="left" w:pos="180"/>
        </w:tabs>
        <w:spacing w:line="276" w:lineRule="auto"/>
        <w:ind w:left="1800"/>
        <w:jc w:val="both"/>
        <w:rPr>
          <w:rFonts w:asciiTheme="majorHAnsi" w:hAnsiTheme="majorHAnsi"/>
        </w:rPr>
      </w:pPr>
      <w:r w:rsidRPr="00AA6941">
        <w:rPr>
          <w:rFonts w:asciiTheme="majorHAnsi" w:hAnsiTheme="majorHAnsi"/>
        </w:rPr>
        <w:t>Menentukan kelompok pemakai dan bidang-bidang aplikasinya:melakukan identifikasi bidang aplikasi dan kelompok pemakai, kemudian dipilih anggota kelompok pemakai yang dapat dipakai sebagai kunci pemakai utama yang dapat mewakili kelompoknya</w:t>
      </w:r>
    </w:p>
    <w:p w:rsidR="006D76F4" w:rsidRPr="00AA6941" w:rsidRDefault="006D76F4" w:rsidP="00135BF4">
      <w:pPr>
        <w:numPr>
          <w:ilvl w:val="0"/>
          <w:numId w:val="17"/>
        </w:numPr>
        <w:tabs>
          <w:tab w:val="left" w:pos="180"/>
        </w:tabs>
        <w:spacing w:line="276" w:lineRule="auto"/>
        <w:ind w:left="1800"/>
        <w:jc w:val="both"/>
        <w:rPr>
          <w:rFonts w:asciiTheme="majorHAnsi" w:hAnsiTheme="majorHAnsi"/>
        </w:rPr>
      </w:pPr>
      <w:r w:rsidRPr="00AA6941">
        <w:rPr>
          <w:rFonts w:asciiTheme="majorHAnsi" w:hAnsiTheme="majorHAnsi"/>
          <w:lang w:val="sv-SE"/>
        </w:rPr>
        <w:t>Peninjauan dokumentasi yang ada: mempelajari dan menganalisis dokumen yang ada pada aplikasi tertentu.</w:t>
      </w:r>
    </w:p>
    <w:p w:rsidR="006D76F4" w:rsidRPr="00AA6941" w:rsidRDefault="006D76F4" w:rsidP="00135BF4">
      <w:pPr>
        <w:numPr>
          <w:ilvl w:val="0"/>
          <w:numId w:val="17"/>
        </w:numPr>
        <w:tabs>
          <w:tab w:val="left" w:pos="180"/>
        </w:tabs>
        <w:spacing w:line="276" w:lineRule="auto"/>
        <w:ind w:left="1800"/>
        <w:jc w:val="both"/>
        <w:rPr>
          <w:rFonts w:asciiTheme="majorHAnsi" w:hAnsiTheme="majorHAnsi"/>
        </w:rPr>
      </w:pPr>
      <w:r w:rsidRPr="00AA6941">
        <w:rPr>
          <w:rFonts w:asciiTheme="majorHAnsi" w:hAnsiTheme="majorHAnsi"/>
        </w:rPr>
        <w:t>Analisa lingkungan operasi dan pemrosesan data:mempelajari sistem yang sedang berjalan baik itu masih menggunakan sistem manusl ataupun sudah mengggunakan sistem computer</w:t>
      </w:r>
    </w:p>
    <w:p w:rsidR="006D76F4" w:rsidRPr="00B52AC7" w:rsidRDefault="006D76F4" w:rsidP="00135BF4">
      <w:pPr>
        <w:numPr>
          <w:ilvl w:val="0"/>
          <w:numId w:val="17"/>
        </w:numPr>
        <w:tabs>
          <w:tab w:val="left" w:pos="180"/>
        </w:tabs>
        <w:spacing w:line="276" w:lineRule="auto"/>
        <w:ind w:left="1800"/>
        <w:jc w:val="both"/>
        <w:rPr>
          <w:rFonts w:asciiTheme="majorHAnsi" w:hAnsiTheme="majorHAnsi"/>
        </w:rPr>
      </w:pPr>
      <w:r w:rsidRPr="00AA6941">
        <w:rPr>
          <w:rFonts w:asciiTheme="majorHAnsi" w:hAnsiTheme="majorHAnsi"/>
        </w:rPr>
        <w:t>Daftar pertanyaan dan wawancara: pada calon pemakai yang dipandang potensial untuk meperoleh spesifikasi informasi dan proses yang diperlukan.</w:t>
      </w:r>
    </w:p>
    <w:p w:rsidR="006D76F4" w:rsidRPr="00AA6941" w:rsidRDefault="006D76F4" w:rsidP="00135BF4">
      <w:pPr>
        <w:numPr>
          <w:ilvl w:val="0"/>
          <w:numId w:val="18"/>
        </w:numPr>
        <w:spacing w:line="276" w:lineRule="auto"/>
        <w:jc w:val="both"/>
        <w:rPr>
          <w:rFonts w:asciiTheme="majorHAnsi" w:hAnsiTheme="majorHAnsi"/>
        </w:rPr>
      </w:pPr>
      <w:r w:rsidRPr="00AA6941">
        <w:rPr>
          <w:rFonts w:asciiTheme="majorHAnsi" w:hAnsiTheme="majorHAnsi"/>
        </w:rPr>
        <w:lastRenderedPageBreak/>
        <w:t>Perancangan database secara konseptual</w:t>
      </w:r>
    </w:p>
    <w:p w:rsidR="006D76F4" w:rsidRPr="00AA6941" w:rsidRDefault="006D76F4" w:rsidP="00135BF4">
      <w:pPr>
        <w:numPr>
          <w:ilvl w:val="0"/>
          <w:numId w:val="20"/>
        </w:numPr>
        <w:tabs>
          <w:tab w:val="left" w:pos="180"/>
        </w:tabs>
        <w:spacing w:line="276" w:lineRule="auto"/>
        <w:ind w:left="1800"/>
        <w:jc w:val="both"/>
        <w:rPr>
          <w:rFonts w:asciiTheme="majorHAnsi" w:hAnsiTheme="majorHAnsi"/>
        </w:rPr>
      </w:pPr>
      <w:r w:rsidRPr="00AA6941">
        <w:rPr>
          <w:rFonts w:asciiTheme="majorHAnsi" w:hAnsiTheme="majorHAnsi"/>
        </w:rPr>
        <w:t>Perancangan skema konseptual: tentang organisasi data yang harus disimpan dalam basis data</w:t>
      </w:r>
    </w:p>
    <w:p w:rsidR="006D76F4" w:rsidRPr="00AA6941" w:rsidRDefault="006D76F4" w:rsidP="00135BF4">
      <w:pPr>
        <w:numPr>
          <w:ilvl w:val="0"/>
          <w:numId w:val="20"/>
        </w:numPr>
        <w:tabs>
          <w:tab w:val="left" w:pos="180"/>
        </w:tabs>
        <w:spacing w:line="276" w:lineRule="auto"/>
        <w:ind w:left="1800"/>
        <w:jc w:val="both"/>
        <w:rPr>
          <w:rFonts w:asciiTheme="majorHAnsi" w:hAnsiTheme="majorHAnsi"/>
        </w:rPr>
      </w:pPr>
      <w:r w:rsidRPr="00AA6941">
        <w:rPr>
          <w:rFonts w:asciiTheme="majorHAnsi" w:hAnsiTheme="majorHAnsi"/>
        </w:rPr>
        <w:t>Perancangan transaksi: yang dilakukan untuk memperoleh informasi dari sistem basis data hasil analisis pada tahap 1</w:t>
      </w:r>
    </w:p>
    <w:p w:rsidR="006D76F4" w:rsidRPr="00AA6941" w:rsidRDefault="006D76F4" w:rsidP="00135BF4">
      <w:pPr>
        <w:numPr>
          <w:ilvl w:val="0"/>
          <w:numId w:val="18"/>
        </w:numPr>
        <w:spacing w:line="276" w:lineRule="auto"/>
        <w:jc w:val="both"/>
        <w:rPr>
          <w:rFonts w:asciiTheme="majorHAnsi" w:hAnsiTheme="majorHAnsi"/>
          <w:lang w:val="id-ID"/>
        </w:rPr>
      </w:pPr>
      <w:r w:rsidRPr="00AA6941">
        <w:rPr>
          <w:rFonts w:asciiTheme="majorHAnsi" w:hAnsiTheme="majorHAnsi"/>
        </w:rPr>
        <w:t>P</w:t>
      </w:r>
      <w:r w:rsidRPr="00AA6941">
        <w:rPr>
          <w:rFonts w:asciiTheme="majorHAnsi" w:hAnsiTheme="majorHAnsi"/>
          <w:lang w:val="id-ID"/>
        </w:rPr>
        <w:t>roses design  database</w:t>
      </w:r>
    </w:p>
    <w:p w:rsidR="006D76F4" w:rsidRPr="00AA6941" w:rsidRDefault="006D76F4" w:rsidP="00135BF4">
      <w:pPr>
        <w:numPr>
          <w:ilvl w:val="0"/>
          <w:numId w:val="19"/>
        </w:numPr>
        <w:spacing w:line="276" w:lineRule="auto"/>
        <w:jc w:val="both"/>
        <w:rPr>
          <w:rFonts w:asciiTheme="majorHAnsi" w:hAnsiTheme="majorHAnsi"/>
          <w:lang w:val="id-ID"/>
        </w:rPr>
      </w:pPr>
      <w:r w:rsidRPr="00AA6941">
        <w:rPr>
          <w:rFonts w:asciiTheme="majorHAnsi" w:hAnsiTheme="majorHAnsi"/>
          <w:lang w:val="en-GB"/>
        </w:rPr>
        <w:t xml:space="preserve">Pengumpulan dan analisa </w:t>
      </w:r>
      <w:r w:rsidRPr="00AA6941">
        <w:rPr>
          <w:rFonts w:asciiTheme="majorHAnsi" w:hAnsiTheme="majorHAnsi"/>
          <w:i/>
          <w:iCs/>
          <w:lang w:val="en-GB"/>
        </w:rPr>
        <w:t>requirement</w:t>
      </w:r>
    </w:p>
    <w:p w:rsidR="006D76F4" w:rsidRPr="00AA6941" w:rsidRDefault="006D76F4" w:rsidP="00135BF4">
      <w:pPr>
        <w:numPr>
          <w:ilvl w:val="0"/>
          <w:numId w:val="19"/>
        </w:numPr>
        <w:spacing w:line="276" w:lineRule="auto"/>
        <w:jc w:val="both"/>
        <w:rPr>
          <w:rFonts w:asciiTheme="majorHAnsi" w:hAnsiTheme="majorHAnsi"/>
          <w:lang w:val="id-ID"/>
        </w:rPr>
      </w:pPr>
      <w:r w:rsidRPr="00AA6941">
        <w:rPr>
          <w:rFonts w:asciiTheme="majorHAnsi" w:hAnsiTheme="majorHAnsi"/>
          <w:i/>
          <w:iCs/>
          <w:lang w:val="en-GB"/>
        </w:rPr>
        <w:t>Design</w:t>
      </w:r>
      <w:r w:rsidRPr="00AA6941">
        <w:rPr>
          <w:rFonts w:asciiTheme="majorHAnsi" w:hAnsiTheme="majorHAnsi"/>
          <w:lang w:val="en-GB"/>
        </w:rPr>
        <w:t xml:space="preserve"> basis data </w:t>
      </w:r>
      <w:r w:rsidRPr="00AA6941">
        <w:rPr>
          <w:rFonts w:asciiTheme="majorHAnsi" w:hAnsiTheme="majorHAnsi"/>
          <w:i/>
          <w:iCs/>
          <w:lang w:val="en-GB"/>
        </w:rPr>
        <w:t>conceptual</w:t>
      </w:r>
    </w:p>
    <w:p w:rsidR="006D76F4" w:rsidRPr="00AA6941" w:rsidRDefault="006D76F4" w:rsidP="00135BF4">
      <w:pPr>
        <w:numPr>
          <w:ilvl w:val="0"/>
          <w:numId w:val="19"/>
        </w:numPr>
        <w:spacing w:line="276" w:lineRule="auto"/>
        <w:jc w:val="both"/>
        <w:rPr>
          <w:rFonts w:asciiTheme="majorHAnsi" w:hAnsiTheme="majorHAnsi"/>
          <w:lang w:val="id-ID"/>
        </w:rPr>
      </w:pPr>
      <w:r w:rsidRPr="00AA6941">
        <w:rPr>
          <w:rFonts w:asciiTheme="majorHAnsi" w:hAnsiTheme="majorHAnsi"/>
          <w:lang w:val="en-GB"/>
        </w:rPr>
        <w:t>Pemilihan DBMS</w:t>
      </w:r>
    </w:p>
    <w:p w:rsidR="006D76F4" w:rsidRPr="00AA6941" w:rsidRDefault="006D76F4" w:rsidP="00135BF4">
      <w:pPr>
        <w:numPr>
          <w:ilvl w:val="0"/>
          <w:numId w:val="19"/>
        </w:numPr>
        <w:spacing w:line="276" w:lineRule="auto"/>
        <w:jc w:val="both"/>
        <w:rPr>
          <w:rFonts w:asciiTheme="majorHAnsi" w:hAnsiTheme="majorHAnsi"/>
          <w:lang w:val="id-ID"/>
        </w:rPr>
      </w:pPr>
      <w:r w:rsidRPr="00AA6941">
        <w:rPr>
          <w:rFonts w:asciiTheme="majorHAnsi" w:hAnsiTheme="majorHAnsi"/>
          <w:i/>
          <w:iCs/>
          <w:lang w:val="en-GB"/>
        </w:rPr>
        <w:t xml:space="preserve">Mapping </w:t>
      </w:r>
      <w:r w:rsidRPr="00AA6941">
        <w:rPr>
          <w:rFonts w:asciiTheme="majorHAnsi" w:hAnsiTheme="majorHAnsi"/>
          <w:lang w:val="en-GB"/>
        </w:rPr>
        <w:t xml:space="preserve">dari </w:t>
      </w:r>
      <w:r w:rsidRPr="00AA6941">
        <w:rPr>
          <w:rFonts w:asciiTheme="majorHAnsi" w:hAnsiTheme="majorHAnsi"/>
          <w:i/>
          <w:iCs/>
          <w:lang w:val="en-GB"/>
        </w:rPr>
        <w:t>conceptual</w:t>
      </w:r>
      <w:r w:rsidRPr="00AA6941">
        <w:rPr>
          <w:rFonts w:asciiTheme="majorHAnsi" w:hAnsiTheme="majorHAnsi"/>
          <w:lang w:val="en-GB"/>
        </w:rPr>
        <w:t xml:space="preserve"> ke </w:t>
      </w:r>
      <w:r w:rsidRPr="00AA6941">
        <w:rPr>
          <w:rFonts w:asciiTheme="majorHAnsi" w:hAnsiTheme="majorHAnsi"/>
          <w:i/>
          <w:iCs/>
          <w:lang w:val="en-GB"/>
        </w:rPr>
        <w:t>logical</w:t>
      </w:r>
    </w:p>
    <w:p w:rsidR="006D76F4" w:rsidRPr="00AA6941" w:rsidRDefault="006D76F4" w:rsidP="00135BF4">
      <w:pPr>
        <w:numPr>
          <w:ilvl w:val="0"/>
          <w:numId w:val="19"/>
        </w:numPr>
        <w:spacing w:line="276" w:lineRule="auto"/>
        <w:jc w:val="both"/>
        <w:rPr>
          <w:rFonts w:asciiTheme="majorHAnsi" w:hAnsiTheme="majorHAnsi"/>
          <w:lang w:val="id-ID"/>
        </w:rPr>
      </w:pPr>
      <w:r w:rsidRPr="00AA6941">
        <w:rPr>
          <w:rFonts w:asciiTheme="majorHAnsi" w:hAnsiTheme="majorHAnsi"/>
          <w:i/>
          <w:iCs/>
          <w:lang w:val="en-GB"/>
        </w:rPr>
        <w:t>Physical Design</w:t>
      </w:r>
    </w:p>
    <w:p w:rsidR="006D76F4" w:rsidRPr="00AA6941" w:rsidRDefault="006D76F4" w:rsidP="00135BF4">
      <w:pPr>
        <w:numPr>
          <w:ilvl w:val="0"/>
          <w:numId w:val="19"/>
        </w:numPr>
        <w:spacing w:line="276" w:lineRule="auto"/>
        <w:jc w:val="both"/>
        <w:rPr>
          <w:rFonts w:asciiTheme="majorHAnsi" w:hAnsiTheme="majorHAnsi"/>
          <w:lang w:val="id-ID"/>
        </w:rPr>
      </w:pPr>
      <w:r w:rsidRPr="00AA6941">
        <w:rPr>
          <w:rFonts w:asciiTheme="majorHAnsi" w:hAnsiTheme="majorHAnsi"/>
          <w:lang w:val="en-GB"/>
        </w:rPr>
        <w:t xml:space="preserve">Implementasi  </w:t>
      </w:r>
    </w:p>
    <w:p w:rsidR="00E1470B" w:rsidRPr="00AA6941" w:rsidRDefault="00E1470B" w:rsidP="00AA6941">
      <w:pPr>
        <w:tabs>
          <w:tab w:val="left" w:pos="7785"/>
        </w:tabs>
        <w:spacing w:line="276" w:lineRule="auto"/>
        <w:rPr>
          <w:rFonts w:asciiTheme="majorHAnsi" w:hAnsiTheme="majorHAnsi"/>
          <w:lang w:val="id-ID"/>
        </w:rPr>
      </w:pPr>
    </w:p>
    <w:p w:rsidR="006D76F4" w:rsidRPr="00B52AC7" w:rsidRDefault="00B52AC7" w:rsidP="00AA6941">
      <w:pPr>
        <w:spacing w:line="276" w:lineRule="auto"/>
        <w:jc w:val="both"/>
        <w:rPr>
          <w:rFonts w:asciiTheme="majorHAnsi" w:hAnsiTheme="majorHAnsi"/>
          <w:b/>
          <w:sz w:val="28"/>
          <w:lang w:val="sv-SE"/>
        </w:rPr>
      </w:pPr>
      <w:r w:rsidRPr="00B52AC7">
        <w:rPr>
          <w:rFonts w:asciiTheme="majorHAnsi" w:hAnsiTheme="majorHAnsi"/>
          <w:b/>
          <w:sz w:val="28"/>
          <w:lang w:val="sv-SE"/>
        </w:rPr>
        <w:t xml:space="preserve">N. </w:t>
      </w:r>
      <w:r w:rsidR="006D76F4" w:rsidRPr="00B52AC7">
        <w:rPr>
          <w:rFonts w:asciiTheme="majorHAnsi" w:hAnsiTheme="majorHAnsi"/>
          <w:b/>
          <w:sz w:val="28"/>
          <w:lang w:val="sv-SE"/>
        </w:rPr>
        <w:t>Pengunaan Basisdata</w:t>
      </w:r>
    </w:p>
    <w:p w:rsidR="006D76F4" w:rsidRPr="00AA6941" w:rsidRDefault="00B52AC7" w:rsidP="00B52AC7">
      <w:pPr>
        <w:spacing w:line="276" w:lineRule="auto"/>
        <w:ind w:firstLine="720"/>
        <w:jc w:val="both"/>
        <w:rPr>
          <w:rFonts w:asciiTheme="majorHAnsi" w:hAnsiTheme="majorHAnsi"/>
          <w:b/>
          <w:lang w:val="sv-SE"/>
        </w:rPr>
      </w:pPr>
      <w:r>
        <w:rPr>
          <w:rFonts w:asciiTheme="majorHAnsi" w:hAnsiTheme="majorHAnsi"/>
          <w:b/>
          <w:lang w:val="id-ID"/>
        </w:rPr>
        <w:t>N</w:t>
      </w:r>
      <w:r w:rsidR="006D76F4" w:rsidRPr="00AA6941">
        <w:rPr>
          <w:rFonts w:asciiTheme="majorHAnsi" w:hAnsiTheme="majorHAnsi"/>
          <w:b/>
          <w:lang w:val="sv-SE"/>
        </w:rPr>
        <w:t>.1 Basisdata dalam arsitektur IT</w:t>
      </w:r>
    </w:p>
    <w:p w:rsidR="006D76F4" w:rsidRPr="00AA6941" w:rsidRDefault="006D76F4" w:rsidP="00AA6941">
      <w:pPr>
        <w:spacing w:line="276" w:lineRule="auto"/>
        <w:ind w:firstLine="720"/>
        <w:jc w:val="both"/>
        <w:rPr>
          <w:rFonts w:asciiTheme="majorHAnsi" w:hAnsiTheme="majorHAnsi"/>
        </w:rPr>
      </w:pPr>
      <w:proofErr w:type="gramStart"/>
      <w:r w:rsidRPr="00AA6941">
        <w:rPr>
          <w:rFonts w:asciiTheme="majorHAnsi" w:hAnsiTheme="majorHAnsi"/>
        </w:rPr>
        <w:t>DBMS dapat diartikan sebagai program komputer yang digunakan untuk memasukkan, mengubah, menghapus, memodifikasi dan memperoleh data/informasi dengan praktis dan efisien.</w:t>
      </w:r>
      <w:proofErr w:type="gramEnd"/>
      <w:r w:rsidRPr="00AA6941">
        <w:rPr>
          <w:rFonts w:asciiTheme="majorHAnsi" w:hAnsiTheme="majorHAnsi"/>
        </w:rPr>
        <w:t xml:space="preserve"> </w:t>
      </w:r>
    </w:p>
    <w:p w:rsidR="006D76F4" w:rsidRPr="00AA6941" w:rsidRDefault="006D76F4" w:rsidP="00AA6941">
      <w:pPr>
        <w:spacing w:line="276" w:lineRule="auto"/>
        <w:jc w:val="both"/>
        <w:rPr>
          <w:rFonts w:asciiTheme="majorHAnsi" w:hAnsiTheme="majorHAnsi"/>
        </w:rPr>
      </w:pPr>
    </w:p>
    <w:p w:rsidR="006D76F4" w:rsidRPr="00AA6941" w:rsidRDefault="00B52AC7" w:rsidP="00B52AC7">
      <w:pPr>
        <w:spacing w:line="276" w:lineRule="auto"/>
        <w:ind w:firstLine="720"/>
        <w:jc w:val="both"/>
        <w:rPr>
          <w:rFonts w:asciiTheme="majorHAnsi" w:hAnsiTheme="majorHAnsi"/>
          <w:b/>
          <w:bCs/>
        </w:rPr>
      </w:pPr>
      <w:r>
        <w:rPr>
          <w:rFonts w:asciiTheme="majorHAnsi" w:hAnsiTheme="majorHAnsi"/>
          <w:b/>
          <w:bCs/>
          <w:lang w:val="id-ID"/>
        </w:rPr>
        <w:t>N</w:t>
      </w:r>
      <w:r w:rsidR="006D76F4" w:rsidRPr="00AA6941">
        <w:rPr>
          <w:rFonts w:asciiTheme="majorHAnsi" w:hAnsiTheme="majorHAnsi"/>
          <w:b/>
          <w:bCs/>
        </w:rPr>
        <w:t>.2 Contoh produk basisdata</w:t>
      </w:r>
    </w:p>
    <w:p w:rsidR="006D76F4" w:rsidRPr="00AA6941" w:rsidRDefault="006D76F4" w:rsidP="00AA6941">
      <w:pPr>
        <w:spacing w:line="276" w:lineRule="auto"/>
        <w:ind w:left="720"/>
        <w:jc w:val="both"/>
        <w:rPr>
          <w:rFonts w:asciiTheme="majorHAnsi" w:hAnsiTheme="majorHAnsi"/>
        </w:rPr>
      </w:pPr>
      <w:r w:rsidRPr="00AA6941">
        <w:rPr>
          <w:rFonts w:asciiTheme="majorHAnsi" w:hAnsiTheme="majorHAnsi"/>
        </w:rPr>
        <w:t xml:space="preserve">-  DB2  </w:t>
      </w:r>
      <w:r w:rsidRPr="00AA6941">
        <w:rPr>
          <w:rFonts w:asciiTheme="majorHAnsi" w:hAnsiTheme="majorHAnsi"/>
        </w:rPr>
        <w:sym w:font="Wingdings" w:char="F0E0"/>
      </w:r>
      <w:r w:rsidRPr="00AA6941">
        <w:rPr>
          <w:rFonts w:asciiTheme="majorHAnsi" w:hAnsiTheme="majorHAnsi"/>
        </w:rPr>
        <w:t xml:space="preserve"> IBM </w:t>
      </w:r>
    </w:p>
    <w:p w:rsidR="006D76F4" w:rsidRPr="00AA6941" w:rsidRDefault="006D76F4" w:rsidP="00AA6941">
      <w:pPr>
        <w:spacing w:line="276" w:lineRule="auto"/>
        <w:ind w:left="720"/>
        <w:jc w:val="both"/>
        <w:rPr>
          <w:rFonts w:asciiTheme="majorHAnsi" w:hAnsiTheme="majorHAnsi"/>
        </w:rPr>
      </w:pPr>
      <w:r w:rsidRPr="00AA6941">
        <w:rPr>
          <w:rFonts w:asciiTheme="majorHAnsi" w:hAnsiTheme="majorHAnsi"/>
        </w:rPr>
        <w:t xml:space="preserve">-  ORACLE </w:t>
      </w:r>
      <w:r w:rsidRPr="00AA6941">
        <w:rPr>
          <w:rFonts w:asciiTheme="majorHAnsi" w:hAnsiTheme="majorHAnsi"/>
        </w:rPr>
        <w:sym w:font="Wingdings" w:char="F0E0"/>
      </w:r>
      <w:r w:rsidRPr="00AA6941">
        <w:rPr>
          <w:rFonts w:asciiTheme="majorHAnsi" w:hAnsiTheme="majorHAnsi"/>
        </w:rPr>
        <w:t xml:space="preserve"> Oracle </w:t>
      </w:r>
    </w:p>
    <w:p w:rsidR="006D76F4" w:rsidRPr="00AA6941" w:rsidRDefault="006D76F4" w:rsidP="00AA6941">
      <w:pPr>
        <w:spacing w:line="276" w:lineRule="auto"/>
        <w:ind w:left="720"/>
        <w:jc w:val="both"/>
        <w:rPr>
          <w:rFonts w:asciiTheme="majorHAnsi" w:hAnsiTheme="majorHAnsi"/>
        </w:rPr>
      </w:pPr>
      <w:r w:rsidRPr="00AA6941">
        <w:rPr>
          <w:rFonts w:asciiTheme="majorHAnsi" w:hAnsiTheme="majorHAnsi"/>
        </w:rPr>
        <w:t xml:space="preserve">-  SYBASE </w:t>
      </w:r>
      <w:r w:rsidRPr="00AA6941">
        <w:rPr>
          <w:rFonts w:asciiTheme="majorHAnsi" w:hAnsiTheme="majorHAnsi"/>
        </w:rPr>
        <w:sym w:font="Wingdings" w:char="F0E0"/>
      </w:r>
      <w:r w:rsidRPr="00AA6941">
        <w:rPr>
          <w:rFonts w:asciiTheme="majorHAnsi" w:hAnsiTheme="majorHAnsi"/>
        </w:rPr>
        <w:t xml:space="preserve"> Powersoft  </w:t>
      </w:r>
    </w:p>
    <w:p w:rsidR="006D76F4" w:rsidRPr="00AA6941" w:rsidRDefault="006D76F4" w:rsidP="00AA6941">
      <w:pPr>
        <w:tabs>
          <w:tab w:val="left" w:pos="3091"/>
        </w:tabs>
        <w:spacing w:line="276" w:lineRule="auto"/>
        <w:ind w:left="720"/>
        <w:jc w:val="both"/>
        <w:rPr>
          <w:rFonts w:asciiTheme="majorHAnsi" w:hAnsiTheme="majorHAnsi"/>
        </w:rPr>
      </w:pPr>
      <w:r w:rsidRPr="00AA6941">
        <w:rPr>
          <w:rFonts w:asciiTheme="majorHAnsi" w:hAnsiTheme="majorHAnsi"/>
        </w:rPr>
        <w:t xml:space="preserve">-  INFORMIX </w:t>
      </w:r>
      <w:r w:rsidRPr="00AA6941">
        <w:rPr>
          <w:rFonts w:asciiTheme="majorHAnsi" w:hAnsiTheme="majorHAnsi"/>
        </w:rPr>
        <w:sym w:font="Wingdings" w:char="F0E0"/>
      </w:r>
      <w:r w:rsidRPr="00AA6941">
        <w:rPr>
          <w:rFonts w:asciiTheme="majorHAnsi" w:hAnsiTheme="majorHAnsi"/>
        </w:rPr>
        <w:t xml:space="preserve"> Informix </w:t>
      </w:r>
      <w:r w:rsidRPr="00AA6941">
        <w:rPr>
          <w:rFonts w:asciiTheme="majorHAnsi" w:hAnsiTheme="majorHAnsi"/>
        </w:rPr>
        <w:tab/>
      </w:r>
    </w:p>
    <w:p w:rsidR="006D76F4" w:rsidRPr="00AA6941" w:rsidRDefault="006D76F4" w:rsidP="00AA6941">
      <w:pPr>
        <w:spacing w:line="276" w:lineRule="auto"/>
        <w:ind w:left="720"/>
        <w:jc w:val="both"/>
        <w:rPr>
          <w:rFonts w:asciiTheme="majorHAnsi" w:hAnsiTheme="majorHAnsi"/>
        </w:rPr>
      </w:pPr>
      <w:r w:rsidRPr="00AA6941">
        <w:rPr>
          <w:rFonts w:asciiTheme="majorHAnsi" w:hAnsiTheme="majorHAnsi"/>
        </w:rPr>
        <w:t xml:space="preserve">-  Microsoft Access </w:t>
      </w:r>
      <w:r w:rsidRPr="00AA6941">
        <w:rPr>
          <w:rFonts w:asciiTheme="majorHAnsi" w:hAnsiTheme="majorHAnsi"/>
        </w:rPr>
        <w:sym w:font="Wingdings" w:char="F0E0"/>
      </w:r>
      <w:r w:rsidRPr="00AA6941">
        <w:rPr>
          <w:rFonts w:asciiTheme="majorHAnsi" w:hAnsiTheme="majorHAnsi"/>
        </w:rPr>
        <w:t xml:space="preserve"> Microsoft</w:t>
      </w:r>
    </w:p>
    <w:p w:rsidR="006D76F4" w:rsidRPr="00B52AC7" w:rsidRDefault="006D76F4" w:rsidP="00B52AC7">
      <w:pPr>
        <w:spacing w:line="276" w:lineRule="auto"/>
        <w:jc w:val="both"/>
        <w:rPr>
          <w:rFonts w:asciiTheme="majorHAnsi" w:hAnsiTheme="majorHAnsi"/>
          <w:lang w:val="id-ID"/>
        </w:rPr>
      </w:pPr>
    </w:p>
    <w:p w:rsidR="006D76F4" w:rsidRPr="00AA6941" w:rsidRDefault="00B52AC7" w:rsidP="00B52AC7">
      <w:pPr>
        <w:spacing w:line="276" w:lineRule="auto"/>
        <w:ind w:firstLine="720"/>
        <w:jc w:val="both"/>
        <w:rPr>
          <w:rFonts w:asciiTheme="majorHAnsi" w:hAnsiTheme="majorHAnsi"/>
          <w:b/>
          <w:bCs/>
        </w:rPr>
      </w:pPr>
      <w:r>
        <w:rPr>
          <w:rFonts w:asciiTheme="majorHAnsi" w:hAnsiTheme="majorHAnsi"/>
          <w:b/>
          <w:bCs/>
          <w:lang w:val="id-ID"/>
        </w:rPr>
        <w:t>N</w:t>
      </w:r>
      <w:r w:rsidR="006D76F4" w:rsidRPr="00AA6941">
        <w:rPr>
          <w:rFonts w:asciiTheme="majorHAnsi" w:hAnsiTheme="majorHAnsi"/>
          <w:b/>
          <w:bCs/>
        </w:rPr>
        <w:t>.3 Pemakaian basisdata elektronik</w:t>
      </w:r>
    </w:p>
    <w:p w:rsidR="006D76F4" w:rsidRPr="00AA6941" w:rsidRDefault="006D76F4" w:rsidP="00AA6941">
      <w:pPr>
        <w:spacing w:line="276" w:lineRule="auto"/>
        <w:ind w:firstLine="720"/>
        <w:jc w:val="both"/>
        <w:rPr>
          <w:rFonts w:asciiTheme="majorHAnsi" w:hAnsiTheme="majorHAnsi"/>
          <w:bCs/>
          <w:lang w:val="sv-SE"/>
        </w:rPr>
      </w:pPr>
      <w:r w:rsidRPr="00AA6941">
        <w:rPr>
          <w:rFonts w:asciiTheme="majorHAnsi" w:hAnsiTheme="majorHAnsi"/>
          <w:bCs/>
          <w:lang w:val="sv-SE"/>
        </w:rPr>
        <w:t xml:space="preserve">Perangkat komputer dalam suatu organisasi/perusahaan biasanya digunakan untuk menjalankan fungsi </w:t>
      </w:r>
      <w:r w:rsidRPr="00AA6941">
        <w:rPr>
          <w:rFonts w:asciiTheme="majorHAnsi" w:hAnsiTheme="majorHAnsi"/>
          <w:bCs/>
          <w:lang w:val="id-ID"/>
        </w:rPr>
        <w:t>p</w:t>
      </w:r>
      <w:r w:rsidRPr="00AA6941">
        <w:rPr>
          <w:rFonts w:asciiTheme="majorHAnsi" w:hAnsiTheme="majorHAnsi"/>
          <w:bCs/>
          <w:lang w:val="sv-SE"/>
        </w:rPr>
        <w:t xml:space="preserve">engelolaan </w:t>
      </w:r>
      <w:r w:rsidRPr="00AA6941">
        <w:rPr>
          <w:rFonts w:asciiTheme="majorHAnsi" w:hAnsiTheme="majorHAnsi"/>
          <w:bCs/>
          <w:lang w:val="id-ID"/>
        </w:rPr>
        <w:t>s</w:t>
      </w:r>
      <w:r w:rsidRPr="00AA6941">
        <w:rPr>
          <w:rFonts w:asciiTheme="majorHAnsi" w:hAnsiTheme="majorHAnsi"/>
          <w:bCs/>
          <w:lang w:val="sv-SE"/>
        </w:rPr>
        <w:t xml:space="preserve">istem </w:t>
      </w:r>
      <w:r w:rsidRPr="00AA6941">
        <w:rPr>
          <w:rFonts w:asciiTheme="majorHAnsi" w:hAnsiTheme="majorHAnsi"/>
          <w:bCs/>
          <w:lang w:val="id-ID"/>
        </w:rPr>
        <w:t>i</w:t>
      </w:r>
      <w:r w:rsidRPr="00AA6941">
        <w:rPr>
          <w:rFonts w:asciiTheme="majorHAnsi" w:hAnsiTheme="majorHAnsi"/>
          <w:bCs/>
          <w:lang w:val="sv-SE"/>
        </w:rPr>
        <w:t>nformasi</w:t>
      </w:r>
      <w:r w:rsidRPr="00AA6941">
        <w:rPr>
          <w:rFonts w:asciiTheme="majorHAnsi" w:hAnsiTheme="majorHAnsi"/>
          <w:bCs/>
          <w:lang w:val="id-ID"/>
        </w:rPr>
        <w:t xml:space="preserve"> d</w:t>
      </w:r>
      <w:r w:rsidRPr="00AA6941">
        <w:rPr>
          <w:rFonts w:asciiTheme="majorHAnsi" w:hAnsiTheme="majorHAnsi"/>
          <w:bCs/>
          <w:lang w:val="sv-SE"/>
        </w:rPr>
        <w:t>an basis data merupakan salah satu komponen utama dalam setiap sistem informasi. Tidak ada sistem informasi yang bisa dibuat/dijalankan tanpa adanya basis data.</w:t>
      </w:r>
    </w:p>
    <w:p w:rsidR="006D76F4" w:rsidRPr="00AA6941" w:rsidRDefault="006D76F4" w:rsidP="00AA6941">
      <w:pPr>
        <w:spacing w:line="276" w:lineRule="auto"/>
        <w:jc w:val="both"/>
        <w:rPr>
          <w:rFonts w:asciiTheme="majorHAnsi" w:hAnsiTheme="majorHAnsi"/>
          <w:b/>
          <w:bCs/>
          <w:lang w:val="sv-SE"/>
        </w:rPr>
      </w:pPr>
      <w:r w:rsidRPr="00AA6941">
        <w:rPr>
          <w:rFonts w:asciiTheme="majorHAnsi" w:hAnsiTheme="majorHAnsi"/>
          <w:bCs/>
          <w:lang w:val="sv-SE"/>
        </w:rPr>
        <w:t>Berikut adalah bidang-bidang fungsional yang telah umum memanfaatkan basis data</w:t>
      </w:r>
      <w:r w:rsidRPr="00AA6941">
        <w:rPr>
          <w:rFonts w:asciiTheme="majorHAnsi" w:hAnsiTheme="majorHAnsi"/>
          <w:b/>
          <w:bCs/>
          <w:lang w:val="sv-SE"/>
        </w:rPr>
        <w:t>:</w:t>
      </w:r>
    </w:p>
    <w:p w:rsidR="006D76F4" w:rsidRPr="00AA6941" w:rsidRDefault="006D76F4" w:rsidP="00135BF4">
      <w:pPr>
        <w:numPr>
          <w:ilvl w:val="0"/>
          <w:numId w:val="22"/>
        </w:numPr>
        <w:spacing w:before="100" w:beforeAutospacing="1" w:after="100" w:afterAutospacing="1" w:line="276" w:lineRule="auto"/>
        <w:jc w:val="both"/>
        <w:rPr>
          <w:rFonts w:asciiTheme="majorHAnsi" w:hAnsiTheme="majorHAnsi"/>
        </w:rPr>
      </w:pPr>
      <w:r w:rsidRPr="00AA6941">
        <w:rPr>
          <w:rFonts w:asciiTheme="majorHAnsi" w:hAnsiTheme="majorHAnsi"/>
        </w:rPr>
        <w:t>Pergudangan,</w:t>
      </w:r>
    </w:p>
    <w:p w:rsidR="006D76F4" w:rsidRPr="00AA6941" w:rsidRDefault="006D76F4" w:rsidP="00135BF4">
      <w:pPr>
        <w:numPr>
          <w:ilvl w:val="0"/>
          <w:numId w:val="22"/>
        </w:numPr>
        <w:spacing w:before="100" w:beforeAutospacing="1" w:after="100" w:afterAutospacing="1" w:line="276" w:lineRule="auto"/>
        <w:jc w:val="both"/>
        <w:rPr>
          <w:rFonts w:asciiTheme="majorHAnsi" w:hAnsiTheme="majorHAnsi"/>
        </w:rPr>
      </w:pPr>
      <w:r w:rsidRPr="00AA6941">
        <w:rPr>
          <w:rFonts w:asciiTheme="majorHAnsi" w:hAnsiTheme="majorHAnsi"/>
        </w:rPr>
        <w:t>Akuntansi,</w:t>
      </w:r>
    </w:p>
    <w:p w:rsidR="006D76F4" w:rsidRPr="00AA6941" w:rsidRDefault="006D76F4" w:rsidP="00135BF4">
      <w:pPr>
        <w:numPr>
          <w:ilvl w:val="0"/>
          <w:numId w:val="22"/>
        </w:numPr>
        <w:spacing w:before="100" w:beforeAutospacing="1" w:after="100" w:afterAutospacing="1" w:line="276" w:lineRule="auto"/>
        <w:jc w:val="both"/>
        <w:rPr>
          <w:rFonts w:asciiTheme="majorHAnsi" w:hAnsiTheme="majorHAnsi"/>
        </w:rPr>
      </w:pPr>
      <w:r w:rsidRPr="00AA6941">
        <w:rPr>
          <w:rFonts w:asciiTheme="majorHAnsi" w:hAnsiTheme="majorHAnsi"/>
        </w:rPr>
        <w:t>Reservasi,</w:t>
      </w:r>
    </w:p>
    <w:p w:rsidR="006D76F4" w:rsidRPr="00AA6941" w:rsidRDefault="006D76F4" w:rsidP="00135BF4">
      <w:pPr>
        <w:numPr>
          <w:ilvl w:val="0"/>
          <w:numId w:val="22"/>
        </w:numPr>
        <w:spacing w:before="100" w:beforeAutospacing="1" w:after="100" w:afterAutospacing="1" w:line="276" w:lineRule="auto"/>
        <w:jc w:val="both"/>
        <w:rPr>
          <w:rFonts w:asciiTheme="majorHAnsi" w:hAnsiTheme="majorHAnsi"/>
        </w:rPr>
      </w:pPr>
      <w:r w:rsidRPr="00AA6941">
        <w:rPr>
          <w:rFonts w:asciiTheme="majorHAnsi" w:hAnsiTheme="majorHAnsi"/>
        </w:rPr>
        <w:t>Layanan Pelanggan,</w:t>
      </w:r>
    </w:p>
    <w:p w:rsidR="006D76F4" w:rsidRPr="00AA6941" w:rsidRDefault="006D76F4" w:rsidP="00135BF4">
      <w:pPr>
        <w:numPr>
          <w:ilvl w:val="0"/>
          <w:numId w:val="22"/>
        </w:numPr>
        <w:spacing w:before="100" w:beforeAutospacing="1" w:after="100" w:afterAutospacing="1" w:line="276" w:lineRule="auto"/>
        <w:jc w:val="both"/>
        <w:rPr>
          <w:rFonts w:asciiTheme="majorHAnsi" w:hAnsiTheme="majorHAnsi"/>
        </w:rPr>
      </w:pPr>
      <w:proofErr w:type="gramStart"/>
      <w:r w:rsidRPr="00AA6941">
        <w:rPr>
          <w:rFonts w:asciiTheme="majorHAnsi" w:hAnsiTheme="majorHAnsi"/>
        </w:rPr>
        <w:t>dan</w:t>
      </w:r>
      <w:proofErr w:type="gramEnd"/>
      <w:r w:rsidRPr="00AA6941">
        <w:rPr>
          <w:rFonts w:asciiTheme="majorHAnsi" w:hAnsiTheme="majorHAnsi"/>
        </w:rPr>
        <w:t xml:space="preserve"> lain-lain.</w:t>
      </w:r>
    </w:p>
    <w:p w:rsidR="006D76F4" w:rsidRPr="00AA6941" w:rsidRDefault="006D76F4" w:rsidP="00AA6941">
      <w:pPr>
        <w:spacing w:before="100" w:beforeAutospacing="1" w:after="100" w:afterAutospacing="1" w:line="276" w:lineRule="auto"/>
        <w:jc w:val="both"/>
        <w:rPr>
          <w:rFonts w:asciiTheme="majorHAnsi" w:hAnsiTheme="majorHAnsi"/>
        </w:rPr>
      </w:pPr>
      <w:r w:rsidRPr="00AA6941">
        <w:rPr>
          <w:rFonts w:asciiTheme="majorHAnsi" w:hAnsiTheme="majorHAnsi"/>
        </w:rPr>
        <w:t>Sedangkan bentuk-bentuk organisasi/perusahaan yang memanfaatkan basis data:</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Asuransi,</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Rumah Sakit,</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lastRenderedPageBreak/>
        <w:t>Produsen Barang,</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Industri Manufaktur,</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Pendidikan,</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Bank : Pengelolaan data nasabah, akunting, semua transaksi perbankan</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Bandara : Pengelolaan data reservasi, penjad</w:t>
      </w:r>
      <w:r w:rsidRPr="00AA6941">
        <w:rPr>
          <w:rFonts w:asciiTheme="majorHAnsi" w:hAnsiTheme="majorHAnsi"/>
          <w:lang w:val="id-ID"/>
        </w:rPr>
        <w:t>w</w:t>
      </w:r>
      <w:r w:rsidRPr="00AA6941">
        <w:rPr>
          <w:rFonts w:asciiTheme="majorHAnsi" w:hAnsiTheme="majorHAnsi"/>
        </w:rPr>
        <w:t>alan</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Universitas : Pengelolaan pendaftaran, alumni</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Penjualan : Pengelolaan data customer, produk, penjualan</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Pabrik : Pengelolaan data produksi, persediaan barang, pemesanan, agen</w:t>
      </w:r>
    </w:p>
    <w:p w:rsidR="006D76F4" w:rsidRPr="00AA6941" w:rsidRDefault="006D76F4" w:rsidP="00135BF4">
      <w:pPr>
        <w:numPr>
          <w:ilvl w:val="0"/>
          <w:numId w:val="23"/>
        </w:numPr>
        <w:spacing w:before="100" w:beforeAutospacing="1" w:after="100" w:afterAutospacing="1" w:line="276" w:lineRule="auto"/>
        <w:jc w:val="both"/>
        <w:rPr>
          <w:rFonts w:asciiTheme="majorHAnsi" w:hAnsiTheme="majorHAnsi"/>
        </w:rPr>
      </w:pPr>
      <w:r w:rsidRPr="00AA6941">
        <w:rPr>
          <w:rFonts w:asciiTheme="majorHAnsi" w:hAnsiTheme="majorHAnsi"/>
        </w:rPr>
        <w:t>Kepegawaian: Pengelolaan data karyawan, gaji, pajak</w:t>
      </w:r>
    </w:p>
    <w:p w:rsidR="006D76F4" w:rsidRPr="00720B43" w:rsidRDefault="006D76F4" w:rsidP="00AA6941">
      <w:pPr>
        <w:numPr>
          <w:ilvl w:val="0"/>
          <w:numId w:val="23"/>
        </w:numPr>
        <w:spacing w:before="100" w:beforeAutospacing="1" w:after="100" w:afterAutospacing="1" w:line="276" w:lineRule="auto"/>
        <w:jc w:val="both"/>
        <w:rPr>
          <w:rFonts w:asciiTheme="majorHAnsi" w:hAnsiTheme="majorHAnsi"/>
        </w:rPr>
      </w:pPr>
      <w:proofErr w:type="gramStart"/>
      <w:r w:rsidRPr="00AA6941">
        <w:rPr>
          <w:rFonts w:asciiTheme="majorHAnsi" w:hAnsiTheme="majorHAnsi"/>
        </w:rPr>
        <w:t>Telekomunikasi :</w:t>
      </w:r>
      <w:proofErr w:type="gramEnd"/>
      <w:r w:rsidRPr="00AA6941">
        <w:rPr>
          <w:rFonts w:asciiTheme="majorHAnsi" w:hAnsiTheme="majorHAnsi"/>
        </w:rPr>
        <w:t xml:space="preserve"> Pengelolaan data tagihan, jumlah pulsa dan lain-lain.</w:t>
      </w:r>
    </w:p>
    <w:p w:rsidR="006D76F4" w:rsidRPr="00AA6941" w:rsidRDefault="00B52AC7" w:rsidP="00B52AC7">
      <w:pPr>
        <w:spacing w:line="276" w:lineRule="auto"/>
        <w:ind w:firstLine="720"/>
        <w:jc w:val="both"/>
        <w:rPr>
          <w:rFonts w:asciiTheme="majorHAnsi" w:hAnsiTheme="majorHAnsi"/>
          <w:b/>
        </w:rPr>
      </w:pPr>
      <w:r>
        <w:rPr>
          <w:rFonts w:asciiTheme="majorHAnsi" w:hAnsiTheme="majorHAnsi"/>
          <w:b/>
          <w:lang w:val="id-ID"/>
        </w:rPr>
        <w:t>N</w:t>
      </w:r>
      <w:r w:rsidR="006D76F4" w:rsidRPr="00AA6941">
        <w:rPr>
          <w:rFonts w:asciiTheme="majorHAnsi" w:hAnsiTheme="majorHAnsi"/>
          <w:b/>
        </w:rPr>
        <w:t>.4 Keahlian basisdata</w:t>
      </w:r>
    </w:p>
    <w:p w:rsidR="006D76F4" w:rsidRPr="00AA6941" w:rsidRDefault="006D76F4" w:rsidP="00AA6941">
      <w:pPr>
        <w:spacing w:line="276" w:lineRule="auto"/>
        <w:ind w:firstLine="720"/>
        <w:jc w:val="both"/>
        <w:rPr>
          <w:rFonts w:asciiTheme="majorHAnsi" w:hAnsiTheme="majorHAnsi"/>
          <w:lang w:val="sv-SE"/>
        </w:rPr>
      </w:pPr>
      <w:r w:rsidRPr="00AA6941">
        <w:rPr>
          <w:rFonts w:asciiTheme="majorHAnsi" w:hAnsiTheme="majorHAnsi"/>
          <w:lang w:val="sv-SE"/>
        </w:rPr>
        <w:t xml:space="preserve">Meningkatnya peran basisdata dalam industri, kebutuhan akan tenaga-tenaga ahli yang berhubungan dengan basisdata juga mengalami peningkatan. Beberapa keahlian yang biasanya diperlukan dunia industri dalam bidang basisdata : </w:t>
      </w:r>
    </w:p>
    <w:p w:rsidR="006D76F4" w:rsidRPr="00AA6941" w:rsidRDefault="006D76F4" w:rsidP="00135BF4">
      <w:pPr>
        <w:numPr>
          <w:ilvl w:val="0"/>
          <w:numId w:val="24"/>
        </w:numPr>
        <w:spacing w:line="276" w:lineRule="auto"/>
        <w:jc w:val="both"/>
        <w:rPr>
          <w:rFonts w:asciiTheme="majorHAnsi" w:hAnsiTheme="majorHAnsi"/>
        </w:rPr>
      </w:pPr>
      <w:r w:rsidRPr="00AA6941">
        <w:rPr>
          <w:rFonts w:asciiTheme="majorHAnsi" w:hAnsiTheme="majorHAnsi"/>
        </w:rPr>
        <w:t>Bisinis analisis</w:t>
      </w:r>
    </w:p>
    <w:p w:rsidR="006D76F4" w:rsidRPr="00AA6941" w:rsidRDefault="006D76F4" w:rsidP="00135BF4">
      <w:pPr>
        <w:numPr>
          <w:ilvl w:val="0"/>
          <w:numId w:val="24"/>
        </w:numPr>
        <w:spacing w:line="276" w:lineRule="auto"/>
        <w:jc w:val="both"/>
        <w:rPr>
          <w:rFonts w:asciiTheme="majorHAnsi" w:hAnsiTheme="majorHAnsi"/>
        </w:rPr>
      </w:pPr>
      <w:r w:rsidRPr="00AA6941">
        <w:rPr>
          <w:rFonts w:asciiTheme="majorHAnsi" w:hAnsiTheme="majorHAnsi"/>
        </w:rPr>
        <w:t>Data modeling</w:t>
      </w:r>
    </w:p>
    <w:p w:rsidR="006D76F4" w:rsidRPr="00AA6941" w:rsidRDefault="006D76F4" w:rsidP="00135BF4">
      <w:pPr>
        <w:numPr>
          <w:ilvl w:val="0"/>
          <w:numId w:val="24"/>
        </w:numPr>
        <w:spacing w:line="276" w:lineRule="auto"/>
        <w:jc w:val="both"/>
        <w:rPr>
          <w:rFonts w:asciiTheme="majorHAnsi" w:hAnsiTheme="majorHAnsi"/>
        </w:rPr>
      </w:pPr>
      <w:r w:rsidRPr="00AA6941">
        <w:rPr>
          <w:rFonts w:asciiTheme="majorHAnsi" w:hAnsiTheme="majorHAnsi"/>
        </w:rPr>
        <w:t>Database design</w:t>
      </w:r>
    </w:p>
    <w:p w:rsidR="006D76F4" w:rsidRPr="00AA6941" w:rsidRDefault="006D76F4" w:rsidP="00135BF4">
      <w:pPr>
        <w:numPr>
          <w:ilvl w:val="0"/>
          <w:numId w:val="24"/>
        </w:numPr>
        <w:spacing w:line="276" w:lineRule="auto"/>
        <w:jc w:val="both"/>
        <w:rPr>
          <w:rFonts w:asciiTheme="majorHAnsi" w:hAnsiTheme="majorHAnsi"/>
        </w:rPr>
      </w:pPr>
      <w:r w:rsidRPr="00AA6941">
        <w:rPr>
          <w:rFonts w:asciiTheme="majorHAnsi" w:hAnsiTheme="majorHAnsi"/>
        </w:rPr>
        <w:t>Database administration</w:t>
      </w:r>
    </w:p>
    <w:p w:rsidR="006D76F4" w:rsidRPr="00AA6941" w:rsidRDefault="006D76F4" w:rsidP="00135BF4">
      <w:pPr>
        <w:numPr>
          <w:ilvl w:val="0"/>
          <w:numId w:val="24"/>
        </w:numPr>
        <w:spacing w:line="276" w:lineRule="auto"/>
        <w:jc w:val="both"/>
        <w:rPr>
          <w:rFonts w:asciiTheme="majorHAnsi" w:hAnsiTheme="majorHAnsi"/>
        </w:rPr>
      </w:pPr>
      <w:r w:rsidRPr="00AA6941">
        <w:rPr>
          <w:rFonts w:asciiTheme="majorHAnsi" w:hAnsiTheme="majorHAnsi"/>
        </w:rPr>
        <w:t>Database manajemen</w:t>
      </w:r>
    </w:p>
    <w:p w:rsidR="006D76F4" w:rsidRPr="00AA6941" w:rsidRDefault="00B52AC7" w:rsidP="00B52AC7">
      <w:pPr>
        <w:pStyle w:val="Heading2"/>
        <w:ind w:firstLine="720"/>
        <w:jc w:val="both"/>
        <w:rPr>
          <w:rFonts w:asciiTheme="majorHAnsi" w:hAnsiTheme="majorHAnsi"/>
          <w:color w:val="auto"/>
          <w:sz w:val="24"/>
          <w:szCs w:val="24"/>
        </w:rPr>
      </w:pPr>
      <w:r>
        <w:rPr>
          <w:rFonts w:asciiTheme="majorHAnsi" w:hAnsiTheme="majorHAnsi"/>
          <w:color w:val="auto"/>
          <w:sz w:val="24"/>
          <w:szCs w:val="24"/>
          <w:lang w:val="id-ID"/>
        </w:rPr>
        <w:t>N</w:t>
      </w:r>
      <w:r w:rsidR="006D76F4" w:rsidRPr="00AA6941">
        <w:rPr>
          <w:rFonts w:asciiTheme="majorHAnsi" w:hAnsiTheme="majorHAnsi"/>
          <w:color w:val="auto"/>
          <w:sz w:val="24"/>
          <w:szCs w:val="24"/>
        </w:rPr>
        <w:t>.5 Pengguna Basis Data</w:t>
      </w:r>
    </w:p>
    <w:p w:rsidR="006D76F4" w:rsidRPr="00AA6941" w:rsidRDefault="006D76F4" w:rsidP="00135BF4">
      <w:pPr>
        <w:pStyle w:val="Heading3"/>
        <w:numPr>
          <w:ilvl w:val="0"/>
          <w:numId w:val="27"/>
        </w:numPr>
        <w:spacing w:before="0" w:line="276" w:lineRule="auto"/>
        <w:jc w:val="both"/>
        <w:rPr>
          <w:color w:val="auto"/>
        </w:rPr>
      </w:pPr>
      <w:r w:rsidRPr="00AA6941">
        <w:rPr>
          <w:color w:val="auto"/>
        </w:rPr>
        <w:t>System Engineer</w:t>
      </w:r>
    </w:p>
    <w:p w:rsidR="006D76F4" w:rsidRPr="00AA6941" w:rsidRDefault="006D76F4" w:rsidP="00AA6941">
      <w:pPr>
        <w:pStyle w:val="NormalWeb"/>
        <w:spacing w:before="0" w:beforeAutospacing="0" w:after="0" w:afterAutospacing="0" w:line="276" w:lineRule="auto"/>
        <w:ind w:left="720" w:firstLine="720"/>
        <w:jc w:val="both"/>
        <w:rPr>
          <w:rFonts w:asciiTheme="majorHAnsi" w:hAnsiTheme="majorHAnsi"/>
        </w:rPr>
      </w:pPr>
      <w:r w:rsidRPr="00AA6941">
        <w:rPr>
          <w:rFonts w:asciiTheme="majorHAnsi" w:hAnsiTheme="majorHAnsi"/>
        </w:rPr>
        <w:t xml:space="preserve">Tenaga ahli yang bertanggung jawab atas pemasangan </w:t>
      </w:r>
      <w:r w:rsidRPr="00AA6941">
        <w:rPr>
          <w:rFonts w:asciiTheme="majorHAnsi" w:hAnsiTheme="majorHAnsi"/>
          <w:lang w:val="id-ID"/>
        </w:rPr>
        <w:t>s</w:t>
      </w:r>
      <w:r w:rsidRPr="00AA6941">
        <w:rPr>
          <w:rFonts w:asciiTheme="majorHAnsi" w:hAnsiTheme="majorHAnsi"/>
        </w:rPr>
        <w:t xml:space="preserve">istem </w:t>
      </w:r>
      <w:r w:rsidRPr="00AA6941">
        <w:rPr>
          <w:rFonts w:asciiTheme="majorHAnsi" w:hAnsiTheme="majorHAnsi"/>
          <w:lang w:val="id-ID"/>
        </w:rPr>
        <w:t>b</w:t>
      </w:r>
      <w:r w:rsidRPr="00AA6941">
        <w:rPr>
          <w:rFonts w:asciiTheme="majorHAnsi" w:hAnsiTheme="majorHAnsi"/>
        </w:rPr>
        <w:t xml:space="preserve">asis </w:t>
      </w:r>
      <w:r w:rsidRPr="00AA6941">
        <w:rPr>
          <w:rFonts w:asciiTheme="majorHAnsi" w:hAnsiTheme="majorHAnsi"/>
          <w:lang w:val="id-ID"/>
        </w:rPr>
        <w:t>d</w:t>
      </w:r>
      <w:r w:rsidRPr="00AA6941">
        <w:rPr>
          <w:rFonts w:asciiTheme="majorHAnsi" w:hAnsiTheme="majorHAnsi"/>
        </w:rPr>
        <w:t>ata, dan juga mengadakan peningkatan dan melaporkan kesalahan dari sistem tersebut kepada pihak penjual</w:t>
      </w:r>
    </w:p>
    <w:p w:rsidR="006D76F4" w:rsidRPr="00AA6941" w:rsidRDefault="006D76F4" w:rsidP="00135BF4">
      <w:pPr>
        <w:pStyle w:val="Heading3"/>
        <w:numPr>
          <w:ilvl w:val="0"/>
          <w:numId w:val="27"/>
        </w:numPr>
        <w:spacing w:before="0" w:line="276" w:lineRule="auto"/>
        <w:jc w:val="both"/>
        <w:rPr>
          <w:color w:val="auto"/>
        </w:rPr>
      </w:pPr>
      <w:r w:rsidRPr="00AA6941">
        <w:rPr>
          <w:color w:val="auto"/>
        </w:rPr>
        <w:t>Database Administrator (DBA)</w:t>
      </w:r>
    </w:p>
    <w:p w:rsidR="006D76F4" w:rsidRPr="00AA6941" w:rsidRDefault="006D76F4" w:rsidP="00AA6941">
      <w:pPr>
        <w:pStyle w:val="NormalWeb"/>
        <w:spacing w:before="0" w:beforeAutospacing="0" w:after="0" w:afterAutospacing="0" w:line="276" w:lineRule="auto"/>
        <w:ind w:left="360" w:firstLine="720"/>
        <w:jc w:val="both"/>
        <w:rPr>
          <w:rFonts w:asciiTheme="majorHAnsi" w:hAnsiTheme="majorHAnsi"/>
        </w:rPr>
      </w:pPr>
      <w:r w:rsidRPr="00AA6941">
        <w:rPr>
          <w:rFonts w:asciiTheme="majorHAnsi" w:hAnsiTheme="majorHAnsi"/>
        </w:rPr>
        <w:t xml:space="preserve">Tenaga ahli yang mempunyai tugas untuk mengontrol sistem basis data secara keseluruhan, meramalkan kebutuhan </w:t>
      </w:r>
      <w:proofErr w:type="gramStart"/>
      <w:r w:rsidRPr="00AA6941">
        <w:rPr>
          <w:rFonts w:asciiTheme="majorHAnsi" w:hAnsiTheme="majorHAnsi"/>
        </w:rPr>
        <w:t>akan</w:t>
      </w:r>
      <w:proofErr w:type="gramEnd"/>
      <w:r w:rsidRPr="00AA6941">
        <w:rPr>
          <w:rFonts w:asciiTheme="majorHAnsi" w:hAnsiTheme="majorHAnsi"/>
        </w:rPr>
        <w:t xml:space="preserve"> sistem basis data, merencanakannya dan mengaturnya.</w:t>
      </w:r>
    </w:p>
    <w:p w:rsidR="006D76F4" w:rsidRPr="00AA6941" w:rsidRDefault="006D76F4" w:rsidP="00AA6941">
      <w:pPr>
        <w:pStyle w:val="Heading4"/>
        <w:spacing w:before="0" w:line="276" w:lineRule="auto"/>
        <w:ind w:firstLine="360"/>
        <w:jc w:val="both"/>
        <w:rPr>
          <w:color w:val="auto"/>
        </w:rPr>
      </w:pPr>
      <w:r w:rsidRPr="00AA6941">
        <w:rPr>
          <w:color w:val="auto"/>
        </w:rPr>
        <w:t>Tugas DBA</w:t>
      </w:r>
    </w:p>
    <w:p w:rsidR="006D76F4" w:rsidRPr="00AA6941" w:rsidRDefault="006D76F4" w:rsidP="00135BF4">
      <w:pPr>
        <w:numPr>
          <w:ilvl w:val="0"/>
          <w:numId w:val="25"/>
        </w:numPr>
        <w:tabs>
          <w:tab w:val="clear" w:pos="720"/>
        </w:tabs>
        <w:spacing w:line="276" w:lineRule="auto"/>
        <w:ind w:left="1080"/>
        <w:jc w:val="both"/>
        <w:rPr>
          <w:rFonts w:asciiTheme="majorHAnsi" w:hAnsiTheme="majorHAnsi"/>
        </w:rPr>
      </w:pPr>
      <w:r w:rsidRPr="00AA6941">
        <w:rPr>
          <w:rFonts w:asciiTheme="majorHAnsi" w:hAnsiTheme="majorHAnsi"/>
        </w:rPr>
        <w:t>Mengontrol DBMS dan software-software</w:t>
      </w:r>
    </w:p>
    <w:p w:rsidR="006D76F4" w:rsidRPr="00AA6941" w:rsidRDefault="006D76F4" w:rsidP="00135BF4">
      <w:pPr>
        <w:numPr>
          <w:ilvl w:val="0"/>
          <w:numId w:val="25"/>
        </w:numPr>
        <w:tabs>
          <w:tab w:val="clear" w:pos="720"/>
        </w:tabs>
        <w:spacing w:before="100" w:beforeAutospacing="1" w:line="276" w:lineRule="auto"/>
        <w:ind w:left="1080"/>
        <w:jc w:val="both"/>
        <w:rPr>
          <w:rFonts w:asciiTheme="majorHAnsi" w:hAnsiTheme="majorHAnsi"/>
        </w:rPr>
      </w:pPr>
      <w:r w:rsidRPr="00AA6941">
        <w:rPr>
          <w:rFonts w:asciiTheme="majorHAnsi" w:hAnsiTheme="majorHAnsi"/>
        </w:rPr>
        <w:t>Memonitor siapa yang mengakses basis data</w:t>
      </w:r>
    </w:p>
    <w:p w:rsidR="006D76F4" w:rsidRPr="00AA6941" w:rsidRDefault="006D76F4" w:rsidP="00135BF4">
      <w:pPr>
        <w:numPr>
          <w:ilvl w:val="0"/>
          <w:numId w:val="25"/>
        </w:numPr>
        <w:tabs>
          <w:tab w:val="clear" w:pos="720"/>
        </w:tabs>
        <w:spacing w:before="100" w:beforeAutospacing="1" w:line="276" w:lineRule="auto"/>
        <w:ind w:left="1080"/>
        <w:jc w:val="both"/>
        <w:rPr>
          <w:rFonts w:asciiTheme="majorHAnsi" w:hAnsiTheme="majorHAnsi"/>
        </w:rPr>
      </w:pPr>
      <w:r w:rsidRPr="00AA6941">
        <w:rPr>
          <w:rFonts w:asciiTheme="majorHAnsi" w:hAnsiTheme="majorHAnsi"/>
        </w:rPr>
        <w:t>Mengatur pemakaian basis data</w:t>
      </w:r>
    </w:p>
    <w:p w:rsidR="006D76F4" w:rsidRPr="00AA6941" w:rsidRDefault="006D76F4" w:rsidP="00135BF4">
      <w:pPr>
        <w:numPr>
          <w:ilvl w:val="0"/>
          <w:numId w:val="25"/>
        </w:numPr>
        <w:tabs>
          <w:tab w:val="clear" w:pos="720"/>
        </w:tabs>
        <w:spacing w:line="276" w:lineRule="auto"/>
        <w:ind w:left="1080"/>
        <w:jc w:val="both"/>
        <w:rPr>
          <w:rFonts w:asciiTheme="majorHAnsi" w:hAnsiTheme="majorHAnsi"/>
        </w:rPr>
      </w:pPr>
      <w:r w:rsidRPr="00AA6941">
        <w:rPr>
          <w:rFonts w:asciiTheme="majorHAnsi" w:hAnsiTheme="majorHAnsi"/>
        </w:rPr>
        <w:t>Memeriksa security, integrity, recovery dan concurency</w:t>
      </w:r>
    </w:p>
    <w:p w:rsidR="006D76F4" w:rsidRPr="00AA6941" w:rsidRDefault="006D76F4" w:rsidP="00AA6941">
      <w:pPr>
        <w:pStyle w:val="Heading4"/>
        <w:spacing w:before="0" w:line="276" w:lineRule="auto"/>
        <w:ind w:firstLine="360"/>
        <w:jc w:val="both"/>
        <w:rPr>
          <w:color w:val="auto"/>
        </w:rPr>
      </w:pPr>
      <w:r w:rsidRPr="00AA6941">
        <w:rPr>
          <w:color w:val="auto"/>
        </w:rPr>
        <w:t xml:space="preserve">Program Utilitas yang digunakan oleh </w:t>
      </w:r>
      <w:proofErr w:type="gramStart"/>
      <w:r w:rsidRPr="00AA6941">
        <w:rPr>
          <w:color w:val="auto"/>
        </w:rPr>
        <w:t>DBA :</w:t>
      </w:r>
      <w:proofErr w:type="gramEnd"/>
    </w:p>
    <w:p w:rsidR="006D76F4" w:rsidRPr="00AA6941" w:rsidRDefault="006D76F4" w:rsidP="00135BF4">
      <w:pPr>
        <w:numPr>
          <w:ilvl w:val="0"/>
          <w:numId w:val="26"/>
        </w:numPr>
        <w:tabs>
          <w:tab w:val="clear" w:pos="720"/>
        </w:tabs>
        <w:spacing w:line="276" w:lineRule="auto"/>
        <w:ind w:left="1080"/>
        <w:jc w:val="both"/>
        <w:rPr>
          <w:rFonts w:asciiTheme="majorHAnsi" w:hAnsiTheme="majorHAnsi"/>
        </w:rPr>
      </w:pPr>
      <w:r w:rsidRPr="00AA6941">
        <w:rPr>
          <w:rStyle w:val="Emphasis"/>
          <w:rFonts w:asciiTheme="majorHAnsi" w:hAnsiTheme="majorHAnsi"/>
          <w:b/>
          <w:bCs/>
        </w:rPr>
        <w:t>Loading Routines,</w:t>
      </w:r>
      <w:r w:rsidRPr="00AA6941">
        <w:rPr>
          <w:rFonts w:asciiTheme="majorHAnsi" w:hAnsiTheme="majorHAnsi"/>
        </w:rPr>
        <w:t xml:space="preserve"> Membangun versi utama dari basis data</w:t>
      </w:r>
    </w:p>
    <w:p w:rsidR="006D76F4" w:rsidRPr="00AA6941" w:rsidRDefault="006D76F4" w:rsidP="00135BF4">
      <w:pPr>
        <w:numPr>
          <w:ilvl w:val="0"/>
          <w:numId w:val="26"/>
        </w:numPr>
        <w:tabs>
          <w:tab w:val="clear" w:pos="720"/>
        </w:tabs>
        <w:spacing w:before="100" w:beforeAutospacing="1" w:line="276" w:lineRule="auto"/>
        <w:ind w:left="1080"/>
        <w:jc w:val="both"/>
        <w:rPr>
          <w:rFonts w:asciiTheme="majorHAnsi" w:hAnsiTheme="majorHAnsi"/>
        </w:rPr>
      </w:pPr>
      <w:r w:rsidRPr="00AA6941">
        <w:rPr>
          <w:rStyle w:val="Emphasis"/>
          <w:rFonts w:asciiTheme="majorHAnsi" w:hAnsiTheme="majorHAnsi"/>
          <w:b/>
          <w:bCs/>
        </w:rPr>
        <w:t>Reorganization Routines</w:t>
      </w:r>
      <w:r w:rsidRPr="00AA6941">
        <w:rPr>
          <w:rFonts w:asciiTheme="majorHAnsi" w:hAnsiTheme="majorHAnsi"/>
        </w:rPr>
        <w:t>, Mengatur / mengorganisasikan kembali basis data</w:t>
      </w:r>
    </w:p>
    <w:p w:rsidR="006D76F4" w:rsidRPr="00AA6941" w:rsidRDefault="006D76F4" w:rsidP="00135BF4">
      <w:pPr>
        <w:numPr>
          <w:ilvl w:val="0"/>
          <w:numId w:val="26"/>
        </w:numPr>
        <w:tabs>
          <w:tab w:val="clear" w:pos="720"/>
        </w:tabs>
        <w:spacing w:before="100" w:beforeAutospacing="1" w:line="276" w:lineRule="auto"/>
        <w:ind w:left="1080"/>
        <w:jc w:val="both"/>
        <w:rPr>
          <w:rFonts w:asciiTheme="majorHAnsi" w:hAnsiTheme="majorHAnsi"/>
        </w:rPr>
      </w:pPr>
      <w:r w:rsidRPr="00AA6941">
        <w:rPr>
          <w:rStyle w:val="Strong"/>
          <w:rFonts w:asciiTheme="majorHAnsi" w:hAnsiTheme="majorHAnsi"/>
          <w:i/>
          <w:iCs/>
        </w:rPr>
        <w:t>Journaling Routines,</w:t>
      </w:r>
      <w:r w:rsidRPr="00AA6941">
        <w:rPr>
          <w:rFonts w:asciiTheme="majorHAnsi" w:hAnsiTheme="majorHAnsi"/>
        </w:rPr>
        <w:t xml:space="preserve"> Mencatat semua operasi pemakaian basis data</w:t>
      </w:r>
    </w:p>
    <w:p w:rsidR="006D76F4" w:rsidRPr="00AA6941" w:rsidRDefault="006D76F4" w:rsidP="00135BF4">
      <w:pPr>
        <w:numPr>
          <w:ilvl w:val="0"/>
          <w:numId w:val="26"/>
        </w:numPr>
        <w:tabs>
          <w:tab w:val="clear" w:pos="720"/>
        </w:tabs>
        <w:spacing w:before="100" w:beforeAutospacing="1" w:line="276" w:lineRule="auto"/>
        <w:ind w:left="1080"/>
        <w:jc w:val="both"/>
        <w:rPr>
          <w:rFonts w:asciiTheme="majorHAnsi" w:hAnsiTheme="majorHAnsi"/>
        </w:rPr>
      </w:pPr>
      <w:r w:rsidRPr="00AA6941">
        <w:rPr>
          <w:rStyle w:val="Strong"/>
          <w:rFonts w:asciiTheme="majorHAnsi" w:hAnsiTheme="majorHAnsi"/>
          <w:i/>
          <w:iCs/>
        </w:rPr>
        <w:t>Recovery Routines,</w:t>
      </w:r>
      <w:r w:rsidRPr="00AA6941">
        <w:rPr>
          <w:rFonts w:asciiTheme="majorHAnsi" w:hAnsiTheme="majorHAnsi"/>
        </w:rPr>
        <w:t xml:space="preserve"> Menempatkan kembali data, sebelum terjadinya kerusakan</w:t>
      </w:r>
    </w:p>
    <w:p w:rsidR="006D76F4" w:rsidRPr="00AA6941" w:rsidRDefault="006D76F4" w:rsidP="00135BF4">
      <w:pPr>
        <w:numPr>
          <w:ilvl w:val="0"/>
          <w:numId w:val="26"/>
        </w:numPr>
        <w:tabs>
          <w:tab w:val="clear" w:pos="720"/>
        </w:tabs>
        <w:spacing w:before="100" w:beforeAutospacing="1" w:line="276" w:lineRule="auto"/>
        <w:ind w:left="1080"/>
        <w:jc w:val="both"/>
        <w:rPr>
          <w:rFonts w:asciiTheme="majorHAnsi" w:hAnsiTheme="majorHAnsi"/>
        </w:rPr>
      </w:pPr>
      <w:r w:rsidRPr="00AA6941">
        <w:rPr>
          <w:rStyle w:val="Emphasis"/>
          <w:rFonts w:asciiTheme="majorHAnsi" w:hAnsiTheme="majorHAnsi"/>
          <w:b/>
          <w:bCs/>
        </w:rPr>
        <w:t>Statistical Analysis Routines</w:t>
      </w:r>
      <w:r w:rsidRPr="00AA6941">
        <w:rPr>
          <w:rStyle w:val="Strong"/>
          <w:rFonts w:asciiTheme="majorHAnsi" w:hAnsiTheme="majorHAnsi"/>
        </w:rPr>
        <w:t>,</w:t>
      </w:r>
      <w:r w:rsidRPr="00AA6941">
        <w:rPr>
          <w:rFonts w:asciiTheme="majorHAnsi" w:hAnsiTheme="majorHAnsi"/>
        </w:rPr>
        <w:t xml:space="preserve"> Membantu memonitor kehandalan sistem</w:t>
      </w:r>
    </w:p>
    <w:p w:rsidR="006D76F4" w:rsidRPr="00AA6941" w:rsidRDefault="006D76F4" w:rsidP="00135BF4">
      <w:pPr>
        <w:pStyle w:val="Heading3"/>
        <w:numPr>
          <w:ilvl w:val="0"/>
          <w:numId w:val="27"/>
        </w:numPr>
        <w:spacing w:before="0" w:line="276" w:lineRule="auto"/>
        <w:jc w:val="both"/>
        <w:rPr>
          <w:color w:val="auto"/>
        </w:rPr>
      </w:pPr>
      <w:r w:rsidRPr="00AA6941">
        <w:rPr>
          <w:color w:val="auto"/>
        </w:rPr>
        <w:lastRenderedPageBreak/>
        <w:t>End User (Pemakai Akhir)</w:t>
      </w:r>
    </w:p>
    <w:p w:rsidR="006D76F4" w:rsidRPr="00AA6941" w:rsidRDefault="006D76F4" w:rsidP="00AA6941">
      <w:pPr>
        <w:pStyle w:val="NormalWeb"/>
        <w:spacing w:before="0" w:beforeAutospacing="0" w:after="0" w:afterAutospacing="0" w:line="276" w:lineRule="auto"/>
        <w:ind w:left="360" w:firstLine="720"/>
        <w:jc w:val="both"/>
        <w:rPr>
          <w:rFonts w:asciiTheme="majorHAnsi" w:hAnsiTheme="majorHAnsi"/>
        </w:rPr>
      </w:pPr>
      <w:r w:rsidRPr="00AA6941">
        <w:rPr>
          <w:rFonts w:asciiTheme="majorHAnsi" w:hAnsiTheme="majorHAnsi"/>
        </w:rPr>
        <w:t xml:space="preserve">Ada beberapa jenis (tipe) pemakai terhadap suatu sistem basis data yang dapat dibedakan berdasarkan cara mereka berinteraksi terhadap </w:t>
      </w:r>
      <w:proofErr w:type="gramStart"/>
      <w:r w:rsidRPr="00AA6941">
        <w:rPr>
          <w:rFonts w:asciiTheme="majorHAnsi" w:hAnsiTheme="majorHAnsi"/>
        </w:rPr>
        <w:t>sistem :</w:t>
      </w:r>
      <w:proofErr w:type="gramEnd"/>
    </w:p>
    <w:p w:rsidR="006D76F4" w:rsidRPr="00AA6941" w:rsidRDefault="006D76F4" w:rsidP="00135BF4">
      <w:pPr>
        <w:pStyle w:val="Heading4"/>
        <w:numPr>
          <w:ilvl w:val="0"/>
          <w:numId w:val="27"/>
        </w:numPr>
        <w:spacing w:before="0" w:line="276" w:lineRule="auto"/>
        <w:jc w:val="both"/>
        <w:rPr>
          <w:color w:val="auto"/>
        </w:rPr>
      </w:pPr>
      <w:r w:rsidRPr="00AA6941">
        <w:rPr>
          <w:color w:val="auto"/>
        </w:rPr>
        <w:t>Programmer aplikasi</w:t>
      </w:r>
    </w:p>
    <w:p w:rsidR="006D76F4" w:rsidRPr="00AA6941" w:rsidRDefault="006D76F4" w:rsidP="00AA6941">
      <w:pPr>
        <w:pStyle w:val="NormalWeb"/>
        <w:spacing w:before="0" w:beforeAutospacing="0" w:after="0" w:afterAutospacing="0" w:line="276" w:lineRule="auto"/>
        <w:ind w:left="360" w:firstLine="720"/>
        <w:jc w:val="both"/>
        <w:rPr>
          <w:rFonts w:asciiTheme="majorHAnsi" w:hAnsiTheme="majorHAnsi"/>
        </w:rPr>
      </w:pPr>
      <w:r w:rsidRPr="00AA6941">
        <w:rPr>
          <w:rFonts w:asciiTheme="majorHAnsi" w:hAnsiTheme="majorHAnsi"/>
        </w:rPr>
        <w:t xml:space="preserve">Pemakai yang berinteraksi dengan basis data melalui Data Manipulation Language (DML), yang disertakan (embedded) dalam program yang ditulis pada bahasa pemrograman induk (seperti C, pascal, </w:t>
      </w:r>
      <w:proofErr w:type="gramStart"/>
      <w:r w:rsidRPr="00AA6941">
        <w:rPr>
          <w:rFonts w:asciiTheme="majorHAnsi" w:hAnsiTheme="majorHAnsi"/>
        </w:rPr>
        <w:t>cobol</w:t>
      </w:r>
      <w:proofErr w:type="gramEnd"/>
      <w:r w:rsidRPr="00AA6941">
        <w:rPr>
          <w:rFonts w:asciiTheme="majorHAnsi" w:hAnsiTheme="majorHAnsi"/>
        </w:rPr>
        <w:t>, dll)</w:t>
      </w:r>
    </w:p>
    <w:p w:rsidR="006D76F4" w:rsidRPr="00AA6941" w:rsidRDefault="006D76F4" w:rsidP="00135BF4">
      <w:pPr>
        <w:pStyle w:val="Heading4"/>
        <w:numPr>
          <w:ilvl w:val="0"/>
          <w:numId w:val="27"/>
        </w:numPr>
        <w:spacing w:line="276" w:lineRule="auto"/>
        <w:jc w:val="both"/>
        <w:rPr>
          <w:color w:val="auto"/>
        </w:rPr>
      </w:pPr>
      <w:r w:rsidRPr="00AA6941">
        <w:rPr>
          <w:color w:val="auto"/>
        </w:rPr>
        <w:t>Pemakai Mahir (Casual User)</w:t>
      </w:r>
    </w:p>
    <w:p w:rsidR="006D76F4" w:rsidRPr="00AA6941" w:rsidRDefault="006D76F4" w:rsidP="00AA6941">
      <w:pPr>
        <w:pStyle w:val="NormalWeb"/>
        <w:spacing w:before="0" w:beforeAutospacing="0" w:after="0" w:afterAutospacing="0" w:line="276" w:lineRule="auto"/>
        <w:ind w:left="360" w:firstLine="720"/>
        <w:jc w:val="both"/>
        <w:rPr>
          <w:rFonts w:asciiTheme="majorHAnsi" w:hAnsiTheme="majorHAnsi"/>
        </w:rPr>
      </w:pPr>
      <w:proofErr w:type="gramStart"/>
      <w:r w:rsidRPr="00AA6941">
        <w:rPr>
          <w:rFonts w:asciiTheme="majorHAnsi" w:hAnsiTheme="majorHAnsi"/>
        </w:rPr>
        <w:t>Pemakai yang berinteraksi dengan sistem tanpa menulis modul program.</w:t>
      </w:r>
      <w:proofErr w:type="gramEnd"/>
      <w:r w:rsidRPr="00AA6941">
        <w:rPr>
          <w:rFonts w:asciiTheme="majorHAnsi" w:hAnsiTheme="majorHAnsi"/>
        </w:rPr>
        <w:t xml:space="preserve"> Mereka menyatakan query (untuk akses data) dengan bahasa query yang telah disediakan oleh suatu DBMS</w:t>
      </w:r>
    </w:p>
    <w:p w:rsidR="006D76F4" w:rsidRPr="00AA6941" w:rsidRDefault="006D76F4" w:rsidP="00135BF4">
      <w:pPr>
        <w:pStyle w:val="Heading4"/>
        <w:numPr>
          <w:ilvl w:val="0"/>
          <w:numId w:val="27"/>
        </w:numPr>
        <w:spacing w:before="0" w:line="276" w:lineRule="auto"/>
        <w:jc w:val="both"/>
        <w:rPr>
          <w:color w:val="auto"/>
        </w:rPr>
      </w:pPr>
      <w:r w:rsidRPr="00AA6941">
        <w:rPr>
          <w:color w:val="auto"/>
        </w:rPr>
        <w:t>Pemakai Umum (</w:t>
      </w:r>
      <w:r w:rsidRPr="00AA6941">
        <w:rPr>
          <w:rStyle w:val="Emphasis"/>
          <w:color w:val="auto"/>
        </w:rPr>
        <w:t>End User / Naïve User</w:t>
      </w:r>
      <w:r w:rsidRPr="00AA6941">
        <w:rPr>
          <w:color w:val="auto"/>
        </w:rPr>
        <w:t>)</w:t>
      </w:r>
    </w:p>
    <w:p w:rsidR="006D76F4" w:rsidRPr="00AA6941" w:rsidRDefault="006D76F4" w:rsidP="00AA6941">
      <w:pPr>
        <w:pStyle w:val="NormalWeb"/>
        <w:spacing w:before="0" w:beforeAutospacing="0" w:after="0" w:afterAutospacing="0" w:line="276" w:lineRule="auto"/>
        <w:ind w:left="360" w:firstLine="720"/>
        <w:jc w:val="both"/>
        <w:rPr>
          <w:rFonts w:asciiTheme="majorHAnsi" w:hAnsiTheme="majorHAnsi"/>
        </w:rPr>
      </w:pPr>
      <w:r w:rsidRPr="00AA6941">
        <w:rPr>
          <w:rFonts w:asciiTheme="majorHAnsi" w:hAnsiTheme="majorHAnsi"/>
        </w:rPr>
        <w:t>Pemakai yang berinteraksi dengan sistem basis data melalui pemanggilan satu program aplikasi permanen (executable program) yang telah ditulis (disediakan) sebelumnya</w:t>
      </w:r>
    </w:p>
    <w:p w:rsidR="006D76F4" w:rsidRPr="00AA6941" w:rsidRDefault="006D76F4" w:rsidP="00135BF4">
      <w:pPr>
        <w:pStyle w:val="Heading4"/>
        <w:numPr>
          <w:ilvl w:val="0"/>
          <w:numId w:val="27"/>
        </w:numPr>
        <w:spacing w:before="0" w:line="276" w:lineRule="auto"/>
        <w:jc w:val="both"/>
        <w:rPr>
          <w:color w:val="auto"/>
        </w:rPr>
      </w:pPr>
      <w:r w:rsidRPr="00AA6941">
        <w:rPr>
          <w:color w:val="auto"/>
        </w:rPr>
        <w:t>Pemakai Khusus (</w:t>
      </w:r>
      <w:r w:rsidRPr="00AA6941">
        <w:rPr>
          <w:rStyle w:val="Emphasis"/>
          <w:color w:val="auto"/>
        </w:rPr>
        <w:t>Specialized/Sophisticated User</w:t>
      </w:r>
      <w:r w:rsidRPr="00AA6941">
        <w:rPr>
          <w:color w:val="auto"/>
        </w:rPr>
        <w:t>)</w:t>
      </w:r>
    </w:p>
    <w:p w:rsidR="006D76F4" w:rsidRPr="00AA6941" w:rsidRDefault="006D76F4" w:rsidP="00AA6941">
      <w:pPr>
        <w:pStyle w:val="NormalWeb"/>
        <w:spacing w:before="0" w:beforeAutospacing="0" w:after="0" w:afterAutospacing="0" w:line="276" w:lineRule="auto"/>
        <w:ind w:left="360" w:firstLine="720"/>
        <w:jc w:val="both"/>
        <w:rPr>
          <w:rFonts w:asciiTheme="majorHAnsi" w:hAnsiTheme="majorHAnsi"/>
        </w:rPr>
      </w:pPr>
      <w:r w:rsidRPr="00AA6941">
        <w:rPr>
          <w:rFonts w:asciiTheme="majorHAnsi" w:hAnsiTheme="majorHAnsi"/>
        </w:rPr>
        <w:t>Pemakai yang menulis aplikasi basis data non konvensional, tetapi untuk keperluan-keperluan khusus seperti aplikasi AI, Sistem Pakar, Pengolahan Citra, dll, yang bisa saja mengakses basis data dengan atau tanpa DBMS yang bersangkutan.</w:t>
      </w:r>
    </w:p>
    <w:p w:rsidR="006D76F4" w:rsidRDefault="006D76F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Default="005C46E4" w:rsidP="00AA6941">
      <w:pPr>
        <w:tabs>
          <w:tab w:val="left" w:pos="7785"/>
        </w:tabs>
        <w:spacing w:line="276" w:lineRule="auto"/>
        <w:rPr>
          <w:rFonts w:asciiTheme="majorHAnsi" w:hAnsiTheme="majorHAnsi"/>
          <w:lang w:val="id-ID"/>
        </w:rPr>
      </w:pPr>
    </w:p>
    <w:p w:rsidR="005C46E4" w:rsidRPr="00B733D6" w:rsidRDefault="005C46E4" w:rsidP="005C46E4">
      <w:pPr>
        <w:spacing w:line="360" w:lineRule="auto"/>
        <w:jc w:val="center"/>
        <w:rPr>
          <w:b/>
          <w:sz w:val="28"/>
          <w:szCs w:val="28"/>
        </w:rPr>
      </w:pPr>
      <w:r>
        <w:rPr>
          <w:b/>
          <w:sz w:val="28"/>
          <w:szCs w:val="28"/>
        </w:rPr>
        <w:lastRenderedPageBreak/>
        <w:t>BAB</w:t>
      </w:r>
      <w:bookmarkStart w:id="1" w:name="_GoBack"/>
      <w:bookmarkEnd w:id="1"/>
      <w:r>
        <w:rPr>
          <w:b/>
          <w:sz w:val="28"/>
          <w:szCs w:val="28"/>
        </w:rPr>
        <w:t xml:space="preserve"> </w:t>
      </w:r>
      <w:r w:rsidRPr="00B733D6">
        <w:rPr>
          <w:b/>
          <w:sz w:val="28"/>
          <w:szCs w:val="28"/>
        </w:rPr>
        <w:t>III</w:t>
      </w:r>
    </w:p>
    <w:p w:rsidR="005C46E4" w:rsidRPr="00B733D6" w:rsidRDefault="005C46E4" w:rsidP="005C46E4">
      <w:pPr>
        <w:spacing w:line="360" w:lineRule="auto"/>
        <w:jc w:val="center"/>
        <w:rPr>
          <w:b/>
          <w:sz w:val="28"/>
          <w:szCs w:val="28"/>
        </w:rPr>
      </w:pPr>
      <w:r w:rsidRPr="00B733D6">
        <w:rPr>
          <w:b/>
          <w:sz w:val="28"/>
          <w:szCs w:val="28"/>
        </w:rPr>
        <w:t>PENUTUP</w:t>
      </w:r>
    </w:p>
    <w:p w:rsidR="005C46E4" w:rsidRDefault="005C46E4" w:rsidP="005C46E4">
      <w:pPr>
        <w:spacing w:line="360" w:lineRule="auto"/>
        <w:jc w:val="both"/>
      </w:pPr>
    </w:p>
    <w:p w:rsidR="005C46E4" w:rsidRPr="00ED5F3F" w:rsidRDefault="005C46E4" w:rsidP="005C46E4">
      <w:pPr>
        <w:spacing w:line="360" w:lineRule="auto"/>
        <w:jc w:val="both"/>
        <w:rPr>
          <w:b/>
        </w:rPr>
      </w:pPr>
    </w:p>
    <w:p w:rsidR="005C46E4" w:rsidRDefault="005C46E4" w:rsidP="005C46E4">
      <w:pPr>
        <w:spacing w:line="360" w:lineRule="auto"/>
        <w:jc w:val="both"/>
        <w:rPr>
          <w:b/>
        </w:rPr>
      </w:pPr>
      <w:r w:rsidRPr="00ED5F3F">
        <w:rPr>
          <w:b/>
        </w:rPr>
        <w:t>KESIMPULAN</w:t>
      </w:r>
    </w:p>
    <w:p w:rsidR="00231234" w:rsidRPr="00AA6941" w:rsidRDefault="00231234" w:rsidP="00231234">
      <w:pPr>
        <w:pStyle w:val="NormalWeb"/>
        <w:spacing w:line="276" w:lineRule="auto"/>
        <w:ind w:firstLine="720"/>
        <w:jc w:val="both"/>
        <w:rPr>
          <w:rFonts w:asciiTheme="majorHAnsi" w:hAnsiTheme="majorHAnsi"/>
          <w:lang w:val="id-ID"/>
        </w:rPr>
      </w:pPr>
      <w:r>
        <w:rPr>
          <w:lang w:val="id-ID"/>
        </w:rPr>
        <w:t xml:space="preserve">Database atau Basis Data </w:t>
      </w:r>
      <w:r>
        <w:t>dapat diartikan sebagai</w:t>
      </w:r>
      <w:r w:rsidRPr="00AA6941">
        <w:rPr>
          <w:rFonts w:asciiTheme="majorHAnsi" w:hAnsiTheme="majorHAnsi"/>
        </w:rPr>
        <w:t xml:space="preserve"> </w:t>
      </w:r>
      <w:r w:rsidR="005C46E4" w:rsidRPr="00AA6941">
        <w:rPr>
          <w:rFonts w:asciiTheme="majorHAnsi" w:hAnsiTheme="majorHAnsi"/>
        </w:rPr>
        <w:t>kumpulan informasi yang disusun dan merupakan suatu kesatuan yang utuh</w:t>
      </w:r>
      <w:r w:rsidR="005C46E4" w:rsidRPr="00AA6941">
        <w:rPr>
          <w:rFonts w:asciiTheme="majorHAnsi" w:hAnsiTheme="majorHAnsi"/>
          <w:lang w:val="id-ID"/>
        </w:rPr>
        <w:t xml:space="preserve"> yang</w:t>
      </w:r>
      <w:r w:rsidR="005C46E4" w:rsidRPr="00AA6941">
        <w:rPr>
          <w:rFonts w:asciiTheme="majorHAnsi" w:hAnsiTheme="majorHAnsi"/>
        </w:rPr>
        <w:t xml:space="preserve"> disimpan di dalam perangkat keras (komputer) secara sistematis sehingga dapat diolah menggunakan perangkat lunak.</w:t>
      </w:r>
      <w:r w:rsidR="005C46E4">
        <w:t xml:space="preserve"> </w:t>
      </w:r>
      <w:proofErr w:type="gramStart"/>
      <w:r w:rsidRPr="00AA6941">
        <w:rPr>
          <w:rFonts w:asciiTheme="majorHAnsi" w:hAnsiTheme="majorHAnsi"/>
        </w:rPr>
        <w:t>Catatan yang mirip dengan basis data sebenarnya sudah ada sebelum revolusi industri yaitu dalam bentuk buku besar, kwitansi dan kumpulan data yang berhubungan dengan bisnis.</w:t>
      </w:r>
      <w:proofErr w:type="gramEnd"/>
    </w:p>
    <w:p w:rsidR="005C46E4" w:rsidRPr="00231234" w:rsidRDefault="005C46E4" w:rsidP="00231234">
      <w:pPr>
        <w:spacing w:line="360" w:lineRule="auto"/>
        <w:ind w:firstLine="720"/>
        <w:jc w:val="both"/>
        <w:rPr>
          <w:rFonts w:asciiTheme="majorHAnsi" w:hAnsiTheme="majorHAnsi"/>
          <w:color w:val="000000" w:themeColor="text1"/>
          <w:lang w:val="id-ID"/>
        </w:rPr>
      </w:pPr>
      <w:proofErr w:type="gramStart"/>
      <w:r w:rsidRPr="005C46E4">
        <w:rPr>
          <w:rFonts w:asciiTheme="majorHAnsi" w:hAnsiTheme="majorHAnsi"/>
          <w:color w:val="000000" w:themeColor="text1"/>
        </w:rPr>
        <w:t>Konsep dasar dari basis data adalah kumpulan dari catatan-catatan, atau potongan dari pengetahuan.</w:t>
      </w:r>
      <w:proofErr w:type="gramEnd"/>
      <w:r w:rsidRPr="005C46E4">
        <w:rPr>
          <w:rFonts w:asciiTheme="majorHAnsi" w:hAnsiTheme="majorHAnsi"/>
          <w:color w:val="000000" w:themeColor="text1"/>
        </w:rPr>
        <w:t xml:space="preserve"> </w:t>
      </w:r>
      <w:r>
        <w:rPr>
          <w:lang w:val="id-ID"/>
        </w:rPr>
        <w:t>Dalam pembuatan basisdata terdapat beberapa tahapan antara lain pengumpulan dan analisis, perancangan database secara konseptual, dan terakhir proses design database.</w:t>
      </w:r>
    </w:p>
    <w:p w:rsidR="005C46E4" w:rsidRDefault="005C46E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AA6941">
      <w:pPr>
        <w:tabs>
          <w:tab w:val="left" w:pos="7785"/>
        </w:tabs>
        <w:spacing w:line="276" w:lineRule="auto"/>
        <w:rPr>
          <w:rFonts w:asciiTheme="majorHAnsi" w:hAnsiTheme="majorHAnsi"/>
          <w:lang w:val="id-ID"/>
        </w:rPr>
      </w:pPr>
    </w:p>
    <w:p w:rsidR="00231234" w:rsidRDefault="00231234" w:rsidP="00231234">
      <w:pPr>
        <w:tabs>
          <w:tab w:val="left" w:pos="7785"/>
        </w:tabs>
        <w:spacing w:line="276" w:lineRule="auto"/>
        <w:jc w:val="center"/>
        <w:rPr>
          <w:rFonts w:asciiTheme="majorHAnsi" w:hAnsiTheme="majorHAnsi"/>
          <w:b/>
          <w:i/>
          <w:sz w:val="36"/>
          <w:lang w:val="id-ID"/>
        </w:rPr>
      </w:pPr>
      <w:r w:rsidRPr="00231234">
        <w:rPr>
          <w:rFonts w:asciiTheme="majorHAnsi" w:hAnsiTheme="majorHAnsi"/>
          <w:b/>
          <w:i/>
          <w:sz w:val="36"/>
          <w:lang w:val="id-ID"/>
        </w:rPr>
        <w:lastRenderedPageBreak/>
        <w:t>Daftar Pustaka</w:t>
      </w:r>
    </w:p>
    <w:p w:rsidR="00231234" w:rsidRDefault="00231234" w:rsidP="00231234">
      <w:pPr>
        <w:tabs>
          <w:tab w:val="left" w:pos="7785"/>
        </w:tabs>
        <w:spacing w:line="276" w:lineRule="auto"/>
        <w:jc w:val="center"/>
        <w:rPr>
          <w:rFonts w:asciiTheme="majorHAnsi" w:hAnsiTheme="majorHAnsi"/>
          <w:b/>
          <w:i/>
          <w:sz w:val="36"/>
          <w:lang w:val="id-ID"/>
        </w:rPr>
      </w:pPr>
    </w:p>
    <w:p w:rsidR="00231234" w:rsidRDefault="00720B43" w:rsidP="00231234">
      <w:pPr>
        <w:tabs>
          <w:tab w:val="left" w:pos="7785"/>
        </w:tabs>
        <w:spacing w:line="276" w:lineRule="auto"/>
        <w:rPr>
          <w:rFonts w:asciiTheme="majorHAnsi" w:hAnsiTheme="majorHAnsi"/>
          <w:lang w:val="id-ID"/>
        </w:rPr>
      </w:pPr>
      <w:hyperlink r:id="rId16" w:history="1">
        <w:r w:rsidR="00231234" w:rsidRPr="00B44F66">
          <w:rPr>
            <w:rStyle w:val="Hyperlink"/>
            <w:rFonts w:asciiTheme="majorHAnsi" w:hAnsiTheme="majorHAnsi"/>
            <w:lang w:val="id-ID"/>
          </w:rPr>
          <w:t>http://materibasisdata.blogspot.com/2010/10/objektif-basis-data.html</w:t>
        </w:r>
      </w:hyperlink>
    </w:p>
    <w:p w:rsidR="00231234" w:rsidRPr="00231234" w:rsidRDefault="00231234" w:rsidP="00231234">
      <w:pPr>
        <w:tabs>
          <w:tab w:val="left" w:pos="7785"/>
        </w:tabs>
        <w:spacing w:line="276" w:lineRule="auto"/>
        <w:rPr>
          <w:rFonts w:asciiTheme="majorHAnsi" w:hAnsiTheme="majorHAnsi"/>
          <w:lang w:val="id-ID"/>
        </w:rPr>
      </w:pPr>
    </w:p>
    <w:p w:rsidR="00231234" w:rsidRDefault="00720B43" w:rsidP="00231234">
      <w:pPr>
        <w:tabs>
          <w:tab w:val="left" w:pos="7785"/>
        </w:tabs>
        <w:spacing w:line="276" w:lineRule="auto"/>
        <w:rPr>
          <w:rFonts w:asciiTheme="majorHAnsi" w:hAnsiTheme="majorHAnsi"/>
          <w:lang w:val="id-ID"/>
        </w:rPr>
      </w:pPr>
      <w:hyperlink r:id="rId17" w:history="1">
        <w:r w:rsidR="00231234" w:rsidRPr="00B44F66">
          <w:rPr>
            <w:rStyle w:val="Hyperlink"/>
            <w:rFonts w:asciiTheme="majorHAnsi" w:hAnsiTheme="majorHAnsi"/>
            <w:lang w:val="id-ID"/>
          </w:rPr>
          <w:t>http://www.guntara.com/2013/10/pengertian-umum-basisdata.html</w:t>
        </w:r>
      </w:hyperlink>
    </w:p>
    <w:p w:rsidR="00231234" w:rsidRPr="00231234" w:rsidRDefault="00231234" w:rsidP="00231234">
      <w:pPr>
        <w:tabs>
          <w:tab w:val="left" w:pos="7785"/>
        </w:tabs>
        <w:spacing w:line="276" w:lineRule="auto"/>
        <w:rPr>
          <w:rFonts w:asciiTheme="majorHAnsi" w:hAnsiTheme="majorHAnsi"/>
          <w:lang w:val="id-ID"/>
        </w:rPr>
      </w:pPr>
    </w:p>
    <w:p w:rsidR="00231234" w:rsidRDefault="00720B43" w:rsidP="00231234">
      <w:pPr>
        <w:tabs>
          <w:tab w:val="left" w:pos="7785"/>
        </w:tabs>
        <w:spacing w:line="276" w:lineRule="auto"/>
        <w:rPr>
          <w:rFonts w:asciiTheme="majorHAnsi" w:hAnsiTheme="majorHAnsi"/>
          <w:lang w:val="id-ID"/>
        </w:rPr>
      </w:pPr>
      <w:hyperlink r:id="rId18" w:history="1">
        <w:r w:rsidR="00231234" w:rsidRPr="00B44F66">
          <w:rPr>
            <w:rStyle w:val="Hyperlink"/>
            <w:rFonts w:asciiTheme="majorHAnsi" w:hAnsiTheme="majorHAnsi"/>
            <w:lang w:val="id-ID"/>
          </w:rPr>
          <w:t>http://informatika.web.id/pengertian-basis-data.htm</w:t>
        </w:r>
      </w:hyperlink>
    </w:p>
    <w:p w:rsidR="00231234" w:rsidRPr="00231234" w:rsidRDefault="00231234" w:rsidP="00231234">
      <w:pPr>
        <w:tabs>
          <w:tab w:val="left" w:pos="7785"/>
        </w:tabs>
        <w:spacing w:line="276" w:lineRule="auto"/>
        <w:rPr>
          <w:rFonts w:asciiTheme="majorHAnsi" w:hAnsiTheme="majorHAnsi"/>
          <w:lang w:val="id-ID"/>
        </w:rPr>
      </w:pPr>
    </w:p>
    <w:p w:rsidR="00231234" w:rsidRDefault="00720B43" w:rsidP="00231234">
      <w:pPr>
        <w:tabs>
          <w:tab w:val="left" w:pos="7785"/>
        </w:tabs>
        <w:spacing w:line="276" w:lineRule="auto"/>
        <w:rPr>
          <w:rFonts w:asciiTheme="majorHAnsi" w:hAnsiTheme="majorHAnsi"/>
          <w:lang w:val="id-ID"/>
        </w:rPr>
      </w:pPr>
      <w:hyperlink r:id="rId19" w:history="1">
        <w:r w:rsidR="00231234" w:rsidRPr="00B44F66">
          <w:rPr>
            <w:rStyle w:val="Hyperlink"/>
            <w:rFonts w:asciiTheme="majorHAnsi" w:hAnsiTheme="majorHAnsi"/>
            <w:lang w:val="id-ID"/>
          </w:rPr>
          <w:t>http://materibasisdata.blogspot.com/2010/10/operasi-dasar-basis-data.html</w:t>
        </w:r>
      </w:hyperlink>
    </w:p>
    <w:p w:rsidR="00231234" w:rsidRPr="00231234" w:rsidRDefault="00231234" w:rsidP="00231234">
      <w:pPr>
        <w:tabs>
          <w:tab w:val="left" w:pos="7785"/>
        </w:tabs>
        <w:spacing w:line="276" w:lineRule="auto"/>
        <w:rPr>
          <w:rFonts w:asciiTheme="majorHAnsi" w:hAnsiTheme="majorHAnsi"/>
          <w:lang w:val="id-ID"/>
        </w:rPr>
      </w:pPr>
    </w:p>
    <w:p w:rsidR="00231234" w:rsidRDefault="00720B43" w:rsidP="00231234">
      <w:pPr>
        <w:tabs>
          <w:tab w:val="left" w:pos="7785"/>
        </w:tabs>
        <w:spacing w:line="276" w:lineRule="auto"/>
        <w:rPr>
          <w:rFonts w:asciiTheme="majorHAnsi" w:hAnsiTheme="majorHAnsi"/>
          <w:lang w:val="id-ID"/>
        </w:rPr>
      </w:pPr>
      <w:hyperlink r:id="rId20" w:history="1">
        <w:r w:rsidR="00231234" w:rsidRPr="00B44F66">
          <w:rPr>
            <w:rStyle w:val="Hyperlink"/>
            <w:rFonts w:asciiTheme="majorHAnsi" w:hAnsiTheme="majorHAnsi"/>
            <w:lang w:val="id-ID"/>
          </w:rPr>
          <w:t>http://agussuprihantoptikunnes.blogspot.com/2012/09/alasan-kelebihan-dan-kekurangan-sistem.html</w:t>
        </w:r>
      </w:hyperlink>
    </w:p>
    <w:p w:rsidR="00231234" w:rsidRPr="00231234" w:rsidRDefault="00231234" w:rsidP="00231234">
      <w:pPr>
        <w:tabs>
          <w:tab w:val="left" w:pos="7785"/>
        </w:tabs>
        <w:spacing w:line="276" w:lineRule="auto"/>
        <w:rPr>
          <w:rFonts w:asciiTheme="majorHAnsi" w:hAnsiTheme="majorHAnsi"/>
          <w:lang w:val="id-ID"/>
        </w:rPr>
      </w:pPr>
    </w:p>
    <w:p w:rsidR="00231234" w:rsidRDefault="00720B43" w:rsidP="00231234">
      <w:pPr>
        <w:tabs>
          <w:tab w:val="left" w:pos="7785"/>
        </w:tabs>
        <w:spacing w:line="276" w:lineRule="auto"/>
        <w:rPr>
          <w:rFonts w:asciiTheme="majorHAnsi" w:hAnsiTheme="majorHAnsi"/>
          <w:lang w:val="id-ID"/>
        </w:rPr>
      </w:pPr>
      <w:hyperlink r:id="rId21" w:history="1">
        <w:r w:rsidR="00231234" w:rsidRPr="00B44F66">
          <w:rPr>
            <w:rStyle w:val="Hyperlink"/>
            <w:rFonts w:asciiTheme="majorHAnsi" w:hAnsiTheme="majorHAnsi"/>
            <w:lang w:val="id-ID"/>
          </w:rPr>
          <w:t>http://sukamikir.wordpress.com/2008/10/08/macam-macam-kunci-pada-basis-data</w:t>
        </w:r>
      </w:hyperlink>
    </w:p>
    <w:p w:rsidR="00231234" w:rsidRDefault="00231234" w:rsidP="00231234">
      <w:pPr>
        <w:tabs>
          <w:tab w:val="left" w:pos="7785"/>
        </w:tabs>
        <w:spacing w:line="276" w:lineRule="auto"/>
        <w:rPr>
          <w:rFonts w:asciiTheme="majorHAnsi" w:hAnsiTheme="majorHAnsi"/>
          <w:lang w:val="id-ID"/>
        </w:rPr>
      </w:pPr>
    </w:p>
    <w:p w:rsidR="00231234" w:rsidRPr="00231234" w:rsidRDefault="00231234" w:rsidP="00231234">
      <w:pPr>
        <w:tabs>
          <w:tab w:val="left" w:pos="7785"/>
        </w:tabs>
        <w:spacing w:line="276" w:lineRule="auto"/>
        <w:rPr>
          <w:rFonts w:asciiTheme="majorHAnsi" w:hAnsiTheme="majorHAnsi"/>
          <w:lang w:val="id-ID"/>
        </w:rPr>
      </w:pPr>
    </w:p>
    <w:sectPr w:rsidR="00231234" w:rsidRPr="0023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nsid w:val="0000000E"/>
    <w:multiLevelType w:val="multilevel"/>
    <w:tmpl w:val="00C4BD4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Wingdings" w:hAnsi="Wingdings" w:cs="StarSymbol"/>
        <w:sz w:val="18"/>
        <w:szCs w:val="18"/>
      </w:rPr>
    </w:lvl>
    <w:lvl w:ilvl="2">
      <w:start w:val="1"/>
      <w:numFmt w:val="lowerRoman"/>
      <w:lvlText w:val="%3."/>
      <w:lvlJc w:val="right"/>
      <w:pPr>
        <w:tabs>
          <w:tab w:val="num" w:pos="1980"/>
        </w:tabs>
        <w:ind w:left="1980" w:hanging="360"/>
      </w:pPr>
    </w:lvl>
    <w:lvl w:ilvl="3">
      <w:start w:val="1"/>
      <w:numFmt w:val="decimal"/>
      <w:lvlText w:val="%4."/>
      <w:lvlJc w:val="left"/>
      <w:pPr>
        <w:tabs>
          <w:tab w:val="num" w:pos="2520"/>
        </w:tabs>
        <w:ind w:left="2520" w:hanging="360"/>
      </w:pPr>
    </w:lvl>
    <w:lvl w:ilvl="4">
      <w:start w:val="1"/>
      <w:numFmt w:val="bullet"/>
      <w:lvlText w:val=""/>
      <w:lvlJc w:val="left"/>
      <w:pPr>
        <w:tabs>
          <w:tab w:val="num" w:pos="3240"/>
        </w:tabs>
        <w:ind w:left="3240" w:hanging="360"/>
      </w:pPr>
      <w:rPr>
        <w:rFonts w:ascii="Symbol" w:hAnsi="Symbol"/>
      </w:r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4630C27"/>
    <w:multiLevelType w:val="hybridMultilevel"/>
    <w:tmpl w:val="CF6C0C78"/>
    <w:lvl w:ilvl="0" w:tplc="AB349542">
      <w:start w:val="1"/>
      <w:numFmt w:val="bullet"/>
      <w:lvlText w:val=""/>
      <w:lvlJc w:val="left"/>
      <w:pPr>
        <w:tabs>
          <w:tab w:val="num" w:pos="720"/>
        </w:tabs>
        <w:ind w:left="720" w:hanging="360"/>
      </w:pPr>
      <w:rPr>
        <w:rFonts w:ascii="Wingdings 2" w:hAnsi="Wingdings 2" w:hint="default"/>
      </w:rPr>
    </w:lvl>
    <w:lvl w:ilvl="1" w:tplc="88FCA844">
      <w:start w:val="1549"/>
      <w:numFmt w:val="bullet"/>
      <w:lvlText w:val=""/>
      <w:lvlJc w:val="left"/>
      <w:pPr>
        <w:tabs>
          <w:tab w:val="num" w:pos="1440"/>
        </w:tabs>
        <w:ind w:left="1440" w:hanging="360"/>
      </w:pPr>
      <w:rPr>
        <w:rFonts w:ascii="Wingdings 2" w:hAnsi="Wingdings 2" w:hint="default"/>
      </w:rPr>
    </w:lvl>
    <w:lvl w:ilvl="2" w:tplc="D0887F2C" w:tentative="1">
      <w:start w:val="1"/>
      <w:numFmt w:val="bullet"/>
      <w:lvlText w:val=""/>
      <w:lvlJc w:val="left"/>
      <w:pPr>
        <w:tabs>
          <w:tab w:val="num" w:pos="2160"/>
        </w:tabs>
        <w:ind w:left="2160" w:hanging="360"/>
      </w:pPr>
      <w:rPr>
        <w:rFonts w:ascii="Wingdings 2" w:hAnsi="Wingdings 2" w:hint="default"/>
      </w:rPr>
    </w:lvl>
    <w:lvl w:ilvl="3" w:tplc="2DB85064" w:tentative="1">
      <w:start w:val="1"/>
      <w:numFmt w:val="bullet"/>
      <w:lvlText w:val=""/>
      <w:lvlJc w:val="left"/>
      <w:pPr>
        <w:tabs>
          <w:tab w:val="num" w:pos="2880"/>
        </w:tabs>
        <w:ind w:left="2880" w:hanging="360"/>
      </w:pPr>
      <w:rPr>
        <w:rFonts w:ascii="Wingdings 2" w:hAnsi="Wingdings 2" w:hint="default"/>
      </w:rPr>
    </w:lvl>
    <w:lvl w:ilvl="4" w:tplc="6846D912" w:tentative="1">
      <w:start w:val="1"/>
      <w:numFmt w:val="bullet"/>
      <w:lvlText w:val=""/>
      <w:lvlJc w:val="left"/>
      <w:pPr>
        <w:tabs>
          <w:tab w:val="num" w:pos="3600"/>
        </w:tabs>
        <w:ind w:left="3600" w:hanging="360"/>
      </w:pPr>
      <w:rPr>
        <w:rFonts w:ascii="Wingdings 2" w:hAnsi="Wingdings 2" w:hint="default"/>
      </w:rPr>
    </w:lvl>
    <w:lvl w:ilvl="5" w:tplc="03A08FD6" w:tentative="1">
      <w:start w:val="1"/>
      <w:numFmt w:val="bullet"/>
      <w:lvlText w:val=""/>
      <w:lvlJc w:val="left"/>
      <w:pPr>
        <w:tabs>
          <w:tab w:val="num" w:pos="4320"/>
        </w:tabs>
        <w:ind w:left="4320" w:hanging="360"/>
      </w:pPr>
      <w:rPr>
        <w:rFonts w:ascii="Wingdings 2" w:hAnsi="Wingdings 2" w:hint="default"/>
      </w:rPr>
    </w:lvl>
    <w:lvl w:ilvl="6" w:tplc="A55AE26C" w:tentative="1">
      <w:start w:val="1"/>
      <w:numFmt w:val="bullet"/>
      <w:lvlText w:val=""/>
      <w:lvlJc w:val="left"/>
      <w:pPr>
        <w:tabs>
          <w:tab w:val="num" w:pos="5040"/>
        </w:tabs>
        <w:ind w:left="5040" w:hanging="360"/>
      </w:pPr>
      <w:rPr>
        <w:rFonts w:ascii="Wingdings 2" w:hAnsi="Wingdings 2" w:hint="default"/>
      </w:rPr>
    </w:lvl>
    <w:lvl w:ilvl="7" w:tplc="ECA281E2" w:tentative="1">
      <w:start w:val="1"/>
      <w:numFmt w:val="bullet"/>
      <w:lvlText w:val=""/>
      <w:lvlJc w:val="left"/>
      <w:pPr>
        <w:tabs>
          <w:tab w:val="num" w:pos="5760"/>
        </w:tabs>
        <w:ind w:left="5760" w:hanging="360"/>
      </w:pPr>
      <w:rPr>
        <w:rFonts w:ascii="Wingdings 2" w:hAnsi="Wingdings 2" w:hint="default"/>
      </w:rPr>
    </w:lvl>
    <w:lvl w:ilvl="8" w:tplc="2E6C6D64" w:tentative="1">
      <w:start w:val="1"/>
      <w:numFmt w:val="bullet"/>
      <w:lvlText w:val=""/>
      <w:lvlJc w:val="left"/>
      <w:pPr>
        <w:tabs>
          <w:tab w:val="num" w:pos="6480"/>
        </w:tabs>
        <w:ind w:left="6480" w:hanging="360"/>
      </w:pPr>
      <w:rPr>
        <w:rFonts w:ascii="Wingdings 2" w:hAnsi="Wingdings 2" w:hint="default"/>
      </w:rPr>
    </w:lvl>
  </w:abstractNum>
  <w:abstractNum w:abstractNumId="5">
    <w:nsid w:val="07160C19"/>
    <w:multiLevelType w:val="hybridMultilevel"/>
    <w:tmpl w:val="4B8EF6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20431F"/>
    <w:multiLevelType w:val="hybridMultilevel"/>
    <w:tmpl w:val="F1C2384E"/>
    <w:lvl w:ilvl="0" w:tplc="6576BCE6">
      <w:start w:val="1"/>
      <w:numFmt w:val="bullet"/>
      <w:lvlText w:val=""/>
      <w:lvlJc w:val="left"/>
      <w:pPr>
        <w:tabs>
          <w:tab w:val="num" w:pos="720"/>
        </w:tabs>
        <w:ind w:left="720" w:hanging="360"/>
      </w:pPr>
      <w:rPr>
        <w:rFonts w:ascii="Wingdings 2" w:hAnsi="Wingdings 2" w:hint="default"/>
      </w:rPr>
    </w:lvl>
    <w:lvl w:ilvl="1" w:tplc="53BA85B4" w:tentative="1">
      <w:start w:val="1"/>
      <w:numFmt w:val="bullet"/>
      <w:lvlText w:val=""/>
      <w:lvlJc w:val="left"/>
      <w:pPr>
        <w:tabs>
          <w:tab w:val="num" w:pos="1440"/>
        </w:tabs>
        <w:ind w:left="1440" w:hanging="360"/>
      </w:pPr>
      <w:rPr>
        <w:rFonts w:ascii="Wingdings 2" w:hAnsi="Wingdings 2" w:hint="default"/>
      </w:rPr>
    </w:lvl>
    <w:lvl w:ilvl="2" w:tplc="AE22BC98" w:tentative="1">
      <w:start w:val="1"/>
      <w:numFmt w:val="bullet"/>
      <w:lvlText w:val=""/>
      <w:lvlJc w:val="left"/>
      <w:pPr>
        <w:tabs>
          <w:tab w:val="num" w:pos="2160"/>
        </w:tabs>
        <w:ind w:left="2160" w:hanging="360"/>
      </w:pPr>
      <w:rPr>
        <w:rFonts w:ascii="Wingdings 2" w:hAnsi="Wingdings 2" w:hint="default"/>
      </w:rPr>
    </w:lvl>
    <w:lvl w:ilvl="3" w:tplc="B956C85C" w:tentative="1">
      <w:start w:val="1"/>
      <w:numFmt w:val="bullet"/>
      <w:lvlText w:val=""/>
      <w:lvlJc w:val="left"/>
      <w:pPr>
        <w:tabs>
          <w:tab w:val="num" w:pos="2880"/>
        </w:tabs>
        <w:ind w:left="2880" w:hanging="360"/>
      </w:pPr>
      <w:rPr>
        <w:rFonts w:ascii="Wingdings 2" w:hAnsi="Wingdings 2" w:hint="default"/>
      </w:rPr>
    </w:lvl>
    <w:lvl w:ilvl="4" w:tplc="27CE5D42" w:tentative="1">
      <w:start w:val="1"/>
      <w:numFmt w:val="bullet"/>
      <w:lvlText w:val=""/>
      <w:lvlJc w:val="left"/>
      <w:pPr>
        <w:tabs>
          <w:tab w:val="num" w:pos="3600"/>
        </w:tabs>
        <w:ind w:left="3600" w:hanging="360"/>
      </w:pPr>
      <w:rPr>
        <w:rFonts w:ascii="Wingdings 2" w:hAnsi="Wingdings 2" w:hint="default"/>
      </w:rPr>
    </w:lvl>
    <w:lvl w:ilvl="5" w:tplc="2EA82C7C" w:tentative="1">
      <w:start w:val="1"/>
      <w:numFmt w:val="bullet"/>
      <w:lvlText w:val=""/>
      <w:lvlJc w:val="left"/>
      <w:pPr>
        <w:tabs>
          <w:tab w:val="num" w:pos="4320"/>
        </w:tabs>
        <w:ind w:left="4320" w:hanging="360"/>
      </w:pPr>
      <w:rPr>
        <w:rFonts w:ascii="Wingdings 2" w:hAnsi="Wingdings 2" w:hint="default"/>
      </w:rPr>
    </w:lvl>
    <w:lvl w:ilvl="6" w:tplc="EF54F942" w:tentative="1">
      <w:start w:val="1"/>
      <w:numFmt w:val="bullet"/>
      <w:lvlText w:val=""/>
      <w:lvlJc w:val="left"/>
      <w:pPr>
        <w:tabs>
          <w:tab w:val="num" w:pos="5040"/>
        </w:tabs>
        <w:ind w:left="5040" w:hanging="360"/>
      </w:pPr>
      <w:rPr>
        <w:rFonts w:ascii="Wingdings 2" w:hAnsi="Wingdings 2" w:hint="default"/>
      </w:rPr>
    </w:lvl>
    <w:lvl w:ilvl="7" w:tplc="E96671B8" w:tentative="1">
      <w:start w:val="1"/>
      <w:numFmt w:val="bullet"/>
      <w:lvlText w:val=""/>
      <w:lvlJc w:val="left"/>
      <w:pPr>
        <w:tabs>
          <w:tab w:val="num" w:pos="5760"/>
        </w:tabs>
        <w:ind w:left="5760" w:hanging="360"/>
      </w:pPr>
      <w:rPr>
        <w:rFonts w:ascii="Wingdings 2" w:hAnsi="Wingdings 2" w:hint="default"/>
      </w:rPr>
    </w:lvl>
    <w:lvl w:ilvl="8" w:tplc="06C62998" w:tentative="1">
      <w:start w:val="1"/>
      <w:numFmt w:val="bullet"/>
      <w:lvlText w:val=""/>
      <w:lvlJc w:val="left"/>
      <w:pPr>
        <w:tabs>
          <w:tab w:val="num" w:pos="6480"/>
        </w:tabs>
        <w:ind w:left="6480" w:hanging="360"/>
      </w:pPr>
      <w:rPr>
        <w:rFonts w:ascii="Wingdings 2" w:hAnsi="Wingdings 2" w:hint="default"/>
      </w:rPr>
    </w:lvl>
  </w:abstractNum>
  <w:abstractNum w:abstractNumId="7">
    <w:nsid w:val="0D1D53FE"/>
    <w:multiLevelType w:val="hybridMultilevel"/>
    <w:tmpl w:val="EB00204C"/>
    <w:lvl w:ilvl="0" w:tplc="6B18EC98">
      <w:start w:val="1"/>
      <w:numFmt w:val="bullet"/>
      <w:lvlText w:val=""/>
      <w:lvlJc w:val="left"/>
      <w:pPr>
        <w:tabs>
          <w:tab w:val="num" w:pos="720"/>
        </w:tabs>
        <w:ind w:left="720" w:hanging="360"/>
      </w:pPr>
      <w:rPr>
        <w:rFonts w:ascii="Wingdings 2" w:hAnsi="Wingdings 2" w:hint="default"/>
      </w:rPr>
    </w:lvl>
    <w:lvl w:ilvl="1" w:tplc="3A88CCB4">
      <w:start w:val="2179"/>
      <w:numFmt w:val="bullet"/>
      <w:lvlText w:val=""/>
      <w:lvlJc w:val="left"/>
      <w:pPr>
        <w:tabs>
          <w:tab w:val="num" w:pos="1440"/>
        </w:tabs>
        <w:ind w:left="1440" w:hanging="360"/>
      </w:pPr>
      <w:rPr>
        <w:rFonts w:ascii="Wingdings 2" w:hAnsi="Wingdings 2" w:hint="default"/>
      </w:rPr>
    </w:lvl>
    <w:lvl w:ilvl="2" w:tplc="8B887B42" w:tentative="1">
      <w:start w:val="1"/>
      <w:numFmt w:val="bullet"/>
      <w:lvlText w:val=""/>
      <w:lvlJc w:val="left"/>
      <w:pPr>
        <w:tabs>
          <w:tab w:val="num" w:pos="2160"/>
        </w:tabs>
        <w:ind w:left="2160" w:hanging="360"/>
      </w:pPr>
      <w:rPr>
        <w:rFonts w:ascii="Wingdings 2" w:hAnsi="Wingdings 2" w:hint="default"/>
      </w:rPr>
    </w:lvl>
    <w:lvl w:ilvl="3" w:tplc="01AEC54C" w:tentative="1">
      <w:start w:val="1"/>
      <w:numFmt w:val="bullet"/>
      <w:lvlText w:val=""/>
      <w:lvlJc w:val="left"/>
      <w:pPr>
        <w:tabs>
          <w:tab w:val="num" w:pos="2880"/>
        </w:tabs>
        <w:ind w:left="2880" w:hanging="360"/>
      </w:pPr>
      <w:rPr>
        <w:rFonts w:ascii="Wingdings 2" w:hAnsi="Wingdings 2" w:hint="default"/>
      </w:rPr>
    </w:lvl>
    <w:lvl w:ilvl="4" w:tplc="87207EC2" w:tentative="1">
      <w:start w:val="1"/>
      <w:numFmt w:val="bullet"/>
      <w:lvlText w:val=""/>
      <w:lvlJc w:val="left"/>
      <w:pPr>
        <w:tabs>
          <w:tab w:val="num" w:pos="3600"/>
        </w:tabs>
        <w:ind w:left="3600" w:hanging="360"/>
      </w:pPr>
      <w:rPr>
        <w:rFonts w:ascii="Wingdings 2" w:hAnsi="Wingdings 2" w:hint="default"/>
      </w:rPr>
    </w:lvl>
    <w:lvl w:ilvl="5" w:tplc="683E894E" w:tentative="1">
      <w:start w:val="1"/>
      <w:numFmt w:val="bullet"/>
      <w:lvlText w:val=""/>
      <w:lvlJc w:val="left"/>
      <w:pPr>
        <w:tabs>
          <w:tab w:val="num" w:pos="4320"/>
        </w:tabs>
        <w:ind w:left="4320" w:hanging="360"/>
      </w:pPr>
      <w:rPr>
        <w:rFonts w:ascii="Wingdings 2" w:hAnsi="Wingdings 2" w:hint="default"/>
      </w:rPr>
    </w:lvl>
    <w:lvl w:ilvl="6" w:tplc="F136332C" w:tentative="1">
      <w:start w:val="1"/>
      <w:numFmt w:val="bullet"/>
      <w:lvlText w:val=""/>
      <w:lvlJc w:val="left"/>
      <w:pPr>
        <w:tabs>
          <w:tab w:val="num" w:pos="5040"/>
        </w:tabs>
        <w:ind w:left="5040" w:hanging="360"/>
      </w:pPr>
      <w:rPr>
        <w:rFonts w:ascii="Wingdings 2" w:hAnsi="Wingdings 2" w:hint="default"/>
      </w:rPr>
    </w:lvl>
    <w:lvl w:ilvl="7" w:tplc="7C1E2BB2" w:tentative="1">
      <w:start w:val="1"/>
      <w:numFmt w:val="bullet"/>
      <w:lvlText w:val=""/>
      <w:lvlJc w:val="left"/>
      <w:pPr>
        <w:tabs>
          <w:tab w:val="num" w:pos="5760"/>
        </w:tabs>
        <w:ind w:left="5760" w:hanging="360"/>
      </w:pPr>
      <w:rPr>
        <w:rFonts w:ascii="Wingdings 2" w:hAnsi="Wingdings 2" w:hint="default"/>
      </w:rPr>
    </w:lvl>
    <w:lvl w:ilvl="8" w:tplc="B2DE5B9E" w:tentative="1">
      <w:start w:val="1"/>
      <w:numFmt w:val="bullet"/>
      <w:lvlText w:val=""/>
      <w:lvlJc w:val="left"/>
      <w:pPr>
        <w:tabs>
          <w:tab w:val="num" w:pos="6480"/>
        </w:tabs>
        <w:ind w:left="6480" w:hanging="360"/>
      </w:pPr>
      <w:rPr>
        <w:rFonts w:ascii="Wingdings 2" w:hAnsi="Wingdings 2" w:hint="default"/>
      </w:rPr>
    </w:lvl>
  </w:abstractNum>
  <w:abstractNum w:abstractNumId="8">
    <w:nsid w:val="0ED82671"/>
    <w:multiLevelType w:val="multilevel"/>
    <w:tmpl w:val="E6FC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2C5A62"/>
    <w:multiLevelType w:val="hybridMultilevel"/>
    <w:tmpl w:val="4B38F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516103"/>
    <w:multiLevelType w:val="hybridMultilevel"/>
    <w:tmpl w:val="F20A10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1B64055A"/>
    <w:multiLevelType w:val="hybridMultilevel"/>
    <w:tmpl w:val="0E7E60C8"/>
    <w:lvl w:ilvl="0" w:tplc="53822D28">
      <w:start w:val="1"/>
      <w:numFmt w:val="bullet"/>
      <w:lvlText w:val=""/>
      <w:lvlJc w:val="left"/>
      <w:pPr>
        <w:tabs>
          <w:tab w:val="num" w:pos="720"/>
        </w:tabs>
        <w:ind w:left="720" w:hanging="360"/>
      </w:pPr>
      <w:rPr>
        <w:rFonts w:ascii="Wingdings 2" w:hAnsi="Wingdings 2" w:hint="default"/>
      </w:rPr>
    </w:lvl>
    <w:lvl w:ilvl="1" w:tplc="C302A12A" w:tentative="1">
      <w:start w:val="1"/>
      <w:numFmt w:val="bullet"/>
      <w:lvlText w:val=""/>
      <w:lvlJc w:val="left"/>
      <w:pPr>
        <w:tabs>
          <w:tab w:val="num" w:pos="1440"/>
        </w:tabs>
        <w:ind w:left="1440" w:hanging="360"/>
      </w:pPr>
      <w:rPr>
        <w:rFonts w:ascii="Wingdings 2" w:hAnsi="Wingdings 2" w:hint="default"/>
      </w:rPr>
    </w:lvl>
    <w:lvl w:ilvl="2" w:tplc="720CBEB4" w:tentative="1">
      <w:start w:val="1"/>
      <w:numFmt w:val="bullet"/>
      <w:lvlText w:val=""/>
      <w:lvlJc w:val="left"/>
      <w:pPr>
        <w:tabs>
          <w:tab w:val="num" w:pos="2160"/>
        </w:tabs>
        <w:ind w:left="2160" w:hanging="360"/>
      </w:pPr>
      <w:rPr>
        <w:rFonts w:ascii="Wingdings 2" w:hAnsi="Wingdings 2" w:hint="default"/>
      </w:rPr>
    </w:lvl>
    <w:lvl w:ilvl="3" w:tplc="A692CFE0" w:tentative="1">
      <w:start w:val="1"/>
      <w:numFmt w:val="bullet"/>
      <w:lvlText w:val=""/>
      <w:lvlJc w:val="left"/>
      <w:pPr>
        <w:tabs>
          <w:tab w:val="num" w:pos="2880"/>
        </w:tabs>
        <w:ind w:left="2880" w:hanging="360"/>
      </w:pPr>
      <w:rPr>
        <w:rFonts w:ascii="Wingdings 2" w:hAnsi="Wingdings 2" w:hint="default"/>
      </w:rPr>
    </w:lvl>
    <w:lvl w:ilvl="4" w:tplc="53205E16" w:tentative="1">
      <w:start w:val="1"/>
      <w:numFmt w:val="bullet"/>
      <w:lvlText w:val=""/>
      <w:lvlJc w:val="left"/>
      <w:pPr>
        <w:tabs>
          <w:tab w:val="num" w:pos="3600"/>
        </w:tabs>
        <w:ind w:left="3600" w:hanging="360"/>
      </w:pPr>
      <w:rPr>
        <w:rFonts w:ascii="Wingdings 2" w:hAnsi="Wingdings 2" w:hint="default"/>
      </w:rPr>
    </w:lvl>
    <w:lvl w:ilvl="5" w:tplc="0B562840" w:tentative="1">
      <w:start w:val="1"/>
      <w:numFmt w:val="bullet"/>
      <w:lvlText w:val=""/>
      <w:lvlJc w:val="left"/>
      <w:pPr>
        <w:tabs>
          <w:tab w:val="num" w:pos="4320"/>
        </w:tabs>
        <w:ind w:left="4320" w:hanging="360"/>
      </w:pPr>
      <w:rPr>
        <w:rFonts w:ascii="Wingdings 2" w:hAnsi="Wingdings 2" w:hint="default"/>
      </w:rPr>
    </w:lvl>
    <w:lvl w:ilvl="6" w:tplc="76D667AC" w:tentative="1">
      <w:start w:val="1"/>
      <w:numFmt w:val="bullet"/>
      <w:lvlText w:val=""/>
      <w:lvlJc w:val="left"/>
      <w:pPr>
        <w:tabs>
          <w:tab w:val="num" w:pos="5040"/>
        </w:tabs>
        <w:ind w:left="5040" w:hanging="360"/>
      </w:pPr>
      <w:rPr>
        <w:rFonts w:ascii="Wingdings 2" w:hAnsi="Wingdings 2" w:hint="default"/>
      </w:rPr>
    </w:lvl>
    <w:lvl w:ilvl="7" w:tplc="A25AD416" w:tentative="1">
      <w:start w:val="1"/>
      <w:numFmt w:val="bullet"/>
      <w:lvlText w:val=""/>
      <w:lvlJc w:val="left"/>
      <w:pPr>
        <w:tabs>
          <w:tab w:val="num" w:pos="5760"/>
        </w:tabs>
        <w:ind w:left="5760" w:hanging="360"/>
      </w:pPr>
      <w:rPr>
        <w:rFonts w:ascii="Wingdings 2" w:hAnsi="Wingdings 2" w:hint="default"/>
      </w:rPr>
    </w:lvl>
    <w:lvl w:ilvl="8" w:tplc="D85AABAE" w:tentative="1">
      <w:start w:val="1"/>
      <w:numFmt w:val="bullet"/>
      <w:lvlText w:val=""/>
      <w:lvlJc w:val="left"/>
      <w:pPr>
        <w:tabs>
          <w:tab w:val="num" w:pos="6480"/>
        </w:tabs>
        <w:ind w:left="6480" w:hanging="360"/>
      </w:pPr>
      <w:rPr>
        <w:rFonts w:ascii="Wingdings 2" w:hAnsi="Wingdings 2" w:hint="default"/>
      </w:rPr>
    </w:lvl>
  </w:abstractNum>
  <w:abstractNum w:abstractNumId="12">
    <w:nsid w:val="1E4334F7"/>
    <w:multiLevelType w:val="hybridMultilevel"/>
    <w:tmpl w:val="30E87D2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09A73F8"/>
    <w:multiLevelType w:val="multilevel"/>
    <w:tmpl w:val="6EA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E65072"/>
    <w:multiLevelType w:val="hybridMultilevel"/>
    <w:tmpl w:val="E7CAAD1E"/>
    <w:lvl w:ilvl="0" w:tplc="C3481F70">
      <w:start w:val="1"/>
      <w:numFmt w:val="bullet"/>
      <w:lvlText w:val=""/>
      <w:lvlJc w:val="left"/>
      <w:pPr>
        <w:tabs>
          <w:tab w:val="num" w:pos="720"/>
        </w:tabs>
        <w:ind w:left="720" w:hanging="360"/>
      </w:pPr>
      <w:rPr>
        <w:rFonts w:ascii="Wingdings 2" w:hAnsi="Wingdings 2" w:hint="default"/>
      </w:rPr>
    </w:lvl>
    <w:lvl w:ilvl="1" w:tplc="6464BF18" w:tentative="1">
      <w:start w:val="1"/>
      <w:numFmt w:val="bullet"/>
      <w:lvlText w:val=""/>
      <w:lvlJc w:val="left"/>
      <w:pPr>
        <w:tabs>
          <w:tab w:val="num" w:pos="1440"/>
        </w:tabs>
        <w:ind w:left="1440" w:hanging="360"/>
      </w:pPr>
      <w:rPr>
        <w:rFonts w:ascii="Wingdings 2" w:hAnsi="Wingdings 2" w:hint="default"/>
      </w:rPr>
    </w:lvl>
    <w:lvl w:ilvl="2" w:tplc="9D9839AC" w:tentative="1">
      <w:start w:val="1"/>
      <w:numFmt w:val="bullet"/>
      <w:lvlText w:val=""/>
      <w:lvlJc w:val="left"/>
      <w:pPr>
        <w:tabs>
          <w:tab w:val="num" w:pos="2160"/>
        </w:tabs>
        <w:ind w:left="2160" w:hanging="360"/>
      </w:pPr>
      <w:rPr>
        <w:rFonts w:ascii="Wingdings 2" w:hAnsi="Wingdings 2" w:hint="default"/>
      </w:rPr>
    </w:lvl>
    <w:lvl w:ilvl="3" w:tplc="DFC8A366" w:tentative="1">
      <w:start w:val="1"/>
      <w:numFmt w:val="bullet"/>
      <w:lvlText w:val=""/>
      <w:lvlJc w:val="left"/>
      <w:pPr>
        <w:tabs>
          <w:tab w:val="num" w:pos="2880"/>
        </w:tabs>
        <w:ind w:left="2880" w:hanging="360"/>
      </w:pPr>
      <w:rPr>
        <w:rFonts w:ascii="Wingdings 2" w:hAnsi="Wingdings 2" w:hint="default"/>
      </w:rPr>
    </w:lvl>
    <w:lvl w:ilvl="4" w:tplc="15C0D728" w:tentative="1">
      <w:start w:val="1"/>
      <w:numFmt w:val="bullet"/>
      <w:lvlText w:val=""/>
      <w:lvlJc w:val="left"/>
      <w:pPr>
        <w:tabs>
          <w:tab w:val="num" w:pos="3600"/>
        </w:tabs>
        <w:ind w:left="3600" w:hanging="360"/>
      </w:pPr>
      <w:rPr>
        <w:rFonts w:ascii="Wingdings 2" w:hAnsi="Wingdings 2" w:hint="default"/>
      </w:rPr>
    </w:lvl>
    <w:lvl w:ilvl="5" w:tplc="C46E3358" w:tentative="1">
      <w:start w:val="1"/>
      <w:numFmt w:val="bullet"/>
      <w:lvlText w:val=""/>
      <w:lvlJc w:val="left"/>
      <w:pPr>
        <w:tabs>
          <w:tab w:val="num" w:pos="4320"/>
        </w:tabs>
        <w:ind w:left="4320" w:hanging="360"/>
      </w:pPr>
      <w:rPr>
        <w:rFonts w:ascii="Wingdings 2" w:hAnsi="Wingdings 2" w:hint="default"/>
      </w:rPr>
    </w:lvl>
    <w:lvl w:ilvl="6" w:tplc="1304007A" w:tentative="1">
      <w:start w:val="1"/>
      <w:numFmt w:val="bullet"/>
      <w:lvlText w:val=""/>
      <w:lvlJc w:val="left"/>
      <w:pPr>
        <w:tabs>
          <w:tab w:val="num" w:pos="5040"/>
        </w:tabs>
        <w:ind w:left="5040" w:hanging="360"/>
      </w:pPr>
      <w:rPr>
        <w:rFonts w:ascii="Wingdings 2" w:hAnsi="Wingdings 2" w:hint="default"/>
      </w:rPr>
    </w:lvl>
    <w:lvl w:ilvl="7" w:tplc="8B20F0AC" w:tentative="1">
      <w:start w:val="1"/>
      <w:numFmt w:val="bullet"/>
      <w:lvlText w:val=""/>
      <w:lvlJc w:val="left"/>
      <w:pPr>
        <w:tabs>
          <w:tab w:val="num" w:pos="5760"/>
        </w:tabs>
        <w:ind w:left="5760" w:hanging="360"/>
      </w:pPr>
      <w:rPr>
        <w:rFonts w:ascii="Wingdings 2" w:hAnsi="Wingdings 2" w:hint="default"/>
      </w:rPr>
    </w:lvl>
    <w:lvl w:ilvl="8" w:tplc="B2EC9300" w:tentative="1">
      <w:start w:val="1"/>
      <w:numFmt w:val="bullet"/>
      <w:lvlText w:val=""/>
      <w:lvlJc w:val="left"/>
      <w:pPr>
        <w:tabs>
          <w:tab w:val="num" w:pos="6480"/>
        </w:tabs>
        <w:ind w:left="6480" w:hanging="360"/>
      </w:pPr>
      <w:rPr>
        <w:rFonts w:ascii="Wingdings 2" w:hAnsi="Wingdings 2" w:hint="default"/>
      </w:rPr>
    </w:lvl>
  </w:abstractNum>
  <w:abstractNum w:abstractNumId="15">
    <w:nsid w:val="22775930"/>
    <w:multiLevelType w:val="multilevel"/>
    <w:tmpl w:val="785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9421F1"/>
    <w:multiLevelType w:val="hybridMultilevel"/>
    <w:tmpl w:val="A060FB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4BE4F7A"/>
    <w:multiLevelType w:val="hybridMultilevel"/>
    <w:tmpl w:val="9B8A639C"/>
    <w:lvl w:ilvl="0" w:tplc="EA847614">
      <w:start w:val="1"/>
      <w:numFmt w:val="bullet"/>
      <w:lvlText w:val=""/>
      <w:lvlJc w:val="left"/>
      <w:pPr>
        <w:tabs>
          <w:tab w:val="num" w:pos="720"/>
        </w:tabs>
        <w:ind w:left="720" w:hanging="360"/>
      </w:pPr>
      <w:rPr>
        <w:rFonts w:ascii="Wingdings 2" w:hAnsi="Wingdings 2" w:hint="default"/>
      </w:rPr>
    </w:lvl>
    <w:lvl w:ilvl="1" w:tplc="6CEC2530" w:tentative="1">
      <w:start w:val="1"/>
      <w:numFmt w:val="bullet"/>
      <w:lvlText w:val=""/>
      <w:lvlJc w:val="left"/>
      <w:pPr>
        <w:tabs>
          <w:tab w:val="num" w:pos="1440"/>
        </w:tabs>
        <w:ind w:left="1440" w:hanging="360"/>
      </w:pPr>
      <w:rPr>
        <w:rFonts w:ascii="Wingdings 2" w:hAnsi="Wingdings 2" w:hint="default"/>
      </w:rPr>
    </w:lvl>
    <w:lvl w:ilvl="2" w:tplc="07385A4A" w:tentative="1">
      <w:start w:val="1"/>
      <w:numFmt w:val="bullet"/>
      <w:lvlText w:val=""/>
      <w:lvlJc w:val="left"/>
      <w:pPr>
        <w:tabs>
          <w:tab w:val="num" w:pos="2160"/>
        </w:tabs>
        <w:ind w:left="2160" w:hanging="360"/>
      </w:pPr>
      <w:rPr>
        <w:rFonts w:ascii="Wingdings 2" w:hAnsi="Wingdings 2" w:hint="default"/>
      </w:rPr>
    </w:lvl>
    <w:lvl w:ilvl="3" w:tplc="66B48BEA" w:tentative="1">
      <w:start w:val="1"/>
      <w:numFmt w:val="bullet"/>
      <w:lvlText w:val=""/>
      <w:lvlJc w:val="left"/>
      <w:pPr>
        <w:tabs>
          <w:tab w:val="num" w:pos="2880"/>
        </w:tabs>
        <w:ind w:left="2880" w:hanging="360"/>
      </w:pPr>
      <w:rPr>
        <w:rFonts w:ascii="Wingdings 2" w:hAnsi="Wingdings 2" w:hint="default"/>
      </w:rPr>
    </w:lvl>
    <w:lvl w:ilvl="4" w:tplc="15802520" w:tentative="1">
      <w:start w:val="1"/>
      <w:numFmt w:val="bullet"/>
      <w:lvlText w:val=""/>
      <w:lvlJc w:val="left"/>
      <w:pPr>
        <w:tabs>
          <w:tab w:val="num" w:pos="3600"/>
        </w:tabs>
        <w:ind w:left="3600" w:hanging="360"/>
      </w:pPr>
      <w:rPr>
        <w:rFonts w:ascii="Wingdings 2" w:hAnsi="Wingdings 2" w:hint="default"/>
      </w:rPr>
    </w:lvl>
    <w:lvl w:ilvl="5" w:tplc="9FEEF666" w:tentative="1">
      <w:start w:val="1"/>
      <w:numFmt w:val="bullet"/>
      <w:lvlText w:val=""/>
      <w:lvlJc w:val="left"/>
      <w:pPr>
        <w:tabs>
          <w:tab w:val="num" w:pos="4320"/>
        </w:tabs>
        <w:ind w:left="4320" w:hanging="360"/>
      </w:pPr>
      <w:rPr>
        <w:rFonts w:ascii="Wingdings 2" w:hAnsi="Wingdings 2" w:hint="default"/>
      </w:rPr>
    </w:lvl>
    <w:lvl w:ilvl="6" w:tplc="34A623EE" w:tentative="1">
      <w:start w:val="1"/>
      <w:numFmt w:val="bullet"/>
      <w:lvlText w:val=""/>
      <w:lvlJc w:val="left"/>
      <w:pPr>
        <w:tabs>
          <w:tab w:val="num" w:pos="5040"/>
        </w:tabs>
        <w:ind w:left="5040" w:hanging="360"/>
      </w:pPr>
      <w:rPr>
        <w:rFonts w:ascii="Wingdings 2" w:hAnsi="Wingdings 2" w:hint="default"/>
      </w:rPr>
    </w:lvl>
    <w:lvl w:ilvl="7" w:tplc="E4D8D882" w:tentative="1">
      <w:start w:val="1"/>
      <w:numFmt w:val="bullet"/>
      <w:lvlText w:val=""/>
      <w:lvlJc w:val="left"/>
      <w:pPr>
        <w:tabs>
          <w:tab w:val="num" w:pos="5760"/>
        </w:tabs>
        <w:ind w:left="5760" w:hanging="360"/>
      </w:pPr>
      <w:rPr>
        <w:rFonts w:ascii="Wingdings 2" w:hAnsi="Wingdings 2" w:hint="default"/>
      </w:rPr>
    </w:lvl>
    <w:lvl w:ilvl="8" w:tplc="9692E91E" w:tentative="1">
      <w:start w:val="1"/>
      <w:numFmt w:val="bullet"/>
      <w:lvlText w:val=""/>
      <w:lvlJc w:val="left"/>
      <w:pPr>
        <w:tabs>
          <w:tab w:val="num" w:pos="6480"/>
        </w:tabs>
        <w:ind w:left="6480" w:hanging="360"/>
      </w:pPr>
      <w:rPr>
        <w:rFonts w:ascii="Wingdings 2" w:hAnsi="Wingdings 2" w:hint="default"/>
      </w:rPr>
    </w:lvl>
  </w:abstractNum>
  <w:abstractNum w:abstractNumId="18">
    <w:nsid w:val="256F5112"/>
    <w:multiLevelType w:val="multilevel"/>
    <w:tmpl w:val="F272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456B40"/>
    <w:multiLevelType w:val="hybridMultilevel"/>
    <w:tmpl w:val="95D0CBFC"/>
    <w:lvl w:ilvl="0" w:tplc="1588899E">
      <w:start w:val="1"/>
      <w:numFmt w:val="bullet"/>
      <w:lvlText w:val=""/>
      <w:lvlJc w:val="left"/>
      <w:pPr>
        <w:tabs>
          <w:tab w:val="num" w:pos="720"/>
        </w:tabs>
        <w:ind w:left="720" w:hanging="360"/>
      </w:pPr>
      <w:rPr>
        <w:rFonts w:ascii="Wingdings 2" w:hAnsi="Wingdings 2" w:hint="default"/>
      </w:rPr>
    </w:lvl>
    <w:lvl w:ilvl="1" w:tplc="F96C3AEC" w:tentative="1">
      <w:start w:val="1"/>
      <w:numFmt w:val="bullet"/>
      <w:lvlText w:val=""/>
      <w:lvlJc w:val="left"/>
      <w:pPr>
        <w:tabs>
          <w:tab w:val="num" w:pos="1440"/>
        </w:tabs>
        <w:ind w:left="1440" w:hanging="360"/>
      </w:pPr>
      <w:rPr>
        <w:rFonts w:ascii="Wingdings 2" w:hAnsi="Wingdings 2" w:hint="default"/>
      </w:rPr>
    </w:lvl>
    <w:lvl w:ilvl="2" w:tplc="EF24B9AA" w:tentative="1">
      <w:start w:val="1"/>
      <w:numFmt w:val="bullet"/>
      <w:lvlText w:val=""/>
      <w:lvlJc w:val="left"/>
      <w:pPr>
        <w:tabs>
          <w:tab w:val="num" w:pos="2160"/>
        </w:tabs>
        <w:ind w:left="2160" w:hanging="360"/>
      </w:pPr>
      <w:rPr>
        <w:rFonts w:ascii="Wingdings 2" w:hAnsi="Wingdings 2" w:hint="default"/>
      </w:rPr>
    </w:lvl>
    <w:lvl w:ilvl="3" w:tplc="29F40176" w:tentative="1">
      <w:start w:val="1"/>
      <w:numFmt w:val="bullet"/>
      <w:lvlText w:val=""/>
      <w:lvlJc w:val="left"/>
      <w:pPr>
        <w:tabs>
          <w:tab w:val="num" w:pos="2880"/>
        </w:tabs>
        <w:ind w:left="2880" w:hanging="360"/>
      </w:pPr>
      <w:rPr>
        <w:rFonts w:ascii="Wingdings 2" w:hAnsi="Wingdings 2" w:hint="default"/>
      </w:rPr>
    </w:lvl>
    <w:lvl w:ilvl="4" w:tplc="66F09DE8" w:tentative="1">
      <w:start w:val="1"/>
      <w:numFmt w:val="bullet"/>
      <w:lvlText w:val=""/>
      <w:lvlJc w:val="left"/>
      <w:pPr>
        <w:tabs>
          <w:tab w:val="num" w:pos="3600"/>
        </w:tabs>
        <w:ind w:left="3600" w:hanging="360"/>
      </w:pPr>
      <w:rPr>
        <w:rFonts w:ascii="Wingdings 2" w:hAnsi="Wingdings 2" w:hint="default"/>
      </w:rPr>
    </w:lvl>
    <w:lvl w:ilvl="5" w:tplc="62167558" w:tentative="1">
      <w:start w:val="1"/>
      <w:numFmt w:val="bullet"/>
      <w:lvlText w:val=""/>
      <w:lvlJc w:val="left"/>
      <w:pPr>
        <w:tabs>
          <w:tab w:val="num" w:pos="4320"/>
        </w:tabs>
        <w:ind w:left="4320" w:hanging="360"/>
      </w:pPr>
      <w:rPr>
        <w:rFonts w:ascii="Wingdings 2" w:hAnsi="Wingdings 2" w:hint="default"/>
      </w:rPr>
    </w:lvl>
    <w:lvl w:ilvl="6" w:tplc="52AAA3D0" w:tentative="1">
      <w:start w:val="1"/>
      <w:numFmt w:val="bullet"/>
      <w:lvlText w:val=""/>
      <w:lvlJc w:val="left"/>
      <w:pPr>
        <w:tabs>
          <w:tab w:val="num" w:pos="5040"/>
        </w:tabs>
        <w:ind w:left="5040" w:hanging="360"/>
      </w:pPr>
      <w:rPr>
        <w:rFonts w:ascii="Wingdings 2" w:hAnsi="Wingdings 2" w:hint="default"/>
      </w:rPr>
    </w:lvl>
    <w:lvl w:ilvl="7" w:tplc="0CA0A20A" w:tentative="1">
      <w:start w:val="1"/>
      <w:numFmt w:val="bullet"/>
      <w:lvlText w:val=""/>
      <w:lvlJc w:val="left"/>
      <w:pPr>
        <w:tabs>
          <w:tab w:val="num" w:pos="5760"/>
        </w:tabs>
        <w:ind w:left="5760" w:hanging="360"/>
      </w:pPr>
      <w:rPr>
        <w:rFonts w:ascii="Wingdings 2" w:hAnsi="Wingdings 2" w:hint="default"/>
      </w:rPr>
    </w:lvl>
    <w:lvl w:ilvl="8" w:tplc="E9C498F0" w:tentative="1">
      <w:start w:val="1"/>
      <w:numFmt w:val="bullet"/>
      <w:lvlText w:val=""/>
      <w:lvlJc w:val="left"/>
      <w:pPr>
        <w:tabs>
          <w:tab w:val="num" w:pos="6480"/>
        </w:tabs>
        <w:ind w:left="6480" w:hanging="360"/>
      </w:pPr>
      <w:rPr>
        <w:rFonts w:ascii="Wingdings 2" w:hAnsi="Wingdings 2" w:hint="default"/>
      </w:rPr>
    </w:lvl>
  </w:abstractNum>
  <w:abstractNum w:abstractNumId="20">
    <w:nsid w:val="277F6C2A"/>
    <w:multiLevelType w:val="hybridMultilevel"/>
    <w:tmpl w:val="A0F2D360"/>
    <w:lvl w:ilvl="0" w:tplc="BD6ED0AA">
      <w:start w:val="1"/>
      <w:numFmt w:val="bullet"/>
      <w:lvlText w:val=""/>
      <w:lvlJc w:val="left"/>
      <w:pPr>
        <w:tabs>
          <w:tab w:val="num" w:pos="720"/>
        </w:tabs>
        <w:ind w:left="720" w:hanging="360"/>
      </w:pPr>
      <w:rPr>
        <w:rFonts w:ascii="Wingdings 2" w:hAnsi="Wingdings 2" w:hint="default"/>
      </w:rPr>
    </w:lvl>
    <w:lvl w:ilvl="1" w:tplc="B77EF3D8" w:tentative="1">
      <w:start w:val="1"/>
      <w:numFmt w:val="bullet"/>
      <w:lvlText w:val=""/>
      <w:lvlJc w:val="left"/>
      <w:pPr>
        <w:tabs>
          <w:tab w:val="num" w:pos="1440"/>
        </w:tabs>
        <w:ind w:left="1440" w:hanging="360"/>
      </w:pPr>
      <w:rPr>
        <w:rFonts w:ascii="Wingdings 2" w:hAnsi="Wingdings 2" w:hint="default"/>
      </w:rPr>
    </w:lvl>
    <w:lvl w:ilvl="2" w:tplc="5964E5AC" w:tentative="1">
      <w:start w:val="1"/>
      <w:numFmt w:val="bullet"/>
      <w:lvlText w:val=""/>
      <w:lvlJc w:val="left"/>
      <w:pPr>
        <w:tabs>
          <w:tab w:val="num" w:pos="2160"/>
        </w:tabs>
        <w:ind w:left="2160" w:hanging="360"/>
      </w:pPr>
      <w:rPr>
        <w:rFonts w:ascii="Wingdings 2" w:hAnsi="Wingdings 2" w:hint="default"/>
      </w:rPr>
    </w:lvl>
    <w:lvl w:ilvl="3" w:tplc="9DE03C48" w:tentative="1">
      <w:start w:val="1"/>
      <w:numFmt w:val="bullet"/>
      <w:lvlText w:val=""/>
      <w:lvlJc w:val="left"/>
      <w:pPr>
        <w:tabs>
          <w:tab w:val="num" w:pos="2880"/>
        </w:tabs>
        <w:ind w:left="2880" w:hanging="360"/>
      </w:pPr>
      <w:rPr>
        <w:rFonts w:ascii="Wingdings 2" w:hAnsi="Wingdings 2" w:hint="default"/>
      </w:rPr>
    </w:lvl>
    <w:lvl w:ilvl="4" w:tplc="1F508832" w:tentative="1">
      <w:start w:val="1"/>
      <w:numFmt w:val="bullet"/>
      <w:lvlText w:val=""/>
      <w:lvlJc w:val="left"/>
      <w:pPr>
        <w:tabs>
          <w:tab w:val="num" w:pos="3600"/>
        </w:tabs>
        <w:ind w:left="3600" w:hanging="360"/>
      </w:pPr>
      <w:rPr>
        <w:rFonts w:ascii="Wingdings 2" w:hAnsi="Wingdings 2" w:hint="default"/>
      </w:rPr>
    </w:lvl>
    <w:lvl w:ilvl="5" w:tplc="7E26FF80" w:tentative="1">
      <w:start w:val="1"/>
      <w:numFmt w:val="bullet"/>
      <w:lvlText w:val=""/>
      <w:lvlJc w:val="left"/>
      <w:pPr>
        <w:tabs>
          <w:tab w:val="num" w:pos="4320"/>
        </w:tabs>
        <w:ind w:left="4320" w:hanging="360"/>
      </w:pPr>
      <w:rPr>
        <w:rFonts w:ascii="Wingdings 2" w:hAnsi="Wingdings 2" w:hint="default"/>
      </w:rPr>
    </w:lvl>
    <w:lvl w:ilvl="6" w:tplc="86B69A18" w:tentative="1">
      <w:start w:val="1"/>
      <w:numFmt w:val="bullet"/>
      <w:lvlText w:val=""/>
      <w:lvlJc w:val="left"/>
      <w:pPr>
        <w:tabs>
          <w:tab w:val="num" w:pos="5040"/>
        </w:tabs>
        <w:ind w:left="5040" w:hanging="360"/>
      </w:pPr>
      <w:rPr>
        <w:rFonts w:ascii="Wingdings 2" w:hAnsi="Wingdings 2" w:hint="default"/>
      </w:rPr>
    </w:lvl>
    <w:lvl w:ilvl="7" w:tplc="FC7E184A" w:tentative="1">
      <w:start w:val="1"/>
      <w:numFmt w:val="bullet"/>
      <w:lvlText w:val=""/>
      <w:lvlJc w:val="left"/>
      <w:pPr>
        <w:tabs>
          <w:tab w:val="num" w:pos="5760"/>
        </w:tabs>
        <w:ind w:left="5760" w:hanging="360"/>
      </w:pPr>
      <w:rPr>
        <w:rFonts w:ascii="Wingdings 2" w:hAnsi="Wingdings 2" w:hint="default"/>
      </w:rPr>
    </w:lvl>
    <w:lvl w:ilvl="8" w:tplc="4F26F23E" w:tentative="1">
      <w:start w:val="1"/>
      <w:numFmt w:val="bullet"/>
      <w:lvlText w:val=""/>
      <w:lvlJc w:val="left"/>
      <w:pPr>
        <w:tabs>
          <w:tab w:val="num" w:pos="6480"/>
        </w:tabs>
        <w:ind w:left="6480" w:hanging="360"/>
      </w:pPr>
      <w:rPr>
        <w:rFonts w:ascii="Wingdings 2" w:hAnsi="Wingdings 2" w:hint="default"/>
      </w:rPr>
    </w:lvl>
  </w:abstractNum>
  <w:abstractNum w:abstractNumId="21">
    <w:nsid w:val="2C33682C"/>
    <w:multiLevelType w:val="multilevel"/>
    <w:tmpl w:val="50AE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48E7934"/>
    <w:multiLevelType w:val="hybridMultilevel"/>
    <w:tmpl w:val="50D2DCEC"/>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3">
    <w:nsid w:val="35303DCB"/>
    <w:multiLevelType w:val="hybridMultilevel"/>
    <w:tmpl w:val="104CA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5BE050B"/>
    <w:multiLevelType w:val="hybridMultilevel"/>
    <w:tmpl w:val="50E85E8A"/>
    <w:lvl w:ilvl="0" w:tplc="CE30872C">
      <w:start w:val="1"/>
      <w:numFmt w:val="bullet"/>
      <w:lvlText w:val=""/>
      <w:lvlJc w:val="left"/>
      <w:pPr>
        <w:tabs>
          <w:tab w:val="num" w:pos="1440"/>
        </w:tabs>
        <w:ind w:left="1440" w:hanging="360"/>
      </w:pPr>
      <w:rPr>
        <w:rFonts w:ascii="Wingdings 2" w:hAnsi="Wingdings 2" w:hint="default"/>
      </w:rPr>
    </w:lvl>
    <w:lvl w:ilvl="1" w:tplc="1D165DBC" w:tentative="1">
      <w:start w:val="1"/>
      <w:numFmt w:val="bullet"/>
      <w:lvlText w:val=""/>
      <w:lvlJc w:val="left"/>
      <w:pPr>
        <w:tabs>
          <w:tab w:val="num" w:pos="2160"/>
        </w:tabs>
        <w:ind w:left="2160" w:hanging="360"/>
      </w:pPr>
      <w:rPr>
        <w:rFonts w:ascii="Wingdings 2" w:hAnsi="Wingdings 2" w:hint="default"/>
      </w:rPr>
    </w:lvl>
    <w:lvl w:ilvl="2" w:tplc="69F67BBE" w:tentative="1">
      <w:start w:val="1"/>
      <w:numFmt w:val="bullet"/>
      <w:lvlText w:val=""/>
      <w:lvlJc w:val="left"/>
      <w:pPr>
        <w:tabs>
          <w:tab w:val="num" w:pos="2880"/>
        </w:tabs>
        <w:ind w:left="2880" w:hanging="360"/>
      </w:pPr>
      <w:rPr>
        <w:rFonts w:ascii="Wingdings 2" w:hAnsi="Wingdings 2" w:hint="default"/>
      </w:rPr>
    </w:lvl>
    <w:lvl w:ilvl="3" w:tplc="BA7CA90E" w:tentative="1">
      <w:start w:val="1"/>
      <w:numFmt w:val="bullet"/>
      <w:lvlText w:val=""/>
      <w:lvlJc w:val="left"/>
      <w:pPr>
        <w:tabs>
          <w:tab w:val="num" w:pos="3600"/>
        </w:tabs>
        <w:ind w:left="3600" w:hanging="360"/>
      </w:pPr>
      <w:rPr>
        <w:rFonts w:ascii="Wingdings 2" w:hAnsi="Wingdings 2" w:hint="default"/>
      </w:rPr>
    </w:lvl>
    <w:lvl w:ilvl="4" w:tplc="F29A8F34" w:tentative="1">
      <w:start w:val="1"/>
      <w:numFmt w:val="bullet"/>
      <w:lvlText w:val=""/>
      <w:lvlJc w:val="left"/>
      <w:pPr>
        <w:tabs>
          <w:tab w:val="num" w:pos="4320"/>
        </w:tabs>
        <w:ind w:left="4320" w:hanging="360"/>
      </w:pPr>
      <w:rPr>
        <w:rFonts w:ascii="Wingdings 2" w:hAnsi="Wingdings 2" w:hint="default"/>
      </w:rPr>
    </w:lvl>
    <w:lvl w:ilvl="5" w:tplc="3DB0E89C" w:tentative="1">
      <w:start w:val="1"/>
      <w:numFmt w:val="bullet"/>
      <w:lvlText w:val=""/>
      <w:lvlJc w:val="left"/>
      <w:pPr>
        <w:tabs>
          <w:tab w:val="num" w:pos="5040"/>
        </w:tabs>
        <w:ind w:left="5040" w:hanging="360"/>
      </w:pPr>
      <w:rPr>
        <w:rFonts w:ascii="Wingdings 2" w:hAnsi="Wingdings 2" w:hint="default"/>
      </w:rPr>
    </w:lvl>
    <w:lvl w:ilvl="6" w:tplc="47668C5E" w:tentative="1">
      <w:start w:val="1"/>
      <w:numFmt w:val="bullet"/>
      <w:lvlText w:val=""/>
      <w:lvlJc w:val="left"/>
      <w:pPr>
        <w:tabs>
          <w:tab w:val="num" w:pos="5760"/>
        </w:tabs>
        <w:ind w:left="5760" w:hanging="360"/>
      </w:pPr>
      <w:rPr>
        <w:rFonts w:ascii="Wingdings 2" w:hAnsi="Wingdings 2" w:hint="default"/>
      </w:rPr>
    </w:lvl>
    <w:lvl w:ilvl="7" w:tplc="8F6210E6" w:tentative="1">
      <w:start w:val="1"/>
      <w:numFmt w:val="bullet"/>
      <w:lvlText w:val=""/>
      <w:lvlJc w:val="left"/>
      <w:pPr>
        <w:tabs>
          <w:tab w:val="num" w:pos="6480"/>
        </w:tabs>
        <w:ind w:left="6480" w:hanging="360"/>
      </w:pPr>
      <w:rPr>
        <w:rFonts w:ascii="Wingdings 2" w:hAnsi="Wingdings 2" w:hint="default"/>
      </w:rPr>
    </w:lvl>
    <w:lvl w:ilvl="8" w:tplc="993C0E90" w:tentative="1">
      <w:start w:val="1"/>
      <w:numFmt w:val="bullet"/>
      <w:lvlText w:val=""/>
      <w:lvlJc w:val="left"/>
      <w:pPr>
        <w:tabs>
          <w:tab w:val="num" w:pos="7200"/>
        </w:tabs>
        <w:ind w:left="7200" w:hanging="360"/>
      </w:pPr>
      <w:rPr>
        <w:rFonts w:ascii="Wingdings 2" w:hAnsi="Wingdings 2" w:hint="default"/>
      </w:rPr>
    </w:lvl>
  </w:abstractNum>
  <w:abstractNum w:abstractNumId="25">
    <w:nsid w:val="36E66132"/>
    <w:multiLevelType w:val="hybridMultilevel"/>
    <w:tmpl w:val="269CAE4E"/>
    <w:lvl w:ilvl="0" w:tplc="8EF61A22">
      <w:start w:val="1"/>
      <w:numFmt w:val="bullet"/>
      <w:lvlText w:val=""/>
      <w:lvlJc w:val="left"/>
      <w:pPr>
        <w:tabs>
          <w:tab w:val="num" w:pos="720"/>
        </w:tabs>
        <w:ind w:left="720" w:hanging="360"/>
      </w:pPr>
      <w:rPr>
        <w:rFonts w:ascii="Wingdings 2" w:hAnsi="Wingdings 2" w:hint="default"/>
      </w:rPr>
    </w:lvl>
    <w:lvl w:ilvl="1" w:tplc="00BEEF6A" w:tentative="1">
      <w:start w:val="1"/>
      <w:numFmt w:val="bullet"/>
      <w:lvlText w:val=""/>
      <w:lvlJc w:val="left"/>
      <w:pPr>
        <w:tabs>
          <w:tab w:val="num" w:pos="1440"/>
        </w:tabs>
        <w:ind w:left="1440" w:hanging="360"/>
      </w:pPr>
      <w:rPr>
        <w:rFonts w:ascii="Wingdings 2" w:hAnsi="Wingdings 2" w:hint="default"/>
      </w:rPr>
    </w:lvl>
    <w:lvl w:ilvl="2" w:tplc="77B27D5A" w:tentative="1">
      <w:start w:val="1"/>
      <w:numFmt w:val="bullet"/>
      <w:lvlText w:val=""/>
      <w:lvlJc w:val="left"/>
      <w:pPr>
        <w:tabs>
          <w:tab w:val="num" w:pos="2160"/>
        </w:tabs>
        <w:ind w:left="2160" w:hanging="360"/>
      </w:pPr>
      <w:rPr>
        <w:rFonts w:ascii="Wingdings 2" w:hAnsi="Wingdings 2" w:hint="default"/>
      </w:rPr>
    </w:lvl>
    <w:lvl w:ilvl="3" w:tplc="8132B9DA" w:tentative="1">
      <w:start w:val="1"/>
      <w:numFmt w:val="bullet"/>
      <w:lvlText w:val=""/>
      <w:lvlJc w:val="left"/>
      <w:pPr>
        <w:tabs>
          <w:tab w:val="num" w:pos="2880"/>
        </w:tabs>
        <w:ind w:left="2880" w:hanging="360"/>
      </w:pPr>
      <w:rPr>
        <w:rFonts w:ascii="Wingdings 2" w:hAnsi="Wingdings 2" w:hint="default"/>
      </w:rPr>
    </w:lvl>
    <w:lvl w:ilvl="4" w:tplc="8048DB00" w:tentative="1">
      <w:start w:val="1"/>
      <w:numFmt w:val="bullet"/>
      <w:lvlText w:val=""/>
      <w:lvlJc w:val="left"/>
      <w:pPr>
        <w:tabs>
          <w:tab w:val="num" w:pos="3600"/>
        </w:tabs>
        <w:ind w:left="3600" w:hanging="360"/>
      </w:pPr>
      <w:rPr>
        <w:rFonts w:ascii="Wingdings 2" w:hAnsi="Wingdings 2" w:hint="default"/>
      </w:rPr>
    </w:lvl>
    <w:lvl w:ilvl="5" w:tplc="5290F3EA" w:tentative="1">
      <w:start w:val="1"/>
      <w:numFmt w:val="bullet"/>
      <w:lvlText w:val=""/>
      <w:lvlJc w:val="left"/>
      <w:pPr>
        <w:tabs>
          <w:tab w:val="num" w:pos="4320"/>
        </w:tabs>
        <w:ind w:left="4320" w:hanging="360"/>
      </w:pPr>
      <w:rPr>
        <w:rFonts w:ascii="Wingdings 2" w:hAnsi="Wingdings 2" w:hint="default"/>
      </w:rPr>
    </w:lvl>
    <w:lvl w:ilvl="6" w:tplc="13C4CC0A" w:tentative="1">
      <w:start w:val="1"/>
      <w:numFmt w:val="bullet"/>
      <w:lvlText w:val=""/>
      <w:lvlJc w:val="left"/>
      <w:pPr>
        <w:tabs>
          <w:tab w:val="num" w:pos="5040"/>
        </w:tabs>
        <w:ind w:left="5040" w:hanging="360"/>
      </w:pPr>
      <w:rPr>
        <w:rFonts w:ascii="Wingdings 2" w:hAnsi="Wingdings 2" w:hint="default"/>
      </w:rPr>
    </w:lvl>
    <w:lvl w:ilvl="7" w:tplc="276A7790" w:tentative="1">
      <w:start w:val="1"/>
      <w:numFmt w:val="bullet"/>
      <w:lvlText w:val=""/>
      <w:lvlJc w:val="left"/>
      <w:pPr>
        <w:tabs>
          <w:tab w:val="num" w:pos="5760"/>
        </w:tabs>
        <w:ind w:left="5760" w:hanging="360"/>
      </w:pPr>
      <w:rPr>
        <w:rFonts w:ascii="Wingdings 2" w:hAnsi="Wingdings 2" w:hint="default"/>
      </w:rPr>
    </w:lvl>
    <w:lvl w:ilvl="8" w:tplc="31CA94DE" w:tentative="1">
      <w:start w:val="1"/>
      <w:numFmt w:val="bullet"/>
      <w:lvlText w:val=""/>
      <w:lvlJc w:val="left"/>
      <w:pPr>
        <w:tabs>
          <w:tab w:val="num" w:pos="6480"/>
        </w:tabs>
        <w:ind w:left="6480" w:hanging="360"/>
      </w:pPr>
      <w:rPr>
        <w:rFonts w:ascii="Wingdings 2" w:hAnsi="Wingdings 2" w:hint="default"/>
      </w:rPr>
    </w:lvl>
  </w:abstractNum>
  <w:abstractNum w:abstractNumId="26">
    <w:nsid w:val="3AB20026"/>
    <w:multiLevelType w:val="hybridMultilevel"/>
    <w:tmpl w:val="8CDA322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3B943C5"/>
    <w:multiLevelType w:val="multilevel"/>
    <w:tmpl w:val="42F05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3F127C5"/>
    <w:multiLevelType w:val="hybridMultilevel"/>
    <w:tmpl w:val="DE10916C"/>
    <w:lvl w:ilvl="0" w:tplc="78086A30">
      <w:start w:val="1"/>
      <w:numFmt w:val="bullet"/>
      <w:lvlText w:val=""/>
      <w:lvlJc w:val="left"/>
      <w:pPr>
        <w:tabs>
          <w:tab w:val="num" w:pos="1440"/>
        </w:tabs>
        <w:ind w:left="1440" w:hanging="360"/>
      </w:pPr>
      <w:rPr>
        <w:rFonts w:ascii="Wingdings 2" w:hAnsi="Wingdings 2" w:hint="default"/>
      </w:rPr>
    </w:lvl>
    <w:lvl w:ilvl="1" w:tplc="33A0DD4C" w:tentative="1">
      <w:start w:val="1"/>
      <w:numFmt w:val="bullet"/>
      <w:lvlText w:val=""/>
      <w:lvlJc w:val="left"/>
      <w:pPr>
        <w:tabs>
          <w:tab w:val="num" w:pos="2160"/>
        </w:tabs>
        <w:ind w:left="2160" w:hanging="360"/>
      </w:pPr>
      <w:rPr>
        <w:rFonts w:ascii="Wingdings 2" w:hAnsi="Wingdings 2" w:hint="default"/>
      </w:rPr>
    </w:lvl>
    <w:lvl w:ilvl="2" w:tplc="27345F88" w:tentative="1">
      <w:start w:val="1"/>
      <w:numFmt w:val="bullet"/>
      <w:lvlText w:val=""/>
      <w:lvlJc w:val="left"/>
      <w:pPr>
        <w:tabs>
          <w:tab w:val="num" w:pos="2880"/>
        </w:tabs>
        <w:ind w:left="2880" w:hanging="360"/>
      </w:pPr>
      <w:rPr>
        <w:rFonts w:ascii="Wingdings 2" w:hAnsi="Wingdings 2" w:hint="default"/>
      </w:rPr>
    </w:lvl>
    <w:lvl w:ilvl="3" w:tplc="72F0F5D4" w:tentative="1">
      <w:start w:val="1"/>
      <w:numFmt w:val="bullet"/>
      <w:lvlText w:val=""/>
      <w:lvlJc w:val="left"/>
      <w:pPr>
        <w:tabs>
          <w:tab w:val="num" w:pos="3600"/>
        </w:tabs>
        <w:ind w:left="3600" w:hanging="360"/>
      </w:pPr>
      <w:rPr>
        <w:rFonts w:ascii="Wingdings 2" w:hAnsi="Wingdings 2" w:hint="default"/>
      </w:rPr>
    </w:lvl>
    <w:lvl w:ilvl="4" w:tplc="74905896" w:tentative="1">
      <w:start w:val="1"/>
      <w:numFmt w:val="bullet"/>
      <w:lvlText w:val=""/>
      <w:lvlJc w:val="left"/>
      <w:pPr>
        <w:tabs>
          <w:tab w:val="num" w:pos="4320"/>
        </w:tabs>
        <w:ind w:left="4320" w:hanging="360"/>
      </w:pPr>
      <w:rPr>
        <w:rFonts w:ascii="Wingdings 2" w:hAnsi="Wingdings 2" w:hint="default"/>
      </w:rPr>
    </w:lvl>
    <w:lvl w:ilvl="5" w:tplc="EFE82BEA" w:tentative="1">
      <w:start w:val="1"/>
      <w:numFmt w:val="bullet"/>
      <w:lvlText w:val=""/>
      <w:lvlJc w:val="left"/>
      <w:pPr>
        <w:tabs>
          <w:tab w:val="num" w:pos="5040"/>
        </w:tabs>
        <w:ind w:left="5040" w:hanging="360"/>
      </w:pPr>
      <w:rPr>
        <w:rFonts w:ascii="Wingdings 2" w:hAnsi="Wingdings 2" w:hint="default"/>
      </w:rPr>
    </w:lvl>
    <w:lvl w:ilvl="6" w:tplc="1DCEEFC6" w:tentative="1">
      <w:start w:val="1"/>
      <w:numFmt w:val="bullet"/>
      <w:lvlText w:val=""/>
      <w:lvlJc w:val="left"/>
      <w:pPr>
        <w:tabs>
          <w:tab w:val="num" w:pos="5760"/>
        </w:tabs>
        <w:ind w:left="5760" w:hanging="360"/>
      </w:pPr>
      <w:rPr>
        <w:rFonts w:ascii="Wingdings 2" w:hAnsi="Wingdings 2" w:hint="default"/>
      </w:rPr>
    </w:lvl>
    <w:lvl w:ilvl="7" w:tplc="46E2C7B2" w:tentative="1">
      <w:start w:val="1"/>
      <w:numFmt w:val="bullet"/>
      <w:lvlText w:val=""/>
      <w:lvlJc w:val="left"/>
      <w:pPr>
        <w:tabs>
          <w:tab w:val="num" w:pos="6480"/>
        </w:tabs>
        <w:ind w:left="6480" w:hanging="360"/>
      </w:pPr>
      <w:rPr>
        <w:rFonts w:ascii="Wingdings 2" w:hAnsi="Wingdings 2" w:hint="default"/>
      </w:rPr>
    </w:lvl>
    <w:lvl w:ilvl="8" w:tplc="76204022" w:tentative="1">
      <w:start w:val="1"/>
      <w:numFmt w:val="bullet"/>
      <w:lvlText w:val=""/>
      <w:lvlJc w:val="left"/>
      <w:pPr>
        <w:tabs>
          <w:tab w:val="num" w:pos="7200"/>
        </w:tabs>
        <w:ind w:left="7200" w:hanging="360"/>
      </w:pPr>
      <w:rPr>
        <w:rFonts w:ascii="Wingdings 2" w:hAnsi="Wingdings 2" w:hint="default"/>
      </w:rPr>
    </w:lvl>
  </w:abstractNum>
  <w:abstractNum w:abstractNumId="29">
    <w:nsid w:val="481465A9"/>
    <w:multiLevelType w:val="multilevel"/>
    <w:tmpl w:val="8A1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897DDA"/>
    <w:multiLevelType w:val="multilevel"/>
    <w:tmpl w:val="566E4462"/>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AE08BA"/>
    <w:multiLevelType w:val="multilevel"/>
    <w:tmpl w:val="08C4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325CF1"/>
    <w:multiLevelType w:val="multilevel"/>
    <w:tmpl w:val="8B7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C93468"/>
    <w:multiLevelType w:val="multilevel"/>
    <w:tmpl w:val="5AE0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791080"/>
    <w:multiLevelType w:val="multilevel"/>
    <w:tmpl w:val="4ACCC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5E192513"/>
    <w:multiLevelType w:val="multilevel"/>
    <w:tmpl w:val="E79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4F20DD"/>
    <w:multiLevelType w:val="hybridMultilevel"/>
    <w:tmpl w:val="CC322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0C11EA1"/>
    <w:multiLevelType w:val="hybridMultilevel"/>
    <w:tmpl w:val="EB0A8E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48E60C1"/>
    <w:multiLevelType w:val="hybridMultilevel"/>
    <w:tmpl w:val="15140D34"/>
    <w:lvl w:ilvl="0" w:tplc="CE5E96BA">
      <w:start w:val="1"/>
      <w:numFmt w:val="bullet"/>
      <w:lvlText w:val=""/>
      <w:lvlJc w:val="left"/>
      <w:pPr>
        <w:tabs>
          <w:tab w:val="num" w:pos="1440"/>
        </w:tabs>
        <w:ind w:left="1440" w:hanging="360"/>
      </w:pPr>
      <w:rPr>
        <w:rFonts w:ascii="Wingdings 2" w:hAnsi="Wingdings 2" w:hint="default"/>
      </w:rPr>
    </w:lvl>
    <w:lvl w:ilvl="1" w:tplc="D4A2DA1E" w:tentative="1">
      <w:start w:val="1"/>
      <w:numFmt w:val="bullet"/>
      <w:lvlText w:val=""/>
      <w:lvlJc w:val="left"/>
      <w:pPr>
        <w:tabs>
          <w:tab w:val="num" w:pos="2160"/>
        </w:tabs>
        <w:ind w:left="2160" w:hanging="360"/>
      </w:pPr>
      <w:rPr>
        <w:rFonts w:ascii="Wingdings 2" w:hAnsi="Wingdings 2" w:hint="default"/>
      </w:rPr>
    </w:lvl>
    <w:lvl w:ilvl="2" w:tplc="3056C6FC" w:tentative="1">
      <w:start w:val="1"/>
      <w:numFmt w:val="bullet"/>
      <w:lvlText w:val=""/>
      <w:lvlJc w:val="left"/>
      <w:pPr>
        <w:tabs>
          <w:tab w:val="num" w:pos="2880"/>
        </w:tabs>
        <w:ind w:left="2880" w:hanging="360"/>
      </w:pPr>
      <w:rPr>
        <w:rFonts w:ascii="Wingdings 2" w:hAnsi="Wingdings 2" w:hint="default"/>
      </w:rPr>
    </w:lvl>
    <w:lvl w:ilvl="3" w:tplc="38D8342A" w:tentative="1">
      <w:start w:val="1"/>
      <w:numFmt w:val="bullet"/>
      <w:lvlText w:val=""/>
      <w:lvlJc w:val="left"/>
      <w:pPr>
        <w:tabs>
          <w:tab w:val="num" w:pos="3600"/>
        </w:tabs>
        <w:ind w:left="3600" w:hanging="360"/>
      </w:pPr>
      <w:rPr>
        <w:rFonts w:ascii="Wingdings 2" w:hAnsi="Wingdings 2" w:hint="default"/>
      </w:rPr>
    </w:lvl>
    <w:lvl w:ilvl="4" w:tplc="93FE23B8" w:tentative="1">
      <w:start w:val="1"/>
      <w:numFmt w:val="bullet"/>
      <w:lvlText w:val=""/>
      <w:lvlJc w:val="left"/>
      <w:pPr>
        <w:tabs>
          <w:tab w:val="num" w:pos="4320"/>
        </w:tabs>
        <w:ind w:left="4320" w:hanging="360"/>
      </w:pPr>
      <w:rPr>
        <w:rFonts w:ascii="Wingdings 2" w:hAnsi="Wingdings 2" w:hint="default"/>
      </w:rPr>
    </w:lvl>
    <w:lvl w:ilvl="5" w:tplc="D5104F14" w:tentative="1">
      <w:start w:val="1"/>
      <w:numFmt w:val="bullet"/>
      <w:lvlText w:val=""/>
      <w:lvlJc w:val="left"/>
      <w:pPr>
        <w:tabs>
          <w:tab w:val="num" w:pos="5040"/>
        </w:tabs>
        <w:ind w:left="5040" w:hanging="360"/>
      </w:pPr>
      <w:rPr>
        <w:rFonts w:ascii="Wingdings 2" w:hAnsi="Wingdings 2" w:hint="default"/>
      </w:rPr>
    </w:lvl>
    <w:lvl w:ilvl="6" w:tplc="08A26C2E" w:tentative="1">
      <w:start w:val="1"/>
      <w:numFmt w:val="bullet"/>
      <w:lvlText w:val=""/>
      <w:lvlJc w:val="left"/>
      <w:pPr>
        <w:tabs>
          <w:tab w:val="num" w:pos="5760"/>
        </w:tabs>
        <w:ind w:left="5760" w:hanging="360"/>
      </w:pPr>
      <w:rPr>
        <w:rFonts w:ascii="Wingdings 2" w:hAnsi="Wingdings 2" w:hint="default"/>
      </w:rPr>
    </w:lvl>
    <w:lvl w:ilvl="7" w:tplc="B3FC5E54" w:tentative="1">
      <w:start w:val="1"/>
      <w:numFmt w:val="bullet"/>
      <w:lvlText w:val=""/>
      <w:lvlJc w:val="left"/>
      <w:pPr>
        <w:tabs>
          <w:tab w:val="num" w:pos="6480"/>
        </w:tabs>
        <w:ind w:left="6480" w:hanging="360"/>
      </w:pPr>
      <w:rPr>
        <w:rFonts w:ascii="Wingdings 2" w:hAnsi="Wingdings 2" w:hint="default"/>
      </w:rPr>
    </w:lvl>
    <w:lvl w:ilvl="8" w:tplc="4BA0CB56" w:tentative="1">
      <w:start w:val="1"/>
      <w:numFmt w:val="bullet"/>
      <w:lvlText w:val=""/>
      <w:lvlJc w:val="left"/>
      <w:pPr>
        <w:tabs>
          <w:tab w:val="num" w:pos="7200"/>
        </w:tabs>
        <w:ind w:left="7200" w:hanging="360"/>
      </w:pPr>
      <w:rPr>
        <w:rFonts w:ascii="Wingdings 2" w:hAnsi="Wingdings 2" w:hint="default"/>
      </w:rPr>
    </w:lvl>
  </w:abstractNum>
  <w:abstractNum w:abstractNumId="39">
    <w:nsid w:val="688E6C48"/>
    <w:multiLevelType w:val="hybridMultilevel"/>
    <w:tmpl w:val="A866F7B8"/>
    <w:lvl w:ilvl="0" w:tplc="D584DCA8">
      <w:start w:val="1"/>
      <w:numFmt w:val="bullet"/>
      <w:lvlText w:val=""/>
      <w:lvlJc w:val="left"/>
      <w:pPr>
        <w:tabs>
          <w:tab w:val="num" w:pos="720"/>
        </w:tabs>
        <w:ind w:left="720" w:hanging="360"/>
      </w:pPr>
      <w:rPr>
        <w:rFonts w:ascii="Wingdings 2" w:hAnsi="Wingdings 2" w:hint="default"/>
      </w:rPr>
    </w:lvl>
    <w:lvl w:ilvl="1" w:tplc="B28ADEC6">
      <w:start w:val="765"/>
      <w:numFmt w:val="bullet"/>
      <w:lvlText w:val=""/>
      <w:lvlJc w:val="left"/>
      <w:pPr>
        <w:tabs>
          <w:tab w:val="num" w:pos="1440"/>
        </w:tabs>
        <w:ind w:left="1440" w:hanging="360"/>
      </w:pPr>
      <w:rPr>
        <w:rFonts w:ascii="Wingdings 2" w:hAnsi="Wingdings 2" w:hint="default"/>
      </w:rPr>
    </w:lvl>
    <w:lvl w:ilvl="2" w:tplc="F0881268" w:tentative="1">
      <w:start w:val="1"/>
      <w:numFmt w:val="bullet"/>
      <w:lvlText w:val=""/>
      <w:lvlJc w:val="left"/>
      <w:pPr>
        <w:tabs>
          <w:tab w:val="num" w:pos="2160"/>
        </w:tabs>
        <w:ind w:left="2160" w:hanging="360"/>
      </w:pPr>
      <w:rPr>
        <w:rFonts w:ascii="Wingdings 2" w:hAnsi="Wingdings 2" w:hint="default"/>
      </w:rPr>
    </w:lvl>
    <w:lvl w:ilvl="3" w:tplc="86FE38C0" w:tentative="1">
      <w:start w:val="1"/>
      <w:numFmt w:val="bullet"/>
      <w:lvlText w:val=""/>
      <w:lvlJc w:val="left"/>
      <w:pPr>
        <w:tabs>
          <w:tab w:val="num" w:pos="2880"/>
        </w:tabs>
        <w:ind w:left="2880" w:hanging="360"/>
      </w:pPr>
      <w:rPr>
        <w:rFonts w:ascii="Wingdings 2" w:hAnsi="Wingdings 2" w:hint="default"/>
      </w:rPr>
    </w:lvl>
    <w:lvl w:ilvl="4" w:tplc="77C4F81C" w:tentative="1">
      <w:start w:val="1"/>
      <w:numFmt w:val="bullet"/>
      <w:lvlText w:val=""/>
      <w:lvlJc w:val="left"/>
      <w:pPr>
        <w:tabs>
          <w:tab w:val="num" w:pos="3600"/>
        </w:tabs>
        <w:ind w:left="3600" w:hanging="360"/>
      </w:pPr>
      <w:rPr>
        <w:rFonts w:ascii="Wingdings 2" w:hAnsi="Wingdings 2" w:hint="default"/>
      </w:rPr>
    </w:lvl>
    <w:lvl w:ilvl="5" w:tplc="D21E5B1A" w:tentative="1">
      <w:start w:val="1"/>
      <w:numFmt w:val="bullet"/>
      <w:lvlText w:val=""/>
      <w:lvlJc w:val="left"/>
      <w:pPr>
        <w:tabs>
          <w:tab w:val="num" w:pos="4320"/>
        </w:tabs>
        <w:ind w:left="4320" w:hanging="360"/>
      </w:pPr>
      <w:rPr>
        <w:rFonts w:ascii="Wingdings 2" w:hAnsi="Wingdings 2" w:hint="default"/>
      </w:rPr>
    </w:lvl>
    <w:lvl w:ilvl="6" w:tplc="52004A40" w:tentative="1">
      <w:start w:val="1"/>
      <w:numFmt w:val="bullet"/>
      <w:lvlText w:val=""/>
      <w:lvlJc w:val="left"/>
      <w:pPr>
        <w:tabs>
          <w:tab w:val="num" w:pos="5040"/>
        </w:tabs>
        <w:ind w:left="5040" w:hanging="360"/>
      </w:pPr>
      <w:rPr>
        <w:rFonts w:ascii="Wingdings 2" w:hAnsi="Wingdings 2" w:hint="default"/>
      </w:rPr>
    </w:lvl>
    <w:lvl w:ilvl="7" w:tplc="C5DC2D1A" w:tentative="1">
      <w:start w:val="1"/>
      <w:numFmt w:val="bullet"/>
      <w:lvlText w:val=""/>
      <w:lvlJc w:val="left"/>
      <w:pPr>
        <w:tabs>
          <w:tab w:val="num" w:pos="5760"/>
        </w:tabs>
        <w:ind w:left="5760" w:hanging="360"/>
      </w:pPr>
      <w:rPr>
        <w:rFonts w:ascii="Wingdings 2" w:hAnsi="Wingdings 2" w:hint="default"/>
      </w:rPr>
    </w:lvl>
    <w:lvl w:ilvl="8" w:tplc="BB0C5192" w:tentative="1">
      <w:start w:val="1"/>
      <w:numFmt w:val="bullet"/>
      <w:lvlText w:val=""/>
      <w:lvlJc w:val="left"/>
      <w:pPr>
        <w:tabs>
          <w:tab w:val="num" w:pos="6480"/>
        </w:tabs>
        <w:ind w:left="6480" w:hanging="360"/>
      </w:pPr>
      <w:rPr>
        <w:rFonts w:ascii="Wingdings 2" w:hAnsi="Wingdings 2" w:hint="default"/>
      </w:rPr>
    </w:lvl>
  </w:abstractNum>
  <w:abstractNum w:abstractNumId="40">
    <w:nsid w:val="69EE0D29"/>
    <w:multiLevelType w:val="hybridMultilevel"/>
    <w:tmpl w:val="2F588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E923389"/>
    <w:multiLevelType w:val="multilevel"/>
    <w:tmpl w:val="A0C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B148B6"/>
    <w:multiLevelType w:val="multilevel"/>
    <w:tmpl w:val="BEA4213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F32F92"/>
    <w:multiLevelType w:val="hybridMultilevel"/>
    <w:tmpl w:val="6A3E4A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74570D7B"/>
    <w:multiLevelType w:val="hybridMultilevel"/>
    <w:tmpl w:val="ACACDBE2"/>
    <w:lvl w:ilvl="0" w:tplc="09961E94">
      <w:start w:val="1"/>
      <w:numFmt w:val="bullet"/>
      <w:lvlText w:val=""/>
      <w:lvlJc w:val="left"/>
      <w:pPr>
        <w:tabs>
          <w:tab w:val="num" w:pos="720"/>
        </w:tabs>
        <w:ind w:left="720" w:hanging="360"/>
      </w:pPr>
      <w:rPr>
        <w:rFonts w:ascii="Wingdings 2" w:hAnsi="Wingdings 2" w:hint="default"/>
      </w:rPr>
    </w:lvl>
    <w:lvl w:ilvl="1" w:tplc="5EC64706" w:tentative="1">
      <w:start w:val="1"/>
      <w:numFmt w:val="bullet"/>
      <w:lvlText w:val=""/>
      <w:lvlJc w:val="left"/>
      <w:pPr>
        <w:tabs>
          <w:tab w:val="num" w:pos="1440"/>
        </w:tabs>
        <w:ind w:left="1440" w:hanging="360"/>
      </w:pPr>
      <w:rPr>
        <w:rFonts w:ascii="Wingdings 2" w:hAnsi="Wingdings 2" w:hint="default"/>
      </w:rPr>
    </w:lvl>
    <w:lvl w:ilvl="2" w:tplc="FEDA9156" w:tentative="1">
      <w:start w:val="1"/>
      <w:numFmt w:val="bullet"/>
      <w:lvlText w:val=""/>
      <w:lvlJc w:val="left"/>
      <w:pPr>
        <w:tabs>
          <w:tab w:val="num" w:pos="2160"/>
        </w:tabs>
        <w:ind w:left="2160" w:hanging="360"/>
      </w:pPr>
      <w:rPr>
        <w:rFonts w:ascii="Wingdings 2" w:hAnsi="Wingdings 2" w:hint="default"/>
      </w:rPr>
    </w:lvl>
    <w:lvl w:ilvl="3" w:tplc="3B4C45EA" w:tentative="1">
      <w:start w:val="1"/>
      <w:numFmt w:val="bullet"/>
      <w:lvlText w:val=""/>
      <w:lvlJc w:val="left"/>
      <w:pPr>
        <w:tabs>
          <w:tab w:val="num" w:pos="2880"/>
        </w:tabs>
        <w:ind w:left="2880" w:hanging="360"/>
      </w:pPr>
      <w:rPr>
        <w:rFonts w:ascii="Wingdings 2" w:hAnsi="Wingdings 2" w:hint="default"/>
      </w:rPr>
    </w:lvl>
    <w:lvl w:ilvl="4" w:tplc="71E6DDF8" w:tentative="1">
      <w:start w:val="1"/>
      <w:numFmt w:val="bullet"/>
      <w:lvlText w:val=""/>
      <w:lvlJc w:val="left"/>
      <w:pPr>
        <w:tabs>
          <w:tab w:val="num" w:pos="3600"/>
        </w:tabs>
        <w:ind w:left="3600" w:hanging="360"/>
      </w:pPr>
      <w:rPr>
        <w:rFonts w:ascii="Wingdings 2" w:hAnsi="Wingdings 2" w:hint="default"/>
      </w:rPr>
    </w:lvl>
    <w:lvl w:ilvl="5" w:tplc="0D88757A" w:tentative="1">
      <w:start w:val="1"/>
      <w:numFmt w:val="bullet"/>
      <w:lvlText w:val=""/>
      <w:lvlJc w:val="left"/>
      <w:pPr>
        <w:tabs>
          <w:tab w:val="num" w:pos="4320"/>
        </w:tabs>
        <w:ind w:left="4320" w:hanging="360"/>
      </w:pPr>
      <w:rPr>
        <w:rFonts w:ascii="Wingdings 2" w:hAnsi="Wingdings 2" w:hint="default"/>
      </w:rPr>
    </w:lvl>
    <w:lvl w:ilvl="6" w:tplc="2B6E7494" w:tentative="1">
      <w:start w:val="1"/>
      <w:numFmt w:val="bullet"/>
      <w:lvlText w:val=""/>
      <w:lvlJc w:val="left"/>
      <w:pPr>
        <w:tabs>
          <w:tab w:val="num" w:pos="5040"/>
        </w:tabs>
        <w:ind w:left="5040" w:hanging="360"/>
      </w:pPr>
      <w:rPr>
        <w:rFonts w:ascii="Wingdings 2" w:hAnsi="Wingdings 2" w:hint="default"/>
      </w:rPr>
    </w:lvl>
    <w:lvl w:ilvl="7" w:tplc="E0A488E4" w:tentative="1">
      <w:start w:val="1"/>
      <w:numFmt w:val="bullet"/>
      <w:lvlText w:val=""/>
      <w:lvlJc w:val="left"/>
      <w:pPr>
        <w:tabs>
          <w:tab w:val="num" w:pos="5760"/>
        </w:tabs>
        <w:ind w:left="5760" w:hanging="360"/>
      </w:pPr>
      <w:rPr>
        <w:rFonts w:ascii="Wingdings 2" w:hAnsi="Wingdings 2" w:hint="default"/>
      </w:rPr>
    </w:lvl>
    <w:lvl w:ilvl="8" w:tplc="F7D097AC" w:tentative="1">
      <w:start w:val="1"/>
      <w:numFmt w:val="bullet"/>
      <w:lvlText w:val=""/>
      <w:lvlJc w:val="left"/>
      <w:pPr>
        <w:tabs>
          <w:tab w:val="num" w:pos="6480"/>
        </w:tabs>
        <w:ind w:left="6480" w:hanging="360"/>
      </w:pPr>
      <w:rPr>
        <w:rFonts w:ascii="Wingdings 2" w:hAnsi="Wingdings 2" w:hint="default"/>
      </w:rPr>
    </w:lvl>
  </w:abstractNum>
  <w:abstractNum w:abstractNumId="45">
    <w:nsid w:val="78F7771C"/>
    <w:multiLevelType w:val="hybridMultilevel"/>
    <w:tmpl w:val="BD44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9432E6"/>
    <w:multiLevelType w:val="multilevel"/>
    <w:tmpl w:val="CDC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3"/>
  </w:num>
  <w:num w:numId="3">
    <w:abstractNumId w:val="42"/>
  </w:num>
  <w:num w:numId="4">
    <w:abstractNumId w:val="12"/>
  </w:num>
  <w:num w:numId="5">
    <w:abstractNumId w:val="40"/>
  </w:num>
  <w:num w:numId="6">
    <w:abstractNumId w:val="3"/>
  </w:num>
  <w:num w:numId="7">
    <w:abstractNumId w:val="0"/>
  </w:num>
  <w:num w:numId="8">
    <w:abstractNumId w:val="1"/>
  </w:num>
  <w:num w:numId="9">
    <w:abstractNumId w:val="15"/>
  </w:num>
  <w:num w:numId="10">
    <w:abstractNumId w:val="18"/>
  </w:num>
  <w:num w:numId="11">
    <w:abstractNumId w:val="35"/>
  </w:num>
  <w:num w:numId="12">
    <w:abstractNumId w:val="13"/>
  </w:num>
  <w:num w:numId="13">
    <w:abstractNumId w:val="21"/>
  </w:num>
  <w:num w:numId="14">
    <w:abstractNumId w:val="32"/>
  </w:num>
  <w:num w:numId="15">
    <w:abstractNumId w:val="46"/>
  </w:num>
  <w:num w:numId="16">
    <w:abstractNumId w:val="41"/>
  </w:num>
  <w:num w:numId="17">
    <w:abstractNumId w:val="45"/>
  </w:num>
  <w:num w:numId="18">
    <w:abstractNumId w:val="26"/>
  </w:num>
  <w:num w:numId="19">
    <w:abstractNumId w:val="16"/>
  </w:num>
  <w:num w:numId="20">
    <w:abstractNumId w:val="36"/>
  </w:num>
  <w:num w:numId="21">
    <w:abstractNumId w:val="9"/>
  </w:num>
  <w:num w:numId="22">
    <w:abstractNumId w:val="8"/>
  </w:num>
  <w:num w:numId="23">
    <w:abstractNumId w:val="29"/>
  </w:num>
  <w:num w:numId="24">
    <w:abstractNumId w:val="37"/>
  </w:num>
  <w:num w:numId="25">
    <w:abstractNumId w:val="34"/>
  </w:num>
  <w:num w:numId="26">
    <w:abstractNumId w:val="27"/>
  </w:num>
  <w:num w:numId="27">
    <w:abstractNumId w:val="5"/>
  </w:num>
  <w:num w:numId="28">
    <w:abstractNumId w:val="33"/>
  </w:num>
  <w:num w:numId="29">
    <w:abstractNumId w:val="30"/>
  </w:num>
  <w:num w:numId="30">
    <w:abstractNumId w:val="43"/>
  </w:num>
  <w:num w:numId="31">
    <w:abstractNumId w:val="10"/>
  </w:num>
  <w:num w:numId="32">
    <w:abstractNumId w:val="39"/>
  </w:num>
  <w:num w:numId="33">
    <w:abstractNumId w:val="6"/>
  </w:num>
  <w:num w:numId="34">
    <w:abstractNumId w:val="24"/>
  </w:num>
  <w:num w:numId="35">
    <w:abstractNumId w:val="38"/>
  </w:num>
  <w:num w:numId="36">
    <w:abstractNumId w:val="28"/>
  </w:num>
  <w:num w:numId="37">
    <w:abstractNumId w:val="44"/>
  </w:num>
  <w:num w:numId="38">
    <w:abstractNumId w:val="4"/>
  </w:num>
  <w:num w:numId="39">
    <w:abstractNumId w:val="19"/>
  </w:num>
  <w:num w:numId="40">
    <w:abstractNumId w:val="14"/>
  </w:num>
  <w:num w:numId="41">
    <w:abstractNumId w:val="17"/>
  </w:num>
  <w:num w:numId="42">
    <w:abstractNumId w:val="25"/>
  </w:num>
  <w:num w:numId="43">
    <w:abstractNumId w:val="11"/>
  </w:num>
  <w:num w:numId="44">
    <w:abstractNumId w:val="7"/>
  </w:num>
  <w:num w:numId="45">
    <w:abstractNumId w:val="20"/>
  </w:num>
  <w:num w:numId="46">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F7"/>
    <w:rsid w:val="00032CFF"/>
    <w:rsid w:val="00135BF4"/>
    <w:rsid w:val="00170ACC"/>
    <w:rsid w:val="00231234"/>
    <w:rsid w:val="002903FD"/>
    <w:rsid w:val="00454D21"/>
    <w:rsid w:val="00563B13"/>
    <w:rsid w:val="005C46E4"/>
    <w:rsid w:val="006A46DA"/>
    <w:rsid w:val="006D76F4"/>
    <w:rsid w:val="006F6D2B"/>
    <w:rsid w:val="00720B43"/>
    <w:rsid w:val="007322F7"/>
    <w:rsid w:val="00AA6941"/>
    <w:rsid w:val="00B3486E"/>
    <w:rsid w:val="00B52AC7"/>
    <w:rsid w:val="00B8007A"/>
    <w:rsid w:val="00BF1CA3"/>
    <w:rsid w:val="00CA3860"/>
    <w:rsid w:val="00CB3B34"/>
    <w:rsid w:val="00D668DA"/>
    <w:rsid w:val="00E1470B"/>
    <w:rsid w:val="00E37031"/>
    <w:rsid w:val="00F95E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F6D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E27"/>
    <w:pPr>
      <w:keepNext/>
      <w:keepLines/>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6D7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6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95E27"/>
    <w:rPr>
      <w:rFonts w:ascii="Cambria" w:eastAsia="Times New Roman" w:hAnsi="Cambria" w:cs="Times New Roman"/>
      <w:b/>
      <w:bCs/>
      <w:color w:val="4F81BD"/>
      <w:sz w:val="26"/>
      <w:szCs w:val="26"/>
      <w:lang w:val="x-none" w:eastAsia="x-none"/>
    </w:rPr>
  </w:style>
  <w:style w:type="paragraph" w:styleId="Title">
    <w:name w:val="Title"/>
    <w:basedOn w:val="Normal"/>
    <w:link w:val="TitleChar"/>
    <w:qFormat/>
    <w:rsid w:val="00F95E27"/>
    <w:pPr>
      <w:jc w:val="center"/>
    </w:pPr>
    <w:rPr>
      <w:sz w:val="36"/>
      <w:szCs w:val="20"/>
    </w:rPr>
  </w:style>
  <w:style w:type="character" w:customStyle="1" w:styleId="TitleChar">
    <w:name w:val="Title Char"/>
    <w:basedOn w:val="DefaultParagraphFont"/>
    <w:link w:val="Title"/>
    <w:rsid w:val="00F95E27"/>
    <w:rPr>
      <w:rFonts w:ascii="Times New Roman" w:eastAsia="Times New Roman" w:hAnsi="Times New Roman" w:cs="Times New Roman"/>
      <w:sz w:val="36"/>
      <w:szCs w:val="20"/>
      <w:lang w:val="en-US"/>
    </w:rPr>
  </w:style>
  <w:style w:type="paragraph" w:styleId="Subtitle">
    <w:name w:val="Subtitle"/>
    <w:basedOn w:val="Normal"/>
    <w:link w:val="SubtitleChar"/>
    <w:qFormat/>
    <w:rsid w:val="00F95E27"/>
    <w:pPr>
      <w:ind w:left="3686" w:hanging="3686"/>
      <w:jc w:val="center"/>
    </w:pPr>
    <w:rPr>
      <w:sz w:val="36"/>
      <w:szCs w:val="20"/>
    </w:rPr>
  </w:style>
  <w:style w:type="character" w:customStyle="1" w:styleId="SubtitleChar">
    <w:name w:val="Subtitle Char"/>
    <w:basedOn w:val="DefaultParagraphFont"/>
    <w:link w:val="Subtitle"/>
    <w:rsid w:val="00F95E27"/>
    <w:rPr>
      <w:rFonts w:ascii="Times New Roman" w:eastAsia="Times New Roman" w:hAnsi="Times New Roman" w:cs="Times New Roman"/>
      <w:sz w:val="36"/>
      <w:szCs w:val="20"/>
      <w:lang w:val="en-US"/>
    </w:rPr>
  </w:style>
  <w:style w:type="paragraph" w:styleId="BalloonText">
    <w:name w:val="Balloon Text"/>
    <w:basedOn w:val="Normal"/>
    <w:link w:val="BalloonTextChar"/>
    <w:uiPriority w:val="99"/>
    <w:semiHidden/>
    <w:unhideWhenUsed/>
    <w:rsid w:val="00F95E27"/>
    <w:rPr>
      <w:rFonts w:ascii="Tahoma" w:hAnsi="Tahoma" w:cs="Tahoma"/>
      <w:sz w:val="16"/>
      <w:szCs w:val="16"/>
    </w:rPr>
  </w:style>
  <w:style w:type="character" w:customStyle="1" w:styleId="BalloonTextChar">
    <w:name w:val="Balloon Text Char"/>
    <w:basedOn w:val="DefaultParagraphFont"/>
    <w:link w:val="BalloonText"/>
    <w:uiPriority w:val="99"/>
    <w:semiHidden/>
    <w:rsid w:val="00F95E27"/>
    <w:rPr>
      <w:rFonts w:ascii="Tahoma" w:eastAsia="Times New Roman" w:hAnsi="Tahoma" w:cs="Tahoma"/>
      <w:sz w:val="16"/>
      <w:szCs w:val="16"/>
      <w:lang w:val="en-US"/>
    </w:rPr>
  </w:style>
  <w:style w:type="paragraph" w:styleId="NormalWeb">
    <w:name w:val="Normal (Web)"/>
    <w:basedOn w:val="Normal"/>
    <w:uiPriority w:val="99"/>
    <w:rsid w:val="00E1470B"/>
    <w:pPr>
      <w:spacing w:before="100" w:beforeAutospacing="1" w:after="100" w:afterAutospacing="1"/>
    </w:pPr>
  </w:style>
  <w:style w:type="character" w:styleId="Hyperlink">
    <w:name w:val="Hyperlink"/>
    <w:uiPriority w:val="99"/>
    <w:rsid w:val="00D668DA"/>
    <w:rPr>
      <w:color w:val="0000FF"/>
      <w:u w:val="single"/>
    </w:rPr>
  </w:style>
  <w:style w:type="character" w:styleId="Strong">
    <w:name w:val="Strong"/>
    <w:uiPriority w:val="22"/>
    <w:qFormat/>
    <w:rsid w:val="00D668DA"/>
    <w:rPr>
      <w:b/>
      <w:bCs/>
    </w:rPr>
  </w:style>
  <w:style w:type="paragraph" w:styleId="BodyTextIndent2">
    <w:name w:val="Body Text Indent 2"/>
    <w:basedOn w:val="Normal"/>
    <w:link w:val="BodyTextIndent2Char"/>
    <w:rsid w:val="006F6D2B"/>
    <w:pPr>
      <w:spacing w:line="360" w:lineRule="auto"/>
      <w:ind w:left="2340" w:hanging="2340"/>
      <w:jc w:val="both"/>
    </w:pPr>
    <w:rPr>
      <w:lang w:val="id-ID"/>
    </w:rPr>
  </w:style>
  <w:style w:type="character" w:customStyle="1" w:styleId="BodyTextIndent2Char">
    <w:name w:val="Body Text Indent 2 Char"/>
    <w:basedOn w:val="DefaultParagraphFont"/>
    <w:link w:val="BodyTextIndent2"/>
    <w:rsid w:val="006F6D2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6D2B"/>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CA3860"/>
    <w:rPr>
      <w:i/>
      <w:iCs/>
    </w:rPr>
  </w:style>
  <w:style w:type="character" w:customStyle="1" w:styleId="Heading3Char">
    <w:name w:val="Heading 3 Char"/>
    <w:basedOn w:val="DefaultParagraphFont"/>
    <w:link w:val="Heading3"/>
    <w:uiPriority w:val="9"/>
    <w:semiHidden/>
    <w:rsid w:val="006D76F4"/>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6D76F4"/>
    <w:rPr>
      <w:rFonts w:asciiTheme="majorHAnsi" w:eastAsiaTheme="majorEastAsia" w:hAnsiTheme="majorHAnsi" w:cstheme="majorBidi"/>
      <w:b/>
      <w:bCs/>
      <w:i/>
      <w:iCs/>
      <w:color w:val="4F81BD" w:themeColor="accent1"/>
      <w:sz w:val="24"/>
      <w:szCs w:val="24"/>
      <w:lang w:val="en-US"/>
    </w:rPr>
  </w:style>
  <w:style w:type="paragraph" w:styleId="ListParagraph">
    <w:name w:val="List Paragraph"/>
    <w:basedOn w:val="Normal"/>
    <w:uiPriority w:val="34"/>
    <w:qFormat/>
    <w:rsid w:val="00AA6941"/>
    <w:pPr>
      <w:ind w:left="720"/>
      <w:contextualSpacing/>
    </w:pPr>
  </w:style>
  <w:style w:type="character" w:customStyle="1" w:styleId="apple-converted-space">
    <w:name w:val="apple-converted-space"/>
    <w:basedOn w:val="DefaultParagraphFont"/>
    <w:rsid w:val="00B800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2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F6D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E27"/>
    <w:pPr>
      <w:keepNext/>
      <w:keepLines/>
      <w:spacing w:before="200" w:line="276" w:lineRule="auto"/>
      <w:outlineLvl w:val="1"/>
    </w:pPr>
    <w:rPr>
      <w:rFonts w:ascii="Cambria" w:hAnsi="Cambria"/>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6D7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76F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95E27"/>
    <w:rPr>
      <w:rFonts w:ascii="Cambria" w:eastAsia="Times New Roman" w:hAnsi="Cambria" w:cs="Times New Roman"/>
      <w:b/>
      <w:bCs/>
      <w:color w:val="4F81BD"/>
      <w:sz w:val="26"/>
      <w:szCs w:val="26"/>
      <w:lang w:val="x-none" w:eastAsia="x-none"/>
    </w:rPr>
  </w:style>
  <w:style w:type="paragraph" w:styleId="Title">
    <w:name w:val="Title"/>
    <w:basedOn w:val="Normal"/>
    <w:link w:val="TitleChar"/>
    <w:qFormat/>
    <w:rsid w:val="00F95E27"/>
    <w:pPr>
      <w:jc w:val="center"/>
    </w:pPr>
    <w:rPr>
      <w:sz w:val="36"/>
      <w:szCs w:val="20"/>
    </w:rPr>
  </w:style>
  <w:style w:type="character" w:customStyle="1" w:styleId="TitleChar">
    <w:name w:val="Title Char"/>
    <w:basedOn w:val="DefaultParagraphFont"/>
    <w:link w:val="Title"/>
    <w:rsid w:val="00F95E27"/>
    <w:rPr>
      <w:rFonts w:ascii="Times New Roman" w:eastAsia="Times New Roman" w:hAnsi="Times New Roman" w:cs="Times New Roman"/>
      <w:sz w:val="36"/>
      <w:szCs w:val="20"/>
      <w:lang w:val="en-US"/>
    </w:rPr>
  </w:style>
  <w:style w:type="paragraph" w:styleId="Subtitle">
    <w:name w:val="Subtitle"/>
    <w:basedOn w:val="Normal"/>
    <w:link w:val="SubtitleChar"/>
    <w:qFormat/>
    <w:rsid w:val="00F95E27"/>
    <w:pPr>
      <w:ind w:left="3686" w:hanging="3686"/>
      <w:jc w:val="center"/>
    </w:pPr>
    <w:rPr>
      <w:sz w:val="36"/>
      <w:szCs w:val="20"/>
    </w:rPr>
  </w:style>
  <w:style w:type="character" w:customStyle="1" w:styleId="SubtitleChar">
    <w:name w:val="Subtitle Char"/>
    <w:basedOn w:val="DefaultParagraphFont"/>
    <w:link w:val="Subtitle"/>
    <w:rsid w:val="00F95E27"/>
    <w:rPr>
      <w:rFonts w:ascii="Times New Roman" w:eastAsia="Times New Roman" w:hAnsi="Times New Roman" w:cs="Times New Roman"/>
      <w:sz w:val="36"/>
      <w:szCs w:val="20"/>
      <w:lang w:val="en-US"/>
    </w:rPr>
  </w:style>
  <w:style w:type="paragraph" w:styleId="BalloonText">
    <w:name w:val="Balloon Text"/>
    <w:basedOn w:val="Normal"/>
    <w:link w:val="BalloonTextChar"/>
    <w:uiPriority w:val="99"/>
    <w:semiHidden/>
    <w:unhideWhenUsed/>
    <w:rsid w:val="00F95E27"/>
    <w:rPr>
      <w:rFonts w:ascii="Tahoma" w:hAnsi="Tahoma" w:cs="Tahoma"/>
      <w:sz w:val="16"/>
      <w:szCs w:val="16"/>
    </w:rPr>
  </w:style>
  <w:style w:type="character" w:customStyle="1" w:styleId="BalloonTextChar">
    <w:name w:val="Balloon Text Char"/>
    <w:basedOn w:val="DefaultParagraphFont"/>
    <w:link w:val="BalloonText"/>
    <w:uiPriority w:val="99"/>
    <w:semiHidden/>
    <w:rsid w:val="00F95E27"/>
    <w:rPr>
      <w:rFonts w:ascii="Tahoma" w:eastAsia="Times New Roman" w:hAnsi="Tahoma" w:cs="Tahoma"/>
      <w:sz w:val="16"/>
      <w:szCs w:val="16"/>
      <w:lang w:val="en-US"/>
    </w:rPr>
  </w:style>
  <w:style w:type="paragraph" w:styleId="NormalWeb">
    <w:name w:val="Normal (Web)"/>
    <w:basedOn w:val="Normal"/>
    <w:uiPriority w:val="99"/>
    <w:rsid w:val="00E1470B"/>
    <w:pPr>
      <w:spacing w:before="100" w:beforeAutospacing="1" w:after="100" w:afterAutospacing="1"/>
    </w:pPr>
  </w:style>
  <w:style w:type="character" w:styleId="Hyperlink">
    <w:name w:val="Hyperlink"/>
    <w:uiPriority w:val="99"/>
    <w:rsid w:val="00D668DA"/>
    <w:rPr>
      <w:color w:val="0000FF"/>
      <w:u w:val="single"/>
    </w:rPr>
  </w:style>
  <w:style w:type="character" w:styleId="Strong">
    <w:name w:val="Strong"/>
    <w:uiPriority w:val="22"/>
    <w:qFormat/>
    <w:rsid w:val="00D668DA"/>
    <w:rPr>
      <w:b/>
      <w:bCs/>
    </w:rPr>
  </w:style>
  <w:style w:type="paragraph" w:styleId="BodyTextIndent2">
    <w:name w:val="Body Text Indent 2"/>
    <w:basedOn w:val="Normal"/>
    <w:link w:val="BodyTextIndent2Char"/>
    <w:rsid w:val="006F6D2B"/>
    <w:pPr>
      <w:spacing w:line="360" w:lineRule="auto"/>
      <w:ind w:left="2340" w:hanging="2340"/>
      <w:jc w:val="both"/>
    </w:pPr>
    <w:rPr>
      <w:lang w:val="id-ID"/>
    </w:rPr>
  </w:style>
  <w:style w:type="character" w:customStyle="1" w:styleId="BodyTextIndent2Char">
    <w:name w:val="Body Text Indent 2 Char"/>
    <w:basedOn w:val="DefaultParagraphFont"/>
    <w:link w:val="BodyTextIndent2"/>
    <w:rsid w:val="006F6D2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F6D2B"/>
    <w:rPr>
      <w:rFonts w:asciiTheme="majorHAnsi" w:eastAsiaTheme="majorEastAsia" w:hAnsiTheme="majorHAnsi" w:cstheme="majorBidi"/>
      <w:b/>
      <w:bCs/>
      <w:color w:val="365F91" w:themeColor="accent1" w:themeShade="BF"/>
      <w:sz w:val="28"/>
      <w:szCs w:val="28"/>
      <w:lang w:val="en-US"/>
    </w:rPr>
  </w:style>
  <w:style w:type="character" w:styleId="Emphasis">
    <w:name w:val="Emphasis"/>
    <w:basedOn w:val="DefaultParagraphFont"/>
    <w:uiPriority w:val="20"/>
    <w:qFormat/>
    <w:rsid w:val="00CA3860"/>
    <w:rPr>
      <w:i/>
      <w:iCs/>
    </w:rPr>
  </w:style>
  <w:style w:type="character" w:customStyle="1" w:styleId="Heading3Char">
    <w:name w:val="Heading 3 Char"/>
    <w:basedOn w:val="DefaultParagraphFont"/>
    <w:link w:val="Heading3"/>
    <w:uiPriority w:val="9"/>
    <w:semiHidden/>
    <w:rsid w:val="006D76F4"/>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6D76F4"/>
    <w:rPr>
      <w:rFonts w:asciiTheme="majorHAnsi" w:eastAsiaTheme="majorEastAsia" w:hAnsiTheme="majorHAnsi" w:cstheme="majorBidi"/>
      <w:b/>
      <w:bCs/>
      <w:i/>
      <w:iCs/>
      <w:color w:val="4F81BD" w:themeColor="accent1"/>
      <w:sz w:val="24"/>
      <w:szCs w:val="24"/>
      <w:lang w:val="en-US"/>
    </w:rPr>
  </w:style>
  <w:style w:type="paragraph" w:styleId="ListParagraph">
    <w:name w:val="List Paragraph"/>
    <w:basedOn w:val="Normal"/>
    <w:uiPriority w:val="34"/>
    <w:qFormat/>
    <w:rsid w:val="00AA6941"/>
    <w:pPr>
      <w:ind w:left="720"/>
      <w:contextualSpacing/>
    </w:pPr>
  </w:style>
  <w:style w:type="character" w:customStyle="1" w:styleId="apple-converted-space">
    <w:name w:val="apple-converted-space"/>
    <w:basedOn w:val="DefaultParagraphFont"/>
    <w:rsid w:val="00B80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484">
      <w:bodyDiv w:val="1"/>
      <w:marLeft w:val="0"/>
      <w:marRight w:val="0"/>
      <w:marTop w:val="0"/>
      <w:marBottom w:val="0"/>
      <w:divBdr>
        <w:top w:val="none" w:sz="0" w:space="0" w:color="auto"/>
        <w:left w:val="none" w:sz="0" w:space="0" w:color="auto"/>
        <w:bottom w:val="none" w:sz="0" w:space="0" w:color="auto"/>
        <w:right w:val="none" w:sz="0" w:space="0" w:color="auto"/>
      </w:divBdr>
    </w:div>
    <w:div w:id="93944475">
      <w:bodyDiv w:val="1"/>
      <w:marLeft w:val="0"/>
      <w:marRight w:val="0"/>
      <w:marTop w:val="0"/>
      <w:marBottom w:val="0"/>
      <w:divBdr>
        <w:top w:val="none" w:sz="0" w:space="0" w:color="auto"/>
        <w:left w:val="none" w:sz="0" w:space="0" w:color="auto"/>
        <w:bottom w:val="none" w:sz="0" w:space="0" w:color="auto"/>
        <w:right w:val="none" w:sz="0" w:space="0" w:color="auto"/>
      </w:divBdr>
      <w:divsChild>
        <w:div w:id="719282036">
          <w:marLeft w:val="864"/>
          <w:marRight w:val="0"/>
          <w:marTop w:val="134"/>
          <w:marBottom w:val="0"/>
          <w:divBdr>
            <w:top w:val="none" w:sz="0" w:space="0" w:color="auto"/>
            <w:left w:val="none" w:sz="0" w:space="0" w:color="auto"/>
            <w:bottom w:val="none" w:sz="0" w:space="0" w:color="auto"/>
            <w:right w:val="none" w:sz="0" w:space="0" w:color="auto"/>
          </w:divBdr>
        </w:div>
      </w:divsChild>
    </w:div>
    <w:div w:id="174925887">
      <w:bodyDiv w:val="1"/>
      <w:marLeft w:val="0"/>
      <w:marRight w:val="0"/>
      <w:marTop w:val="0"/>
      <w:marBottom w:val="0"/>
      <w:divBdr>
        <w:top w:val="none" w:sz="0" w:space="0" w:color="auto"/>
        <w:left w:val="none" w:sz="0" w:space="0" w:color="auto"/>
        <w:bottom w:val="none" w:sz="0" w:space="0" w:color="auto"/>
        <w:right w:val="none" w:sz="0" w:space="0" w:color="auto"/>
      </w:divBdr>
      <w:divsChild>
        <w:div w:id="1244335258">
          <w:marLeft w:val="864"/>
          <w:marRight w:val="0"/>
          <w:marTop w:val="115"/>
          <w:marBottom w:val="0"/>
          <w:divBdr>
            <w:top w:val="none" w:sz="0" w:space="0" w:color="auto"/>
            <w:left w:val="none" w:sz="0" w:space="0" w:color="auto"/>
            <w:bottom w:val="none" w:sz="0" w:space="0" w:color="auto"/>
            <w:right w:val="none" w:sz="0" w:space="0" w:color="auto"/>
          </w:divBdr>
        </w:div>
        <w:div w:id="1903439165">
          <w:marLeft w:val="864"/>
          <w:marRight w:val="0"/>
          <w:marTop w:val="115"/>
          <w:marBottom w:val="0"/>
          <w:divBdr>
            <w:top w:val="none" w:sz="0" w:space="0" w:color="auto"/>
            <w:left w:val="none" w:sz="0" w:space="0" w:color="auto"/>
            <w:bottom w:val="none" w:sz="0" w:space="0" w:color="auto"/>
            <w:right w:val="none" w:sz="0" w:space="0" w:color="auto"/>
          </w:divBdr>
        </w:div>
        <w:div w:id="1479497019">
          <w:marLeft w:val="864"/>
          <w:marRight w:val="0"/>
          <w:marTop w:val="115"/>
          <w:marBottom w:val="0"/>
          <w:divBdr>
            <w:top w:val="none" w:sz="0" w:space="0" w:color="auto"/>
            <w:left w:val="none" w:sz="0" w:space="0" w:color="auto"/>
            <w:bottom w:val="none" w:sz="0" w:space="0" w:color="auto"/>
            <w:right w:val="none" w:sz="0" w:space="0" w:color="auto"/>
          </w:divBdr>
        </w:div>
        <w:div w:id="1092777165">
          <w:marLeft w:val="864"/>
          <w:marRight w:val="0"/>
          <w:marTop w:val="115"/>
          <w:marBottom w:val="0"/>
          <w:divBdr>
            <w:top w:val="none" w:sz="0" w:space="0" w:color="auto"/>
            <w:left w:val="none" w:sz="0" w:space="0" w:color="auto"/>
            <w:bottom w:val="none" w:sz="0" w:space="0" w:color="auto"/>
            <w:right w:val="none" w:sz="0" w:space="0" w:color="auto"/>
          </w:divBdr>
        </w:div>
      </w:divsChild>
    </w:div>
    <w:div w:id="186136578">
      <w:bodyDiv w:val="1"/>
      <w:marLeft w:val="0"/>
      <w:marRight w:val="0"/>
      <w:marTop w:val="0"/>
      <w:marBottom w:val="0"/>
      <w:divBdr>
        <w:top w:val="none" w:sz="0" w:space="0" w:color="auto"/>
        <w:left w:val="none" w:sz="0" w:space="0" w:color="auto"/>
        <w:bottom w:val="none" w:sz="0" w:space="0" w:color="auto"/>
        <w:right w:val="none" w:sz="0" w:space="0" w:color="auto"/>
      </w:divBdr>
    </w:div>
    <w:div w:id="208030372">
      <w:bodyDiv w:val="1"/>
      <w:marLeft w:val="0"/>
      <w:marRight w:val="0"/>
      <w:marTop w:val="0"/>
      <w:marBottom w:val="0"/>
      <w:divBdr>
        <w:top w:val="none" w:sz="0" w:space="0" w:color="auto"/>
        <w:left w:val="none" w:sz="0" w:space="0" w:color="auto"/>
        <w:bottom w:val="none" w:sz="0" w:space="0" w:color="auto"/>
        <w:right w:val="none" w:sz="0" w:space="0" w:color="auto"/>
      </w:divBdr>
    </w:div>
    <w:div w:id="265774313">
      <w:bodyDiv w:val="1"/>
      <w:marLeft w:val="0"/>
      <w:marRight w:val="0"/>
      <w:marTop w:val="0"/>
      <w:marBottom w:val="0"/>
      <w:divBdr>
        <w:top w:val="none" w:sz="0" w:space="0" w:color="auto"/>
        <w:left w:val="none" w:sz="0" w:space="0" w:color="auto"/>
        <w:bottom w:val="none" w:sz="0" w:space="0" w:color="auto"/>
        <w:right w:val="none" w:sz="0" w:space="0" w:color="auto"/>
      </w:divBdr>
      <w:divsChild>
        <w:div w:id="285354412">
          <w:marLeft w:val="907"/>
          <w:marRight w:val="0"/>
          <w:marTop w:val="134"/>
          <w:marBottom w:val="0"/>
          <w:divBdr>
            <w:top w:val="none" w:sz="0" w:space="0" w:color="auto"/>
            <w:left w:val="none" w:sz="0" w:space="0" w:color="auto"/>
            <w:bottom w:val="none" w:sz="0" w:space="0" w:color="auto"/>
            <w:right w:val="none" w:sz="0" w:space="0" w:color="auto"/>
          </w:divBdr>
        </w:div>
        <w:div w:id="1513690564">
          <w:marLeft w:val="907"/>
          <w:marRight w:val="0"/>
          <w:marTop w:val="134"/>
          <w:marBottom w:val="0"/>
          <w:divBdr>
            <w:top w:val="none" w:sz="0" w:space="0" w:color="auto"/>
            <w:left w:val="none" w:sz="0" w:space="0" w:color="auto"/>
            <w:bottom w:val="none" w:sz="0" w:space="0" w:color="auto"/>
            <w:right w:val="none" w:sz="0" w:space="0" w:color="auto"/>
          </w:divBdr>
        </w:div>
      </w:divsChild>
    </w:div>
    <w:div w:id="282730076">
      <w:bodyDiv w:val="1"/>
      <w:marLeft w:val="0"/>
      <w:marRight w:val="0"/>
      <w:marTop w:val="0"/>
      <w:marBottom w:val="0"/>
      <w:divBdr>
        <w:top w:val="none" w:sz="0" w:space="0" w:color="auto"/>
        <w:left w:val="none" w:sz="0" w:space="0" w:color="auto"/>
        <w:bottom w:val="none" w:sz="0" w:space="0" w:color="auto"/>
        <w:right w:val="none" w:sz="0" w:space="0" w:color="auto"/>
      </w:divBdr>
      <w:divsChild>
        <w:div w:id="374623458">
          <w:marLeft w:val="864"/>
          <w:marRight w:val="0"/>
          <w:marTop w:val="134"/>
          <w:marBottom w:val="0"/>
          <w:divBdr>
            <w:top w:val="none" w:sz="0" w:space="0" w:color="auto"/>
            <w:left w:val="none" w:sz="0" w:space="0" w:color="auto"/>
            <w:bottom w:val="none" w:sz="0" w:space="0" w:color="auto"/>
            <w:right w:val="none" w:sz="0" w:space="0" w:color="auto"/>
          </w:divBdr>
        </w:div>
      </w:divsChild>
    </w:div>
    <w:div w:id="390689499">
      <w:bodyDiv w:val="1"/>
      <w:marLeft w:val="0"/>
      <w:marRight w:val="0"/>
      <w:marTop w:val="0"/>
      <w:marBottom w:val="0"/>
      <w:divBdr>
        <w:top w:val="none" w:sz="0" w:space="0" w:color="auto"/>
        <w:left w:val="none" w:sz="0" w:space="0" w:color="auto"/>
        <w:bottom w:val="none" w:sz="0" w:space="0" w:color="auto"/>
        <w:right w:val="none" w:sz="0" w:space="0" w:color="auto"/>
      </w:divBdr>
    </w:div>
    <w:div w:id="435490167">
      <w:bodyDiv w:val="1"/>
      <w:marLeft w:val="0"/>
      <w:marRight w:val="0"/>
      <w:marTop w:val="0"/>
      <w:marBottom w:val="0"/>
      <w:divBdr>
        <w:top w:val="none" w:sz="0" w:space="0" w:color="auto"/>
        <w:left w:val="none" w:sz="0" w:space="0" w:color="auto"/>
        <w:bottom w:val="none" w:sz="0" w:space="0" w:color="auto"/>
        <w:right w:val="none" w:sz="0" w:space="0" w:color="auto"/>
      </w:divBdr>
      <w:divsChild>
        <w:div w:id="230583422">
          <w:marLeft w:val="907"/>
          <w:marRight w:val="0"/>
          <w:marTop w:val="134"/>
          <w:marBottom w:val="0"/>
          <w:divBdr>
            <w:top w:val="none" w:sz="0" w:space="0" w:color="auto"/>
            <w:left w:val="none" w:sz="0" w:space="0" w:color="auto"/>
            <w:bottom w:val="none" w:sz="0" w:space="0" w:color="auto"/>
            <w:right w:val="none" w:sz="0" w:space="0" w:color="auto"/>
          </w:divBdr>
        </w:div>
        <w:div w:id="415638548">
          <w:marLeft w:val="907"/>
          <w:marRight w:val="0"/>
          <w:marTop w:val="134"/>
          <w:marBottom w:val="0"/>
          <w:divBdr>
            <w:top w:val="none" w:sz="0" w:space="0" w:color="auto"/>
            <w:left w:val="none" w:sz="0" w:space="0" w:color="auto"/>
            <w:bottom w:val="none" w:sz="0" w:space="0" w:color="auto"/>
            <w:right w:val="none" w:sz="0" w:space="0" w:color="auto"/>
          </w:divBdr>
        </w:div>
      </w:divsChild>
    </w:div>
    <w:div w:id="587270796">
      <w:bodyDiv w:val="1"/>
      <w:marLeft w:val="0"/>
      <w:marRight w:val="0"/>
      <w:marTop w:val="0"/>
      <w:marBottom w:val="0"/>
      <w:divBdr>
        <w:top w:val="none" w:sz="0" w:space="0" w:color="auto"/>
        <w:left w:val="none" w:sz="0" w:space="0" w:color="auto"/>
        <w:bottom w:val="none" w:sz="0" w:space="0" w:color="auto"/>
        <w:right w:val="none" w:sz="0" w:space="0" w:color="auto"/>
      </w:divBdr>
      <w:divsChild>
        <w:div w:id="196822470">
          <w:marLeft w:val="1440"/>
          <w:marRight w:val="0"/>
          <w:marTop w:val="0"/>
          <w:marBottom w:val="0"/>
          <w:divBdr>
            <w:top w:val="none" w:sz="0" w:space="0" w:color="auto"/>
            <w:left w:val="none" w:sz="0" w:space="0" w:color="auto"/>
            <w:bottom w:val="none" w:sz="0" w:space="0" w:color="auto"/>
            <w:right w:val="none" w:sz="0" w:space="0" w:color="auto"/>
          </w:divBdr>
        </w:div>
        <w:div w:id="1374043463">
          <w:marLeft w:val="1440"/>
          <w:marRight w:val="0"/>
          <w:marTop w:val="0"/>
          <w:marBottom w:val="0"/>
          <w:divBdr>
            <w:top w:val="none" w:sz="0" w:space="0" w:color="auto"/>
            <w:left w:val="none" w:sz="0" w:space="0" w:color="auto"/>
            <w:bottom w:val="none" w:sz="0" w:space="0" w:color="auto"/>
            <w:right w:val="none" w:sz="0" w:space="0" w:color="auto"/>
          </w:divBdr>
        </w:div>
        <w:div w:id="1637837385">
          <w:marLeft w:val="1440"/>
          <w:marRight w:val="0"/>
          <w:marTop w:val="0"/>
          <w:marBottom w:val="0"/>
          <w:divBdr>
            <w:top w:val="none" w:sz="0" w:space="0" w:color="auto"/>
            <w:left w:val="none" w:sz="0" w:space="0" w:color="auto"/>
            <w:bottom w:val="none" w:sz="0" w:space="0" w:color="auto"/>
            <w:right w:val="none" w:sz="0" w:space="0" w:color="auto"/>
          </w:divBdr>
        </w:div>
        <w:div w:id="670184323">
          <w:marLeft w:val="1440"/>
          <w:marRight w:val="0"/>
          <w:marTop w:val="0"/>
          <w:marBottom w:val="0"/>
          <w:divBdr>
            <w:top w:val="none" w:sz="0" w:space="0" w:color="auto"/>
            <w:left w:val="none" w:sz="0" w:space="0" w:color="auto"/>
            <w:bottom w:val="none" w:sz="0" w:space="0" w:color="auto"/>
            <w:right w:val="none" w:sz="0" w:space="0" w:color="auto"/>
          </w:divBdr>
        </w:div>
        <w:div w:id="1101492040">
          <w:marLeft w:val="1440"/>
          <w:marRight w:val="0"/>
          <w:marTop w:val="0"/>
          <w:marBottom w:val="0"/>
          <w:divBdr>
            <w:top w:val="none" w:sz="0" w:space="0" w:color="auto"/>
            <w:left w:val="none" w:sz="0" w:space="0" w:color="auto"/>
            <w:bottom w:val="none" w:sz="0" w:space="0" w:color="auto"/>
            <w:right w:val="none" w:sz="0" w:space="0" w:color="auto"/>
          </w:divBdr>
        </w:div>
        <w:div w:id="1480003166">
          <w:marLeft w:val="1440"/>
          <w:marRight w:val="0"/>
          <w:marTop w:val="0"/>
          <w:marBottom w:val="0"/>
          <w:divBdr>
            <w:top w:val="none" w:sz="0" w:space="0" w:color="auto"/>
            <w:left w:val="none" w:sz="0" w:space="0" w:color="auto"/>
            <w:bottom w:val="none" w:sz="0" w:space="0" w:color="auto"/>
            <w:right w:val="none" w:sz="0" w:space="0" w:color="auto"/>
          </w:divBdr>
        </w:div>
        <w:div w:id="984240368">
          <w:marLeft w:val="1440"/>
          <w:marRight w:val="0"/>
          <w:marTop w:val="0"/>
          <w:marBottom w:val="0"/>
          <w:divBdr>
            <w:top w:val="none" w:sz="0" w:space="0" w:color="auto"/>
            <w:left w:val="none" w:sz="0" w:space="0" w:color="auto"/>
            <w:bottom w:val="none" w:sz="0" w:space="0" w:color="auto"/>
            <w:right w:val="none" w:sz="0" w:space="0" w:color="auto"/>
          </w:divBdr>
        </w:div>
        <w:div w:id="935674702">
          <w:marLeft w:val="1440"/>
          <w:marRight w:val="0"/>
          <w:marTop w:val="0"/>
          <w:marBottom w:val="0"/>
          <w:divBdr>
            <w:top w:val="none" w:sz="0" w:space="0" w:color="auto"/>
            <w:left w:val="none" w:sz="0" w:space="0" w:color="auto"/>
            <w:bottom w:val="none" w:sz="0" w:space="0" w:color="auto"/>
            <w:right w:val="none" w:sz="0" w:space="0" w:color="auto"/>
          </w:divBdr>
        </w:div>
      </w:divsChild>
    </w:div>
    <w:div w:id="746612016">
      <w:bodyDiv w:val="1"/>
      <w:marLeft w:val="0"/>
      <w:marRight w:val="0"/>
      <w:marTop w:val="0"/>
      <w:marBottom w:val="0"/>
      <w:divBdr>
        <w:top w:val="none" w:sz="0" w:space="0" w:color="auto"/>
        <w:left w:val="none" w:sz="0" w:space="0" w:color="auto"/>
        <w:bottom w:val="none" w:sz="0" w:space="0" w:color="auto"/>
        <w:right w:val="none" w:sz="0" w:space="0" w:color="auto"/>
      </w:divBdr>
      <w:divsChild>
        <w:div w:id="1680354315">
          <w:marLeft w:val="907"/>
          <w:marRight w:val="0"/>
          <w:marTop w:val="130"/>
          <w:marBottom w:val="0"/>
          <w:divBdr>
            <w:top w:val="none" w:sz="0" w:space="0" w:color="auto"/>
            <w:left w:val="none" w:sz="0" w:space="0" w:color="auto"/>
            <w:bottom w:val="none" w:sz="0" w:space="0" w:color="auto"/>
            <w:right w:val="none" w:sz="0" w:space="0" w:color="auto"/>
          </w:divBdr>
        </w:div>
        <w:div w:id="957420333">
          <w:marLeft w:val="907"/>
          <w:marRight w:val="0"/>
          <w:marTop w:val="130"/>
          <w:marBottom w:val="0"/>
          <w:divBdr>
            <w:top w:val="none" w:sz="0" w:space="0" w:color="auto"/>
            <w:left w:val="none" w:sz="0" w:space="0" w:color="auto"/>
            <w:bottom w:val="none" w:sz="0" w:space="0" w:color="auto"/>
            <w:right w:val="none" w:sz="0" w:space="0" w:color="auto"/>
          </w:divBdr>
        </w:div>
        <w:div w:id="8067783">
          <w:marLeft w:val="1325"/>
          <w:marRight w:val="0"/>
          <w:marTop w:val="125"/>
          <w:marBottom w:val="0"/>
          <w:divBdr>
            <w:top w:val="none" w:sz="0" w:space="0" w:color="auto"/>
            <w:left w:val="none" w:sz="0" w:space="0" w:color="auto"/>
            <w:bottom w:val="none" w:sz="0" w:space="0" w:color="auto"/>
            <w:right w:val="none" w:sz="0" w:space="0" w:color="auto"/>
          </w:divBdr>
        </w:div>
        <w:div w:id="556863009">
          <w:marLeft w:val="1325"/>
          <w:marRight w:val="0"/>
          <w:marTop w:val="125"/>
          <w:marBottom w:val="0"/>
          <w:divBdr>
            <w:top w:val="none" w:sz="0" w:space="0" w:color="auto"/>
            <w:left w:val="none" w:sz="0" w:space="0" w:color="auto"/>
            <w:bottom w:val="none" w:sz="0" w:space="0" w:color="auto"/>
            <w:right w:val="none" w:sz="0" w:space="0" w:color="auto"/>
          </w:divBdr>
        </w:div>
        <w:div w:id="791746010">
          <w:marLeft w:val="1325"/>
          <w:marRight w:val="0"/>
          <w:marTop w:val="125"/>
          <w:marBottom w:val="0"/>
          <w:divBdr>
            <w:top w:val="none" w:sz="0" w:space="0" w:color="auto"/>
            <w:left w:val="none" w:sz="0" w:space="0" w:color="auto"/>
            <w:bottom w:val="none" w:sz="0" w:space="0" w:color="auto"/>
            <w:right w:val="none" w:sz="0" w:space="0" w:color="auto"/>
          </w:divBdr>
        </w:div>
        <w:div w:id="1021585192">
          <w:marLeft w:val="1325"/>
          <w:marRight w:val="0"/>
          <w:marTop w:val="125"/>
          <w:marBottom w:val="0"/>
          <w:divBdr>
            <w:top w:val="none" w:sz="0" w:space="0" w:color="auto"/>
            <w:left w:val="none" w:sz="0" w:space="0" w:color="auto"/>
            <w:bottom w:val="none" w:sz="0" w:space="0" w:color="auto"/>
            <w:right w:val="none" w:sz="0" w:space="0" w:color="auto"/>
          </w:divBdr>
        </w:div>
      </w:divsChild>
    </w:div>
    <w:div w:id="815336311">
      <w:bodyDiv w:val="1"/>
      <w:marLeft w:val="0"/>
      <w:marRight w:val="0"/>
      <w:marTop w:val="0"/>
      <w:marBottom w:val="0"/>
      <w:divBdr>
        <w:top w:val="none" w:sz="0" w:space="0" w:color="auto"/>
        <w:left w:val="none" w:sz="0" w:space="0" w:color="auto"/>
        <w:bottom w:val="none" w:sz="0" w:space="0" w:color="auto"/>
        <w:right w:val="none" w:sz="0" w:space="0" w:color="auto"/>
      </w:divBdr>
      <w:divsChild>
        <w:div w:id="1571308685">
          <w:marLeft w:val="864"/>
          <w:marRight w:val="0"/>
          <w:marTop w:val="134"/>
          <w:marBottom w:val="0"/>
          <w:divBdr>
            <w:top w:val="none" w:sz="0" w:space="0" w:color="auto"/>
            <w:left w:val="none" w:sz="0" w:space="0" w:color="auto"/>
            <w:bottom w:val="none" w:sz="0" w:space="0" w:color="auto"/>
            <w:right w:val="none" w:sz="0" w:space="0" w:color="auto"/>
          </w:divBdr>
        </w:div>
        <w:div w:id="1315836096">
          <w:marLeft w:val="864"/>
          <w:marRight w:val="0"/>
          <w:marTop w:val="134"/>
          <w:marBottom w:val="0"/>
          <w:divBdr>
            <w:top w:val="none" w:sz="0" w:space="0" w:color="auto"/>
            <w:left w:val="none" w:sz="0" w:space="0" w:color="auto"/>
            <w:bottom w:val="none" w:sz="0" w:space="0" w:color="auto"/>
            <w:right w:val="none" w:sz="0" w:space="0" w:color="auto"/>
          </w:divBdr>
        </w:div>
      </w:divsChild>
    </w:div>
    <w:div w:id="867909892">
      <w:bodyDiv w:val="1"/>
      <w:marLeft w:val="0"/>
      <w:marRight w:val="0"/>
      <w:marTop w:val="0"/>
      <w:marBottom w:val="0"/>
      <w:divBdr>
        <w:top w:val="none" w:sz="0" w:space="0" w:color="auto"/>
        <w:left w:val="none" w:sz="0" w:space="0" w:color="auto"/>
        <w:bottom w:val="none" w:sz="0" w:space="0" w:color="auto"/>
        <w:right w:val="none" w:sz="0" w:space="0" w:color="auto"/>
      </w:divBdr>
      <w:divsChild>
        <w:div w:id="847064319">
          <w:marLeft w:val="907"/>
          <w:marRight w:val="0"/>
          <w:marTop w:val="134"/>
          <w:marBottom w:val="0"/>
          <w:divBdr>
            <w:top w:val="none" w:sz="0" w:space="0" w:color="auto"/>
            <w:left w:val="none" w:sz="0" w:space="0" w:color="auto"/>
            <w:bottom w:val="none" w:sz="0" w:space="0" w:color="auto"/>
            <w:right w:val="none" w:sz="0" w:space="0" w:color="auto"/>
          </w:divBdr>
        </w:div>
        <w:div w:id="1527712530">
          <w:marLeft w:val="907"/>
          <w:marRight w:val="0"/>
          <w:marTop w:val="134"/>
          <w:marBottom w:val="0"/>
          <w:divBdr>
            <w:top w:val="none" w:sz="0" w:space="0" w:color="auto"/>
            <w:left w:val="none" w:sz="0" w:space="0" w:color="auto"/>
            <w:bottom w:val="none" w:sz="0" w:space="0" w:color="auto"/>
            <w:right w:val="none" w:sz="0" w:space="0" w:color="auto"/>
          </w:divBdr>
        </w:div>
      </w:divsChild>
    </w:div>
    <w:div w:id="907421148">
      <w:bodyDiv w:val="1"/>
      <w:marLeft w:val="0"/>
      <w:marRight w:val="0"/>
      <w:marTop w:val="0"/>
      <w:marBottom w:val="0"/>
      <w:divBdr>
        <w:top w:val="none" w:sz="0" w:space="0" w:color="auto"/>
        <w:left w:val="none" w:sz="0" w:space="0" w:color="auto"/>
        <w:bottom w:val="none" w:sz="0" w:space="0" w:color="auto"/>
        <w:right w:val="none" w:sz="0" w:space="0" w:color="auto"/>
      </w:divBdr>
    </w:div>
    <w:div w:id="968627252">
      <w:bodyDiv w:val="1"/>
      <w:marLeft w:val="0"/>
      <w:marRight w:val="0"/>
      <w:marTop w:val="0"/>
      <w:marBottom w:val="0"/>
      <w:divBdr>
        <w:top w:val="none" w:sz="0" w:space="0" w:color="auto"/>
        <w:left w:val="none" w:sz="0" w:space="0" w:color="auto"/>
        <w:bottom w:val="none" w:sz="0" w:space="0" w:color="auto"/>
        <w:right w:val="none" w:sz="0" w:space="0" w:color="auto"/>
      </w:divBdr>
      <w:divsChild>
        <w:div w:id="762529417">
          <w:marLeft w:val="864"/>
          <w:marRight w:val="0"/>
          <w:marTop w:val="134"/>
          <w:marBottom w:val="0"/>
          <w:divBdr>
            <w:top w:val="none" w:sz="0" w:space="0" w:color="auto"/>
            <w:left w:val="none" w:sz="0" w:space="0" w:color="auto"/>
            <w:bottom w:val="none" w:sz="0" w:space="0" w:color="auto"/>
            <w:right w:val="none" w:sz="0" w:space="0" w:color="auto"/>
          </w:divBdr>
        </w:div>
        <w:div w:id="758019398">
          <w:marLeft w:val="864"/>
          <w:marRight w:val="0"/>
          <w:marTop w:val="134"/>
          <w:marBottom w:val="0"/>
          <w:divBdr>
            <w:top w:val="none" w:sz="0" w:space="0" w:color="auto"/>
            <w:left w:val="none" w:sz="0" w:space="0" w:color="auto"/>
            <w:bottom w:val="none" w:sz="0" w:space="0" w:color="auto"/>
            <w:right w:val="none" w:sz="0" w:space="0" w:color="auto"/>
          </w:divBdr>
        </w:div>
      </w:divsChild>
    </w:div>
    <w:div w:id="1064329216">
      <w:bodyDiv w:val="1"/>
      <w:marLeft w:val="0"/>
      <w:marRight w:val="0"/>
      <w:marTop w:val="0"/>
      <w:marBottom w:val="0"/>
      <w:divBdr>
        <w:top w:val="none" w:sz="0" w:space="0" w:color="auto"/>
        <w:left w:val="none" w:sz="0" w:space="0" w:color="auto"/>
        <w:bottom w:val="none" w:sz="0" w:space="0" w:color="auto"/>
        <w:right w:val="none" w:sz="0" w:space="0" w:color="auto"/>
      </w:divBdr>
      <w:divsChild>
        <w:div w:id="968049578">
          <w:marLeft w:val="907"/>
          <w:marRight w:val="0"/>
          <w:marTop w:val="130"/>
          <w:marBottom w:val="0"/>
          <w:divBdr>
            <w:top w:val="none" w:sz="0" w:space="0" w:color="auto"/>
            <w:left w:val="none" w:sz="0" w:space="0" w:color="auto"/>
            <w:bottom w:val="none" w:sz="0" w:space="0" w:color="auto"/>
            <w:right w:val="none" w:sz="0" w:space="0" w:color="auto"/>
          </w:divBdr>
        </w:div>
        <w:div w:id="767653935">
          <w:marLeft w:val="907"/>
          <w:marRight w:val="0"/>
          <w:marTop w:val="134"/>
          <w:marBottom w:val="0"/>
          <w:divBdr>
            <w:top w:val="none" w:sz="0" w:space="0" w:color="auto"/>
            <w:left w:val="none" w:sz="0" w:space="0" w:color="auto"/>
            <w:bottom w:val="none" w:sz="0" w:space="0" w:color="auto"/>
            <w:right w:val="none" w:sz="0" w:space="0" w:color="auto"/>
          </w:divBdr>
        </w:div>
      </w:divsChild>
    </w:div>
    <w:div w:id="1297292900">
      <w:bodyDiv w:val="1"/>
      <w:marLeft w:val="0"/>
      <w:marRight w:val="0"/>
      <w:marTop w:val="0"/>
      <w:marBottom w:val="0"/>
      <w:divBdr>
        <w:top w:val="none" w:sz="0" w:space="0" w:color="auto"/>
        <w:left w:val="none" w:sz="0" w:space="0" w:color="auto"/>
        <w:bottom w:val="none" w:sz="0" w:space="0" w:color="auto"/>
        <w:right w:val="none" w:sz="0" w:space="0" w:color="auto"/>
      </w:divBdr>
      <w:divsChild>
        <w:div w:id="1373189341">
          <w:marLeft w:val="864"/>
          <w:marRight w:val="0"/>
          <w:marTop w:val="134"/>
          <w:marBottom w:val="0"/>
          <w:divBdr>
            <w:top w:val="none" w:sz="0" w:space="0" w:color="auto"/>
            <w:left w:val="none" w:sz="0" w:space="0" w:color="auto"/>
            <w:bottom w:val="none" w:sz="0" w:space="0" w:color="auto"/>
            <w:right w:val="none" w:sz="0" w:space="0" w:color="auto"/>
          </w:divBdr>
        </w:div>
        <w:div w:id="437020806">
          <w:marLeft w:val="1368"/>
          <w:marRight w:val="0"/>
          <w:marTop w:val="115"/>
          <w:marBottom w:val="0"/>
          <w:divBdr>
            <w:top w:val="none" w:sz="0" w:space="0" w:color="auto"/>
            <w:left w:val="none" w:sz="0" w:space="0" w:color="auto"/>
            <w:bottom w:val="none" w:sz="0" w:space="0" w:color="auto"/>
            <w:right w:val="none" w:sz="0" w:space="0" w:color="auto"/>
          </w:divBdr>
        </w:div>
        <w:div w:id="2100981849">
          <w:marLeft w:val="1368"/>
          <w:marRight w:val="0"/>
          <w:marTop w:val="115"/>
          <w:marBottom w:val="0"/>
          <w:divBdr>
            <w:top w:val="none" w:sz="0" w:space="0" w:color="auto"/>
            <w:left w:val="none" w:sz="0" w:space="0" w:color="auto"/>
            <w:bottom w:val="none" w:sz="0" w:space="0" w:color="auto"/>
            <w:right w:val="none" w:sz="0" w:space="0" w:color="auto"/>
          </w:divBdr>
        </w:div>
        <w:div w:id="1488206901">
          <w:marLeft w:val="1368"/>
          <w:marRight w:val="0"/>
          <w:marTop w:val="115"/>
          <w:marBottom w:val="0"/>
          <w:divBdr>
            <w:top w:val="none" w:sz="0" w:space="0" w:color="auto"/>
            <w:left w:val="none" w:sz="0" w:space="0" w:color="auto"/>
            <w:bottom w:val="none" w:sz="0" w:space="0" w:color="auto"/>
            <w:right w:val="none" w:sz="0" w:space="0" w:color="auto"/>
          </w:divBdr>
        </w:div>
        <w:div w:id="673533867">
          <w:marLeft w:val="864"/>
          <w:marRight w:val="0"/>
          <w:marTop w:val="134"/>
          <w:marBottom w:val="0"/>
          <w:divBdr>
            <w:top w:val="none" w:sz="0" w:space="0" w:color="auto"/>
            <w:left w:val="none" w:sz="0" w:space="0" w:color="auto"/>
            <w:bottom w:val="none" w:sz="0" w:space="0" w:color="auto"/>
            <w:right w:val="none" w:sz="0" w:space="0" w:color="auto"/>
          </w:divBdr>
        </w:div>
        <w:div w:id="1635403754">
          <w:marLeft w:val="1368"/>
          <w:marRight w:val="0"/>
          <w:marTop w:val="115"/>
          <w:marBottom w:val="0"/>
          <w:divBdr>
            <w:top w:val="none" w:sz="0" w:space="0" w:color="auto"/>
            <w:left w:val="none" w:sz="0" w:space="0" w:color="auto"/>
            <w:bottom w:val="none" w:sz="0" w:space="0" w:color="auto"/>
            <w:right w:val="none" w:sz="0" w:space="0" w:color="auto"/>
          </w:divBdr>
        </w:div>
        <w:div w:id="624391809">
          <w:marLeft w:val="1368"/>
          <w:marRight w:val="0"/>
          <w:marTop w:val="115"/>
          <w:marBottom w:val="0"/>
          <w:divBdr>
            <w:top w:val="none" w:sz="0" w:space="0" w:color="auto"/>
            <w:left w:val="none" w:sz="0" w:space="0" w:color="auto"/>
            <w:bottom w:val="none" w:sz="0" w:space="0" w:color="auto"/>
            <w:right w:val="none" w:sz="0" w:space="0" w:color="auto"/>
          </w:divBdr>
        </w:div>
      </w:divsChild>
    </w:div>
    <w:div w:id="1476603401">
      <w:bodyDiv w:val="1"/>
      <w:marLeft w:val="0"/>
      <w:marRight w:val="0"/>
      <w:marTop w:val="0"/>
      <w:marBottom w:val="0"/>
      <w:divBdr>
        <w:top w:val="none" w:sz="0" w:space="0" w:color="auto"/>
        <w:left w:val="none" w:sz="0" w:space="0" w:color="auto"/>
        <w:bottom w:val="none" w:sz="0" w:space="0" w:color="auto"/>
        <w:right w:val="none" w:sz="0" w:space="0" w:color="auto"/>
      </w:divBdr>
      <w:divsChild>
        <w:div w:id="1609853076">
          <w:marLeft w:val="864"/>
          <w:marRight w:val="0"/>
          <w:marTop w:val="134"/>
          <w:marBottom w:val="0"/>
          <w:divBdr>
            <w:top w:val="none" w:sz="0" w:space="0" w:color="auto"/>
            <w:left w:val="none" w:sz="0" w:space="0" w:color="auto"/>
            <w:bottom w:val="none" w:sz="0" w:space="0" w:color="auto"/>
            <w:right w:val="none" w:sz="0" w:space="0" w:color="auto"/>
          </w:divBdr>
        </w:div>
        <w:div w:id="886835678">
          <w:marLeft w:val="864"/>
          <w:marRight w:val="0"/>
          <w:marTop w:val="134"/>
          <w:marBottom w:val="0"/>
          <w:divBdr>
            <w:top w:val="none" w:sz="0" w:space="0" w:color="auto"/>
            <w:left w:val="none" w:sz="0" w:space="0" w:color="auto"/>
            <w:bottom w:val="none" w:sz="0" w:space="0" w:color="auto"/>
            <w:right w:val="none" w:sz="0" w:space="0" w:color="auto"/>
          </w:divBdr>
        </w:div>
        <w:div w:id="449009762">
          <w:marLeft w:val="864"/>
          <w:marRight w:val="0"/>
          <w:marTop w:val="134"/>
          <w:marBottom w:val="0"/>
          <w:divBdr>
            <w:top w:val="none" w:sz="0" w:space="0" w:color="auto"/>
            <w:left w:val="none" w:sz="0" w:space="0" w:color="auto"/>
            <w:bottom w:val="none" w:sz="0" w:space="0" w:color="auto"/>
            <w:right w:val="none" w:sz="0" w:space="0" w:color="auto"/>
          </w:divBdr>
        </w:div>
      </w:divsChild>
    </w:div>
    <w:div w:id="1609314433">
      <w:bodyDiv w:val="1"/>
      <w:marLeft w:val="0"/>
      <w:marRight w:val="0"/>
      <w:marTop w:val="0"/>
      <w:marBottom w:val="0"/>
      <w:divBdr>
        <w:top w:val="none" w:sz="0" w:space="0" w:color="auto"/>
        <w:left w:val="none" w:sz="0" w:space="0" w:color="auto"/>
        <w:bottom w:val="none" w:sz="0" w:space="0" w:color="auto"/>
        <w:right w:val="none" w:sz="0" w:space="0" w:color="auto"/>
      </w:divBdr>
    </w:div>
    <w:div w:id="1780565326">
      <w:bodyDiv w:val="1"/>
      <w:marLeft w:val="0"/>
      <w:marRight w:val="0"/>
      <w:marTop w:val="0"/>
      <w:marBottom w:val="0"/>
      <w:divBdr>
        <w:top w:val="none" w:sz="0" w:space="0" w:color="auto"/>
        <w:left w:val="none" w:sz="0" w:space="0" w:color="auto"/>
        <w:bottom w:val="none" w:sz="0" w:space="0" w:color="auto"/>
        <w:right w:val="none" w:sz="0" w:space="0" w:color="auto"/>
      </w:divBdr>
    </w:div>
    <w:div w:id="1805192936">
      <w:bodyDiv w:val="1"/>
      <w:marLeft w:val="0"/>
      <w:marRight w:val="0"/>
      <w:marTop w:val="0"/>
      <w:marBottom w:val="0"/>
      <w:divBdr>
        <w:top w:val="none" w:sz="0" w:space="0" w:color="auto"/>
        <w:left w:val="none" w:sz="0" w:space="0" w:color="auto"/>
        <w:bottom w:val="none" w:sz="0" w:space="0" w:color="auto"/>
        <w:right w:val="none" w:sz="0" w:space="0" w:color="auto"/>
      </w:divBdr>
      <w:divsChild>
        <w:div w:id="788739756">
          <w:marLeft w:val="864"/>
          <w:marRight w:val="0"/>
          <w:marTop w:val="134"/>
          <w:marBottom w:val="0"/>
          <w:divBdr>
            <w:top w:val="none" w:sz="0" w:space="0" w:color="auto"/>
            <w:left w:val="none" w:sz="0" w:space="0" w:color="auto"/>
            <w:bottom w:val="none" w:sz="0" w:space="0" w:color="auto"/>
            <w:right w:val="none" w:sz="0" w:space="0" w:color="auto"/>
          </w:divBdr>
        </w:div>
        <w:div w:id="1724596212">
          <w:marLeft w:val="864"/>
          <w:marRight w:val="0"/>
          <w:marTop w:val="134"/>
          <w:marBottom w:val="0"/>
          <w:divBdr>
            <w:top w:val="none" w:sz="0" w:space="0" w:color="auto"/>
            <w:left w:val="none" w:sz="0" w:space="0" w:color="auto"/>
            <w:bottom w:val="none" w:sz="0" w:space="0" w:color="auto"/>
            <w:right w:val="none" w:sz="0" w:space="0" w:color="auto"/>
          </w:divBdr>
        </w:div>
        <w:div w:id="1537504807">
          <w:marLeft w:val="864"/>
          <w:marRight w:val="0"/>
          <w:marTop w:val="134"/>
          <w:marBottom w:val="0"/>
          <w:divBdr>
            <w:top w:val="none" w:sz="0" w:space="0" w:color="auto"/>
            <w:left w:val="none" w:sz="0" w:space="0" w:color="auto"/>
            <w:bottom w:val="none" w:sz="0" w:space="0" w:color="auto"/>
            <w:right w:val="none" w:sz="0" w:space="0" w:color="auto"/>
          </w:divBdr>
        </w:div>
      </w:divsChild>
    </w:div>
    <w:div w:id="1816025374">
      <w:bodyDiv w:val="1"/>
      <w:marLeft w:val="0"/>
      <w:marRight w:val="0"/>
      <w:marTop w:val="0"/>
      <w:marBottom w:val="0"/>
      <w:divBdr>
        <w:top w:val="none" w:sz="0" w:space="0" w:color="auto"/>
        <w:left w:val="none" w:sz="0" w:space="0" w:color="auto"/>
        <w:bottom w:val="none" w:sz="0" w:space="0" w:color="auto"/>
        <w:right w:val="none" w:sz="0" w:space="0" w:color="auto"/>
      </w:divBdr>
      <w:divsChild>
        <w:div w:id="1411349841">
          <w:marLeft w:val="864"/>
          <w:marRight w:val="0"/>
          <w:marTop w:val="134"/>
          <w:marBottom w:val="0"/>
          <w:divBdr>
            <w:top w:val="none" w:sz="0" w:space="0" w:color="auto"/>
            <w:left w:val="none" w:sz="0" w:space="0" w:color="auto"/>
            <w:bottom w:val="none" w:sz="0" w:space="0" w:color="auto"/>
            <w:right w:val="none" w:sz="0" w:space="0" w:color="auto"/>
          </w:divBdr>
        </w:div>
        <w:div w:id="1902137024">
          <w:marLeft w:val="1368"/>
          <w:marRight w:val="0"/>
          <w:marTop w:val="115"/>
          <w:marBottom w:val="0"/>
          <w:divBdr>
            <w:top w:val="none" w:sz="0" w:space="0" w:color="auto"/>
            <w:left w:val="none" w:sz="0" w:space="0" w:color="auto"/>
            <w:bottom w:val="none" w:sz="0" w:space="0" w:color="auto"/>
            <w:right w:val="none" w:sz="0" w:space="0" w:color="auto"/>
          </w:divBdr>
        </w:div>
        <w:div w:id="88815846">
          <w:marLeft w:val="1368"/>
          <w:marRight w:val="0"/>
          <w:marTop w:val="115"/>
          <w:marBottom w:val="0"/>
          <w:divBdr>
            <w:top w:val="none" w:sz="0" w:space="0" w:color="auto"/>
            <w:left w:val="none" w:sz="0" w:space="0" w:color="auto"/>
            <w:bottom w:val="none" w:sz="0" w:space="0" w:color="auto"/>
            <w:right w:val="none" w:sz="0" w:space="0" w:color="auto"/>
          </w:divBdr>
        </w:div>
        <w:div w:id="207111202">
          <w:marLeft w:val="1368"/>
          <w:marRight w:val="0"/>
          <w:marTop w:val="115"/>
          <w:marBottom w:val="0"/>
          <w:divBdr>
            <w:top w:val="none" w:sz="0" w:space="0" w:color="auto"/>
            <w:left w:val="none" w:sz="0" w:space="0" w:color="auto"/>
            <w:bottom w:val="none" w:sz="0" w:space="0" w:color="auto"/>
            <w:right w:val="none" w:sz="0" w:space="0" w:color="auto"/>
          </w:divBdr>
        </w:div>
        <w:div w:id="1804688827">
          <w:marLeft w:val="1368"/>
          <w:marRight w:val="0"/>
          <w:marTop w:val="115"/>
          <w:marBottom w:val="0"/>
          <w:divBdr>
            <w:top w:val="none" w:sz="0" w:space="0" w:color="auto"/>
            <w:left w:val="none" w:sz="0" w:space="0" w:color="auto"/>
            <w:bottom w:val="none" w:sz="0" w:space="0" w:color="auto"/>
            <w:right w:val="none" w:sz="0" w:space="0" w:color="auto"/>
          </w:divBdr>
        </w:div>
        <w:div w:id="1435056948">
          <w:marLeft w:val="1368"/>
          <w:marRight w:val="0"/>
          <w:marTop w:val="115"/>
          <w:marBottom w:val="0"/>
          <w:divBdr>
            <w:top w:val="none" w:sz="0" w:space="0" w:color="auto"/>
            <w:left w:val="none" w:sz="0" w:space="0" w:color="auto"/>
            <w:bottom w:val="none" w:sz="0" w:space="0" w:color="auto"/>
            <w:right w:val="none" w:sz="0" w:space="0" w:color="auto"/>
          </w:divBdr>
        </w:div>
        <w:div w:id="1914702691">
          <w:marLeft w:val="1368"/>
          <w:marRight w:val="0"/>
          <w:marTop w:val="115"/>
          <w:marBottom w:val="0"/>
          <w:divBdr>
            <w:top w:val="none" w:sz="0" w:space="0" w:color="auto"/>
            <w:left w:val="none" w:sz="0" w:space="0" w:color="auto"/>
            <w:bottom w:val="none" w:sz="0" w:space="0" w:color="auto"/>
            <w:right w:val="none" w:sz="0" w:space="0" w:color="auto"/>
          </w:divBdr>
        </w:div>
      </w:divsChild>
    </w:div>
    <w:div w:id="1944025408">
      <w:bodyDiv w:val="1"/>
      <w:marLeft w:val="0"/>
      <w:marRight w:val="0"/>
      <w:marTop w:val="0"/>
      <w:marBottom w:val="0"/>
      <w:divBdr>
        <w:top w:val="none" w:sz="0" w:space="0" w:color="auto"/>
        <w:left w:val="none" w:sz="0" w:space="0" w:color="auto"/>
        <w:bottom w:val="none" w:sz="0" w:space="0" w:color="auto"/>
        <w:right w:val="none" w:sz="0" w:space="0" w:color="auto"/>
      </w:divBdr>
      <w:divsChild>
        <w:div w:id="1701517150">
          <w:marLeft w:val="864"/>
          <w:marRight w:val="0"/>
          <w:marTop w:val="134"/>
          <w:marBottom w:val="0"/>
          <w:divBdr>
            <w:top w:val="none" w:sz="0" w:space="0" w:color="auto"/>
            <w:left w:val="none" w:sz="0" w:space="0" w:color="auto"/>
            <w:bottom w:val="none" w:sz="0" w:space="0" w:color="auto"/>
            <w:right w:val="none" w:sz="0" w:space="0" w:color="auto"/>
          </w:divBdr>
        </w:div>
      </w:divsChild>
    </w:div>
    <w:div w:id="1969161038">
      <w:bodyDiv w:val="1"/>
      <w:marLeft w:val="0"/>
      <w:marRight w:val="0"/>
      <w:marTop w:val="0"/>
      <w:marBottom w:val="0"/>
      <w:divBdr>
        <w:top w:val="none" w:sz="0" w:space="0" w:color="auto"/>
        <w:left w:val="none" w:sz="0" w:space="0" w:color="auto"/>
        <w:bottom w:val="none" w:sz="0" w:space="0" w:color="auto"/>
        <w:right w:val="none" w:sz="0" w:space="0" w:color="auto"/>
      </w:divBdr>
      <w:divsChild>
        <w:div w:id="1228110422">
          <w:marLeft w:val="907"/>
          <w:marRight w:val="0"/>
          <w:marTop w:val="125"/>
          <w:marBottom w:val="0"/>
          <w:divBdr>
            <w:top w:val="none" w:sz="0" w:space="0" w:color="auto"/>
            <w:left w:val="none" w:sz="0" w:space="0" w:color="auto"/>
            <w:bottom w:val="none" w:sz="0" w:space="0" w:color="auto"/>
            <w:right w:val="none" w:sz="0" w:space="0" w:color="auto"/>
          </w:divBdr>
        </w:div>
        <w:div w:id="1547718275">
          <w:marLeft w:val="907"/>
          <w:marRight w:val="0"/>
          <w:marTop w:val="125"/>
          <w:marBottom w:val="0"/>
          <w:divBdr>
            <w:top w:val="none" w:sz="0" w:space="0" w:color="auto"/>
            <w:left w:val="none" w:sz="0" w:space="0" w:color="auto"/>
            <w:bottom w:val="none" w:sz="0" w:space="0" w:color="auto"/>
            <w:right w:val="none" w:sz="0" w:space="0" w:color="auto"/>
          </w:divBdr>
        </w:div>
        <w:div w:id="180558148">
          <w:marLeft w:val="907"/>
          <w:marRight w:val="0"/>
          <w:marTop w:val="125"/>
          <w:marBottom w:val="0"/>
          <w:divBdr>
            <w:top w:val="none" w:sz="0" w:space="0" w:color="auto"/>
            <w:left w:val="none" w:sz="0" w:space="0" w:color="auto"/>
            <w:bottom w:val="none" w:sz="0" w:space="0" w:color="auto"/>
            <w:right w:val="none" w:sz="0" w:space="0" w:color="auto"/>
          </w:divBdr>
        </w:div>
        <w:div w:id="1190676678">
          <w:marLeft w:val="90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ndex.php?title=Model_basis_data&amp;action=edit&amp;redlink=1" TargetMode="External"/><Relationship Id="rId13" Type="http://schemas.openxmlformats.org/officeDocument/2006/relationships/image" Target="media/image2.png"/><Relationship Id="rId18" Type="http://schemas.openxmlformats.org/officeDocument/2006/relationships/hyperlink" Target="http://informatika.web.id/pengertian-basis-data.htm" TargetMode="External"/><Relationship Id="rId3" Type="http://schemas.microsoft.com/office/2007/relationships/stylesWithEffects" Target="stylesWithEffects.xml"/><Relationship Id="rId21" Type="http://schemas.openxmlformats.org/officeDocument/2006/relationships/hyperlink" Target="http://sukamikir.wordpress.com/2008/10/08/macam-macam-kunci-pada-basis-data" TargetMode="External"/><Relationship Id="rId7" Type="http://schemas.openxmlformats.org/officeDocument/2006/relationships/hyperlink" Target="http://id.wikipedia.org/w/index.php?title=Skema&amp;action=edit&amp;redlink=1" TargetMode="External"/><Relationship Id="rId12" Type="http://schemas.openxmlformats.org/officeDocument/2006/relationships/hyperlink" Target="http://informatika.web.id/sistem-informasi.htm" TargetMode="External"/><Relationship Id="rId17" Type="http://schemas.openxmlformats.org/officeDocument/2006/relationships/hyperlink" Target="http://www.guntara.com/2013/10/pengertian-umum-basisdata.html" TargetMode="External"/><Relationship Id="rId2" Type="http://schemas.openxmlformats.org/officeDocument/2006/relationships/styles" Target="styles.xml"/><Relationship Id="rId16" Type="http://schemas.openxmlformats.org/officeDocument/2006/relationships/hyperlink" Target="http://materibasisdata.blogspot.com/2010/10/objektif-basis-data.html" TargetMode="External"/><Relationship Id="rId20" Type="http://schemas.openxmlformats.org/officeDocument/2006/relationships/hyperlink" Target="http://agussuprihantoptikunnes.blogspot.com/2012/09/alasan-kelebihan-dan-kekurangan-sistem.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d.wikipedia.org/w/index.php?title=Model_jaringan&amp;action=edit&amp;redlink=1"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id.wikipedia.org/w/index.php?title=Model_hierarkis&amp;action=edit&amp;redlink=1" TargetMode="External"/><Relationship Id="rId19" Type="http://schemas.openxmlformats.org/officeDocument/2006/relationships/hyperlink" Target="http://materibasisdata.blogspot.com/2010/10/operasi-dasar-basis-data.html" TargetMode="External"/><Relationship Id="rId4" Type="http://schemas.openxmlformats.org/officeDocument/2006/relationships/settings" Target="settings.xml"/><Relationship Id="rId9" Type="http://schemas.openxmlformats.org/officeDocument/2006/relationships/hyperlink" Target="http://id.wikipedia.org/w/index.php?title=Model_relasional&amp;action=edit&amp;redlink=1"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24</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 Bee</dc:creator>
  <cp:lastModifiedBy>Call Bee</cp:lastModifiedBy>
  <cp:revision>9</cp:revision>
  <dcterms:created xsi:type="dcterms:W3CDTF">2014-02-13T21:49:00Z</dcterms:created>
  <dcterms:modified xsi:type="dcterms:W3CDTF">2014-02-26T22:15:00Z</dcterms:modified>
</cp:coreProperties>
</file>